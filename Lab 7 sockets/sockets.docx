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30B" w:rsidRDefault="00EF3007">
      <w:pPr>
        <w:spacing w:before="8"/>
        <w:ind w:left="21" w:right="14"/>
        <w:jc w:val="center"/>
        <w:rPr>
          <w:rFonts w:ascii="Calibri Light" w:eastAsia="Calibri Light" w:hAnsi="Calibri Light" w:cs="Calibri Light"/>
          <w:sz w:val="88"/>
          <w:szCs w:val="88"/>
        </w:rPr>
      </w:pPr>
      <w:r>
        <w:rPr>
          <w:rFonts w:ascii="Calibri Light" w:eastAsia="Calibri Light" w:hAnsi="Calibri Light" w:cs="Calibri Light"/>
          <w:spacing w:val="-5"/>
          <w:sz w:val="88"/>
          <w:szCs w:val="88"/>
        </w:rPr>
        <w:t>C</w:t>
      </w:r>
      <w:r>
        <w:rPr>
          <w:rFonts w:ascii="Calibri Light" w:eastAsia="Calibri Light" w:hAnsi="Calibri Light" w:cs="Calibri Light"/>
          <w:sz w:val="88"/>
          <w:szCs w:val="88"/>
        </w:rPr>
        <w:t>o</w:t>
      </w:r>
      <w:r>
        <w:rPr>
          <w:rFonts w:ascii="Calibri Light" w:eastAsia="Calibri Light" w:hAnsi="Calibri Light" w:cs="Calibri Light"/>
          <w:spacing w:val="-10"/>
          <w:sz w:val="88"/>
          <w:szCs w:val="88"/>
        </w:rPr>
        <w:t>m</w:t>
      </w:r>
      <w:r>
        <w:rPr>
          <w:rFonts w:ascii="Calibri Light" w:eastAsia="Calibri Light" w:hAnsi="Calibri Light" w:cs="Calibri Light"/>
          <w:spacing w:val="-13"/>
          <w:sz w:val="88"/>
          <w:szCs w:val="88"/>
        </w:rPr>
        <w:t>m</w:t>
      </w:r>
      <w:r>
        <w:rPr>
          <w:rFonts w:ascii="Calibri Light" w:eastAsia="Calibri Light" w:hAnsi="Calibri Light" w:cs="Calibri Light"/>
          <w:spacing w:val="-5"/>
          <w:sz w:val="88"/>
          <w:szCs w:val="88"/>
        </w:rPr>
        <w:t>u</w:t>
      </w:r>
      <w:r>
        <w:rPr>
          <w:rFonts w:ascii="Calibri Light" w:eastAsia="Calibri Light" w:hAnsi="Calibri Light" w:cs="Calibri Light"/>
          <w:spacing w:val="-10"/>
          <w:sz w:val="88"/>
          <w:szCs w:val="88"/>
        </w:rPr>
        <w:t>n</w:t>
      </w:r>
      <w:r>
        <w:rPr>
          <w:rFonts w:ascii="Calibri Light" w:eastAsia="Calibri Light" w:hAnsi="Calibri Light" w:cs="Calibri Light"/>
          <w:sz w:val="88"/>
          <w:szCs w:val="88"/>
        </w:rPr>
        <w:t>i</w:t>
      </w:r>
      <w:r>
        <w:rPr>
          <w:rFonts w:ascii="Calibri Light" w:eastAsia="Calibri Light" w:hAnsi="Calibri Light" w:cs="Calibri Light"/>
          <w:spacing w:val="-20"/>
          <w:sz w:val="88"/>
          <w:szCs w:val="88"/>
        </w:rPr>
        <w:t>c</w:t>
      </w:r>
      <w:r>
        <w:rPr>
          <w:rFonts w:ascii="Calibri Light" w:eastAsia="Calibri Light" w:hAnsi="Calibri Light" w:cs="Calibri Light"/>
          <w:spacing w:val="-15"/>
          <w:sz w:val="88"/>
          <w:szCs w:val="88"/>
        </w:rPr>
        <w:t>a</w:t>
      </w:r>
      <w:r>
        <w:rPr>
          <w:rFonts w:ascii="Calibri Light" w:eastAsia="Calibri Light" w:hAnsi="Calibri Light" w:cs="Calibri Light"/>
          <w:spacing w:val="-6"/>
          <w:sz w:val="88"/>
          <w:szCs w:val="88"/>
        </w:rPr>
        <w:t>t</w:t>
      </w:r>
      <w:r>
        <w:rPr>
          <w:rFonts w:ascii="Calibri Light" w:eastAsia="Calibri Light" w:hAnsi="Calibri Light" w:cs="Calibri Light"/>
          <w:sz w:val="88"/>
          <w:szCs w:val="88"/>
        </w:rPr>
        <w:t>i</w:t>
      </w:r>
      <w:r>
        <w:rPr>
          <w:rFonts w:ascii="Calibri Light" w:eastAsia="Calibri Light" w:hAnsi="Calibri Light" w:cs="Calibri Light"/>
          <w:spacing w:val="-9"/>
          <w:sz w:val="88"/>
          <w:szCs w:val="88"/>
        </w:rPr>
        <w:t>o</w:t>
      </w:r>
      <w:r>
        <w:rPr>
          <w:rFonts w:ascii="Calibri Light" w:eastAsia="Calibri Light" w:hAnsi="Calibri Light" w:cs="Calibri Light"/>
          <w:sz w:val="88"/>
          <w:szCs w:val="88"/>
        </w:rPr>
        <w:t>n</w:t>
      </w:r>
      <w:r>
        <w:rPr>
          <w:rFonts w:ascii="Calibri Light" w:eastAsia="Calibri Light" w:hAnsi="Calibri Light" w:cs="Calibri Light"/>
          <w:spacing w:val="-72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sz w:val="88"/>
          <w:szCs w:val="88"/>
        </w:rPr>
        <w:t>in</w:t>
      </w:r>
      <w:r>
        <w:rPr>
          <w:rFonts w:ascii="Calibri Light" w:eastAsia="Calibri Light" w:hAnsi="Calibri Light" w:cs="Calibri Light"/>
          <w:spacing w:val="-19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spacing w:val="-5"/>
          <w:sz w:val="88"/>
          <w:szCs w:val="88"/>
        </w:rPr>
        <w:t>C</w:t>
      </w:r>
      <w:r>
        <w:rPr>
          <w:rFonts w:ascii="Calibri Light" w:eastAsia="Calibri Light" w:hAnsi="Calibri Light" w:cs="Calibri Light"/>
          <w:sz w:val="88"/>
          <w:szCs w:val="88"/>
        </w:rPr>
        <w:t>l</w:t>
      </w:r>
      <w:r>
        <w:rPr>
          <w:rFonts w:ascii="Calibri Light" w:eastAsia="Calibri Light" w:hAnsi="Calibri Light" w:cs="Calibri Light"/>
          <w:spacing w:val="5"/>
          <w:sz w:val="88"/>
          <w:szCs w:val="88"/>
        </w:rPr>
        <w:t>i</w:t>
      </w:r>
      <w:r>
        <w:rPr>
          <w:rFonts w:ascii="Calibri Light" w:eastAsia="Calibri Light" w:hAnsi="Calibri Light" w:cs="Calibri Light"/>
          <w:spacing w:val="-6"/>
          <w:sz w:val="88"/>
          <w:szCs w:val="88"/>
        </w:rPr>
        <w:t>e</w:t>
      </w:r>
      <w:r>
        <w:rPr>
          <w:rFonts w:ascii="Calibri Light" w:eastAsia="Calibri Light" w:hAnsi="Calibri Light" w:cs="Calibri Light"/>
          <w:spacing w:val="-15"/>
          <w:sz w:val="88"/>
          <w:szCs w:val="88"/>
        </w:rPr>
        <w:t>n</w:t>
      </w:r>
      <w:r>
        <w:rPr>
          <w:rFonts w:ascii="Calibri Light" w:eastAsia="Calibri Light" w:hAnsi="Calibri Light" w:cs="Calibri Light"/>
          <w:spacing w:val="-2"/>
          <w:sz w:val="88"/>
          <w:szCs w:val="88"/>
        </w:rPr>
        <w:t>t</w:t>
      </w:r>
      <w:r>
        <w:rPr>
          <w:rFonts w:ascii="Calibri Light" w:eastAsia="Calibri Light" w:hAnsi="Calibri Light" w:cs="Calibri Light"/>
          <w:spacing w:val="-5"/>
          <w:sz w:val="88"/>
          <w:szCs w:val="88"/>
        </w:rPr>
        <w:t>-</w:t>
      </w:r>
      <w:r>
        <w:rPr>
          <w:rFonts w:ascii="Calibri Light" w:eastAsia="Calibri Light" w:hAnsi="Calibri Light" w:cs="Calibri Light"/>
          <w:spacing w:val="-8"/>
          <w:sz w:val="88"/>
          <w:szCs w:val="88"/>
        </w:rPr>
        <w:t>S</w:t>
      </w:r>
      <w:r>
        <w:rPr>
          <w:rFonts w:ascii="Calibri Light" w:eastAsia="Calibri Light" w:hAnsi="Calibri Light" w:cs="Calibri Light"/>
          <w:spacing w:val="-6"/>
          <w:sz w:val="88"/>
          <w:szCs w:val="88"/>
        </w:rPr>
        <w:t>e</w:t>
      </w:r>
      <w:r>
        <w:rPr>
          <w:rFonts w:ascii="Calibri Light" w:eastAsia="Calibri Light" w:hAnsi="Calibri Light" w:cs="Calibri Light"/>
          <w:spacing w:val="4"/>
          <w:sz w:val="88"/>
          <w:szCs w:val="88"/>
        </w:rPr>
        <w:t>r</w:t>
      </w:r>
      <w:r>
        <w:rPr>
          <w:rFonts w:ascii="Calibri Light" w:eastAsia="Calibri Light" w:hAnsi="Calibri Light" w:cs="Calibri Light"/>
          <w:spacing w:val="-17"/>
          <w:sz w:val="88"/>
          <w:szCs w:val="88"/>
        </w:rPr>
        <w:t>v</w:t>
      </w:r>
      <w:r>
        <w:rPr>
          <w:rFonts w:ascii="Calibri Light" w:eastAsia="Calibri Light" w:hAnsi="Calibri Light" w:cs="Calibri Light"/>
          <w:sz w:val="88"/>
          <w:szCs w:val="88"/>
        </w:rPr>
        <w:t>er</w:t>
      </w:r>
      <w:r>
        <w:rPr>
          <w:rFonts w:ascii="Calibri Light" w:eastAsia="Calibri Light" w:hAnsi="Calibri Light" w:cs="Calibri Light"/>
          <w:spacing w:val="-61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spacing w:val="-14"/>
          <w:sz w:val="88"/>
          <w:szCs w:val="88"/>
        </w:rPr>
        <w:t>S</w:t>
      </w:r>
      <w:r>
        <w:rPr>
          <w:rFonts w:ascii="Calibri Light" w:eastAsia="Calibri Light" w:hAnsi="Calibri Light" w:cs="Calibri Light"/>
          <w:spacing w:val="-12"/>
          <w:sz w:val="88"/>
          <w:szCs w:val="88"/>
        </w:rPr>
        <w:t>y</w:t>
      </w:r>
      <w:r>
        <w:rPr>
          <w:rFonts w:ascii="Calibri Light" w:eastAsia="Calibri Light" w:hAnsi="Calibri Light" w:cs="Calibri Light"/>
          <w:spacing w:val="-9"/>
          <w:sz w:val="88"/>
          <w:szCs w:val="88"/>
        </w:rPr>
        <w:t>s</w:t>
      </w:r>
      <w:r>
        <w:rPr>
          <w:rFonts w:ascii="Calibri Light" w:eastAsia="Calibri Light" w:hAnsi="Calibri Light" w:cs="Calibri Light"/>
          <w:spacing w:val="-10"/>
          <w:sz w:val="88"/>
          <w:szCs w:val="88"/>
        </w:rPr>
        <w:t>t</w:t>
      </w:r>
      <w:r>
        <w:rPr>
          <w:rFonts w:ascii="Calibri Light" w:eastAsia="Calibri Light" w:hAnsi="Calibri Light" w:cs="Calibri Light"/>
          <w:spacing w:val="-6"/>
          <w:w w:val="99"/>
          <w:sz w:val="88"/>
          <w:szCs w:val="88"/>
        </w:rPr>
        <w:t>e</w:t>
      </w:r>
      <w:r>
        <w:rPr>
          <w:rFonts w:ascii="Calibri Light" w:eastAsia="Calibri Light" w:hAnsi="Calibri Light" w:cs="Calibri Light"/>
          <w:spacing w:val="-13"/>
          <w:w w:val="99"/>
          <w:sz w:val="88"/>
          <w:szCs w:val="88"/>
        </w:rPr>
        <w:t>m</w:t>
      </w:r>
      <w:r>
        <w:rPr>
          <w:rFonts w:ascii="Calibri Light" w:eastAsia="Calibri Light" w:hAnsi="Calibri Light" w:cs="Calibri Light"/>
          <w:sz w:val="88"/>
          <w:szCs w:val="88"/>
        </w:rPr>
        <w:t>s</w:t>
      </w:r>
    </w:p>
    <w:p w:rsidR="003B030B" w:rsidRDefault="00EF3007">
      <w:pPr>
        <w:spacing w:line="760" w:lineRule="exact"/>
        <w:ind w:left="4100" w:right="4096"/>
        <w:jc w:val="center"/>
        <w:rPr>
          <w:rFonts w:ascii="Calibri Light" w:eastAsia="Calibri Light" w:hAnsi="Calibri Light" w:cs="Calibri Light"/>
          <w:sz w:val="72"/>
          <w:szCs w:val="72"/>
        </w:rPr>
      </w:pPr>
      <w:r>
        <w:rPr>
          <w:rFonts w:ascii="Calibri Light" w:eastAsia="Calibri Light" w:hAnsi="Calibri Light" w:cs="Calibri Light"/>
          <w:i/>
          <w:position w:val="4"/>
          <w:sz w:val="72"/>
          <w:szCs w:val="72"/>
        </w:rPr>
        <w:t>So</w:t>
      </w:r>
      <w:r>
        <w:rPr>
          <w:rFonts w:ascii="Calibri Light" w:eastAsia="Calibri Light" w:hAnsi="Calibri Light" w:cs="Calibri Light"/>
          <w:i/>
          <w:spacing w:val="-3"/>
          <w:position w:val="4"/>
          <w:sz w:val="72"/>
          <w:szCs w:val="72"/>
        </w:rPr>
        <w:t>c</w:t>
      </w:r>
      <w:r>
        <w:rPr>
          <w:rFonts w:ascii="Calibri Light" w:eastAsia="Calibri Light" w:hAnsi="Calibri Light" w:cs="Calibri Light"/>
          <w:i/>
          <w:spacing w:val="-35"/>
          <w:position w:val="4"/>
          <w:sz w:val="72"/>
          <w:szCs w:val="72"/>
        </w:rPr>
        <w:t>k</w:t>
      </w:r>
      <w:r>
        <w:rPr>
          <w:rFonts w:ascii="Calibri Light" w:eastAsia="Calibri Light" w:hAnsi="Calibri Light" w:cs="Calibri Light"/>
          <w:i/>
          <w:spacing w:val="-7"/>
          <w:position w:val="4"/>
          <w:sz w:val="72"/>
          <w:szCs w:val="72"/>
        </w:rPr>
        <w:t>e</w:t>
      </w:r>
      <w:r>
        <w:rPr>
          <w:rFonts w:ascii="Calibri Light" w:eastAsia="Calibri Light" w:hAnsi="Calibri Light" w:cs="Calibri Light"/>
          <w:i/>
          <w:position w:val="4"/>
          <w:sz w:val="72"/>
          <w:szCs w:val="72"/>
        </w:rPr>
        <w:t>t</w:t>
      </w:r>
      <w:r>
        <w:rPr>
          <w:rFonts w:ascii="Calibri Light" w:eastAsia="Calibri Light" w:hAnsi="Calibri Light" w:cs="Calibri Light"/>
          <w:i/>
          <w:spacing w:val="-30"/>
          <w:position w:val="4"/>
          <w:sz w:val="72"/>
          <w:szCs w:val="72"/>
        </w:rPr>
        <w:t xml:space="preserve"> </w:t>
      </w:r>
      <w:r>
        <w:rPr>
          <w:rFonts w:ascii="Calibri Light" w:eastAsia="Calibri Light" w:hAnsi="Calibri Light" w:cs="Calibri Light"/>
          <w:i/>
          <w:spacing w:val="-6"/>
          <w:position w:val="4"/>
          <w:sz w:val="72"/>
          <w:szCs w:val="72"/>
        </w:rPr>
        <w:t>P</w:t>
      </w:r>
      <w:r>
        <w:rPr>
          <w:rFonts w:ascii="Calibri Light" w:eastAsia="Calibri Light" w:hAnsi="Calibri Light" w:cs="Calibri Light"/>
          <w:i/>
          <w:position w:val="4"/>
          <w:sz w:val="72"/>
          <w:szCs w:val="72"/>
        </w:rPr>
        <w:t>r</w:t>
      </w:r>
      <w:r>
        <w:rPr>
          <w:rFonts w:ascii="Calibri Light" w:eastAsia="Calibri Light" w:hAnsi="Calibri Light" w:cs="Calibri Light"/>
          <w:i/>
          <w:spacing w:val="-3"/>
          <w:position w:val="4"/>
          <w:sz w:val="72"/>
          <w:szCs w:val="72"/>
        </w:rPr>
        <w:t>o</w:t>
      </w:r>
      <w:r>
        <w:rPr>
          <w:rFonts w:ascii="Calibri Light" w:eastAsia="Calibri Light" w:hAnsi="Calibri Light" w:cs="Calibri Light"/>
          <w:i/>
          <w:spacing w:val="-5"/>
          <w:position w:val="4"/>
          <w:sz w:val="72"/>
          <w:szCs w:val="72"/>
        </w:rPr>
        <w:t>g</w:t>
      </w:r>
      <w:r>
        <w:rPr>
          <w:rFonts w:ascii="Calibri Light" w:eastAsia="Calibri Light" w:hAnsi="Calibri Light" w:cs="Calibri Light"/>
          <w:i/>
          <w:spacing w:val="-4"/>
          <w:position w:val="4"/>
          <w:sz w:val="72"/>
          <w:szCs w:val="72"/>
        </w:rPr>
        <w:t>r</w:t>
      </w:r>
      <w:r>
        <w:rPr>
          <w:rFonts w:ascii="Calibri Light" w:eastAsia="Calibri Light" w:hAnsi="Calibri Light" w:cs="Calibri Light"/>
          <w:i/>
          <w:spacing w:val="-10"/>
          <w:position w:val="4"/>
          <w:sz w:val="72"/>
          <w:szCs w:val="72"/>
        </w:rPr>
        <w:t>a</w:t>
      </w:r>
      <w:r>
        <w:rPr>
          <w:rFonts w:ascii="Calibri Light" w:eastAsia="Calibri Light" w:hAnsi="Calibri Light" w:cs="Calibri Light"/>
          <w:i/>
          <w:spacing w:val="-8"/>
          <w:position w:val="4"/>
          <w:sz w:val="72"/>
          <w:szCs w:val="72"/>
        </w:rPr>
        <w:t>mm</w:t>
      </w:r>
      <w:r>
        <w:rPr>
          <w:rFonts w:ascii="Calibri Light" w:eastAsia="Calibri Light" w:hAnsi="Calibri Light" w:cs="Calibri Light"/>
          <w:i/>
          <w:spacing w:val="-6"/>
          <w:position w:val="4"/>
          <w:sz w:val="72"/>
          <w:szCs w:val="72"/>
        </w:rPr>
        <w:t>i</w:t>
      </w:r>
      <w:r>
        <w:rPr>
          <w:rFonts w:ascii="Calibri Light" w:eastAsia="Calibri Light" w:hAnsi="Calibri Light" w:cs="Calibri Light"/>
          <w:i/>
          <w:spacing w:val="-10"/>
          <w:position w:val="4"/>
          <w:sz w:val="72"/>
          <w:szCs w:val="72"/>
        </w:rPr>
        <w:t>n</w:t>
      </w:r>
      <w:r>
        <w:rPr>
          <w:rFonts w:ascii="Calibri Light" w:eastAsia="Calibri Light" w:hAnsi="Calibri Light" w:cs="Calibri Light"/>
          <w:i/>
          <w:position w:val="4"/>
          <w:sz w:val="72"/>
          <w:szCs w:val="72"/>
        </w:rPr>
        <w:t>g</w:t>
      </w:r>
    </w:p>
    <w:p w:rsidR="003B030B" w:rsidRDefault="003B030B">
      <w:pPr>
        <w:spacing w:before="7" w:line="120" w:lineRule="exact"/>
        <w:rPr>
          <w:sz w:val="12"/>
          <w:szCs w:val="12"/>
        </w:rPr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EF3007">
      <w:pPr>
        <w:ind w:left="715" w:right="720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color w:val="585858"/>
          <w:sz w:val="48"/>
          <w:szCs w:val="48"/>
        </w:rPr>
        <w:t>N</w:t>
      </w:r>
      <w:r>
        <w:rPr>
          <w:rFonts w:ascii="Calibri" w:eastAsia="Calibri" w:hAnsi="Calibri" w:cs="Calibri"/>
          <w:b/>
          <w:color w:val="585858"/>
          <w:spacing w:val="-6"/>
          <w:sz w:val="48"/>
          <w:szCs w:val="48"/>
        </w:rPr>
        <w:t>a</w:t>
      </w:r>
      <w:r>
        <w:rPr>
          <w:rFonts w:ascii="Calibri" w:eastAsia="Calibri" w:hAnsi="Calibri" w:cs="Calibri"/>
          <w:b/>
          <w:color w:val="585858"/>
          <w:sz w:val="48"/>
          <w:szCs w:val="48"/>
        </w:rPr>
        <w:t>t</w:t>
      </w:r>
      <w:r>
        <w:rPr>
          <w:rFonts w:ascii="Calibri" w:eastAsia="Calibri" w:hAnsi="Calibri" w:cs="Calibri"/>
          <w:b/>
          <w:color w:val="585858"/>
          <w:spacing w:val="3"/>
          <w:sz w:val="48"/>
          <w:szCs w:val="48"/>
        </w:rPr>
        <w:t>i</w:t>
      </w:r>
      <w:r>
        <w:rPr>
          <w:rFonts w:ascii="Calibri" w:eastAsia="Calibri" w:hAnsi="Calibri" w:cs="Calibri"/>
          <w:b/>
          <w:color w:val="585858"/>
          <w:sz w:val="48"/>
          <w:szCs w:val="48"/>
        </w:rPr>
        <w:t>o</w:t>
      </w:r>
      <w:r>
        <w:rPr>
          <w:rFonts w:ascii="Calibri" w:eastAsia="Calibri" w:hAnsi="Calibri" w:cs="Calibri"/>
          <w:b/>
          <w:color w:val="585858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b/>
          <w:color w:val="585858"/>
          <w:spacing w:val="-2"/>
          <w:sz w:val="48"/>
          <w:szCs w:val="48"/>
        </w:rPr>
        <w:t>a</w:t>
      </w:r>
      <w:r>
        <w:rPr>
          <w:rFonts w:ascii="Calibri" w:eastAsia="Calibri" w:hAnsi="Calibri" w:cs="Calibri"/>
          <w:b/>
          <w:color w:val="585858"/>
          <w:sz w:val="48"/>
          <w:szCs w:val="48"/>
        </w:rPr>
        <w:t>l</w:t>
      </w:r>
      <w:r>
        <w:rPr>
          <w:rFonts w:ascii="Calibri" w:eastAsia="Calibri" w:hAnsi="Calibri" w:cs="Calibri"/>
          <w:b/>
          <w:color w:val="585858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585858"/>
          <w:spacing w:val="-2"/>
          <w:sz w:val="48"/>
          <w:szCs w:val="48"/>
        </w:rPr>
        <w:t>U</w:t>
      </w:r>
      <w:r>
        <w:rPr>
          <w:rFonts w:ascii="Calibri" w:eastAsia="Calibri" w:hAnsi="Calibri" w:cs="Calibri"/>
          <w:b/>
          <w:color w:val="585858"/>
          <w:sz w:val="48"/>
          <w:szCs w:val="48"/>
        </w:rPr>
        <w:t>n</w:t>
      </w:r>
      <w:r>
        <w:rPr>
          <w:rFonts w:ascii="Calibri" w:eastAsia="Calibri" w:hAnsi="Calibri" w:cs="Calibri"/>
          <w:b/>
          <w:color w:val="585858"/>
          <w:spacing w:val="3"/>
          <w:sz w:val="48"/>
          <w:szCs w:val="48"/>
        </w:rPr>
        <w:t>i</w:t>
      </w:r>
      <w:r>
        <w:rPr>
          <w:rFonts w:ascii="Calibri" w:eastAsia="Calibri" w:hAnsi="Calibri" w:cs="Calibri"/>
          <w:b/>
          <w:color w:val="585858"/>
          <w:spacing w:val="-6"/>
          <w:sz w:val="48"/>
          <w:szCs w:val="48"/>
        </w:rPr>
        <w:t>v</w:t>
      </w:r>
      <w:r>
        <w:rPr>
          <w:rFonts w:ascii="Calibri" w:eastAsia="Calibri" w:hAnsi="Calibri" w:cs="Calibri"/>
          <w:b/>
          <w:color w:val="585858"/>
          <w:spacing w:val="-2"/>
          <w:sz w:val="48"/>
          <w:szCs w:val="48"/>
        </w:rPr>
        <w:t>e</w:t>
      </w:r>
      <w:r>
        <w:rPr>
          <w:rFonts w:ascii="Calibri" w:eastAsia="Calibri" w:hAnsi="Calibri" w:cs="Calibri"/>
          <w:b/>
          <w:color w:val="585858"/>
          <w:spacing w:val="-3"/>
          <w:sz w:val="48"/>
          <w:szCs w:val="48"/>
        </w:rPr>
        <w:t>r</w:t>
      </w:r>
      <w:r>
        <w:rPr>
          <w:rFonts w:ascii="Calibri" w:eastAsia="Calibri" w:hAnsi="Calibri" w:cs="Calibri"/>
          <w:b/>
          <w:color w:val="585858"/>
          <w:sz w:val="48"/>
          <w:szCs w:val="48"/>
        </w:rPr>
        <w:t>s</w:t>
      </w:r>
      <w:r>
        <w:rPr>
          <w:rFonts w:ascii="Calibri" w:eastAsia="Calibri" w:hAnsi="Calibri" w:cs="Calibri"/>
          <w:b/>
          <w:color w:val="585858"/>
          <w:spacing w:val="2"/>
          <w:sz w:val="48"/>
          <w:szCs w:val="48"/>
        </w:rPr>
        <w:t>i</w:t>
      </w:r>
      <w:r>
        <w:rPr>
          <w:rFonts w:ascii="Calibri" w:eastAsia="Calibri" w:hAnsi="Calibri" w:cs="Calibri"/>
          <w:b/>
          <w:color w:val="585858"/>
          <w:sz w:val="48"/>
          <w:szCs w:val="48"/>
        </w:rPr>
        <w:t>ty</w:t>
      </w:r>
      <w:r>
        <w:rPr>
          <w:rFonts w:ascii="Calibri" w:eastAsia="Calibri" w:hAnsi="Calibri" w:cs="Calibri"/>
          <w:b/>
          <w:color w:val="585858"/>
          <w:spacing w:val="-3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585858"/>
          <w:sz w:val="48"/>
          <w:szCs w:val="48"/>
        </w:rPr>
        <w:t>of Comp</w:t>
      </w:r>
      <w:r>
        <w:rPr>
          <w:rFonts w:ascii="Calibri" w:eastAsia="Calibri" w:hAnsi="Calibri" w:cs="Calibri"/>
          <w:b/>
          <w:color w:val="585858"/>
          <w:spacing w:val="2"/>
          <w:sz w:val="48"/>
          <w:szCs w:val="48"/>
        </w:rPr>
        <w:t>u</w:t>
      </w:r>
      <w:r>
        <w:rPr>
          <w:rFonts w:ascii="Calibri" w:eastAsia="Calibri" w:hAnsi="Calibri" w:cs="Calibri"/>
          <w:b/>
          <w:color w:val="585858"/>
          <w:spacing w:val="-3"/>
          <w:sz w:val="48"/>
          <w:szCs w:val="48"/>
        </w:rPr>
        <w:t>t</w:t>
      </w:r>
      <w:r>
        <w:rPr>
          <w:rFonts w:ascii="Calibri" w:eastAsia="Calibri" w:hAnsi="Calibri" w:cs="Calibri"/>
          <w:b/>
          <w:color w:val="585858"/>
          <w:spacing w:val="-2"/>
          <w:sz w:val="48"/>
          <w:szCs w:val="48"/>
        </w:rPr>
        <w:t>e</w:t>
      </w:r>
      <w:r>
        <w:rPr>
          <w:rFonts w:ascii="Calibri" w:eastAsia="Calibri" w:hAnsi="Calibri" w:cs="Calibri"/>
          <w:b/>
          <w:color w:val="585858"/>
          <w:sz w:val="48"/>
          <w:szCs w:val="48"/>
        </w:rPr>
        <w:t>r</w:t>
      </w:r>
      <w:r>
        <w:rPr>
          <w:rFonts w:ascii="Calibri" w:eastAsia="Calibri" w:hAnsi="Calibri" w:cs="Calibri"/>
          <w:b/>
          <w:color w:val="585858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585858"/>
          <w:spacing w:val="-2"/>
          <w:sz w:val="48"/>
          <w:szCs w:val="48"/>
        </w:rPr>
        <w:t>a</w:t>
      </w:r>
      <w:r>
        <w:rPr>
          <w:rFonts w:ascii="Calibri" w:eastAsia="Calibri" w:hAnsi="Calibri" w:cs="Calibri"/>
          <w:b/>
          <w:color w:val="585858"/>
          <w:sz w:val="48"/>
          <w:szCs w:val="48"/>
        </w:rPr>
        <w:t>nd Em</w:t>
      </w:r>
      <w:r>
        <w:rPr>
          <w:rFonts w:ascii="Calibri" w:eastAsia="Calibri" w:hAnsi="Calibri" w:cs="Calibri"/>
          <w:b/>
          <w:color w:val="585858"/>
          <w:spacing w:val="-3"/>
          <w:sz w:val="48"/>
          <w:szCs w:val="48"/>
        </w:rPr>
        <w:t>er</w:t>
      </w:r>
      <w:r>
        <w:rPr>
          <w:rFonts w:ascii="Calibri" w:eastAsia="Calibri" w:hAnsi="Calibri" w:cs="Calibri"/>
          <w:b/>
          <w:color w:val="585858"/>
          <w:spacing w:val="-2"/>
          <w:sz w:val="48"/>
          <w:szCs w:val="48"/>
        </w:rPr>
        <w:t>g</w:t>
      </w:r>
      <w:r>
        <w:rPr>
          <w:rFonts w:ascii="Calibri" w:eastAsia="Calibri" w:hAnsi="Calibri" w:cs="Calibri"/>
          <w:b/>
          <w:color w:val="585858"/>
          <w:spacing w:val="2"/>
          <w:sz w:val="48"/>
          <w:szCs w:val="48"/>
        </w:rPr>
        <w:t>i</w:t>
      </w:r>
      <w:r>
        <w:rPr>
          <w:rFonts w:ascii="Calibri" w:eastAsia="Calibri" w:hAnsi="Calibri" w:cs="Calibri"/>
          <w:b/>
          <w:color w:val="585858"/>
          <w:sz w:val="48"/>
          <w:szCs w:val="48"/>
        </w:rPr>
        <w:t>ng</w:t>
      </w:r>
      <w:r>
        <w:rPr>
          <w:rFonts w:ascii="Calibri" w:eastAsia="Calibri" w:hAnsi="Calibri" w:cs="Calibri"/>
          <w:b/>
          <w:color w:val="585858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585858"/>
          <w:spacing w:val="-1"/>
          <w:sz w:val="48"/>
          <w:szCs w:val="48"/>
        </w:rPr>
        <w:t>S</w:t>
      </w:r>
      <w:r>
        <w:rPr>
          <w:rFonts w:ascii="Calibri" w:eastAsia="Calibri" w:hAnsi="Calibri" w:cs="Calibri"/>
          <w:b/>
          <w:color w:val="585858"/>
          <w:sz w:val="48"/>
          <w:szCs w:val="48"/>
        </w:rPr>
        <w:t>c</w:t>
      </w:r>
      <w:r>
        <w:rPr>
          <w:rFonts w:ascii="Calibri" w:eastAsia="Calibri" w:hAnsi="Calibri" w:cs="Calibri"/>
          <w:b/>
          <w:color w:val="585858"/>
          <w:spacing w:val="2"/>
          <w:sz w:val="48"/>
          <w:szCs w:val="48"/>
        </w:rPr>
        <w:t>i</w:t>
      </w:r>
      <w:r>
        <w:rPr>
          <w:rFonts w:ascii="Calibri" w:eastAsia="Calibri" w:hAnsi="Calibri" w:cs="Calibri"/>
          <w:b/>
          <w:color w:val="585858"/>
          <w:spacing w:val="-2"/>
          <w:sz w:val="48"/>
          <w:szCs w:val="48"/>
        </w:rPr>
        <w:t>e</w:t>
      </w:r>
      <w:r>
        <w:rPr>
          <w:rFonts w:ascii="Calibri" w:eastAsia="Calibri" w:hAnsi="Calibri" w:cs="Calibri"/>
          <w:b/>
          <w:color w:val="585858"/>
          <w:sz w:val="48"/>
          <w:szCs w:val="48"/>
        </w:rPr>
        <w:t>n</w:t>
      </w:r>
      <w:r>
        <w:rPr>
          <w:rFonts w:ascii="Calibri" w:eastAsia="Calibri" w:hAnsi="Calibri" w:cs="Calibri"/>
          <w:b/>
          <w:color w:val="585858"/>
          <w:spacing w:val="1"/>
          <w:sz w:val="48"/>
          <w:szCs w:val="48"/>
        </w:rPr>
        <w:t>c</w:t>
      </w:r>
      <w:r>
        <w:rPr>
          <w:rFonts w:ascii="Calibri" w:eastAsia="Calibri" w:hAnsi="Calibri" w:cs="Calibri"/>
          <w:b/>
          <w:color w:val="585858"/>
          <w:spacing w:val="-2"/>
          <w:sz w:val="48"/>
          <w:szCs w:val="48"/>
        </w:rPr>
        <w:t>e</w:t>
      </w:r>
      <w:r>
        <w:rPr>
          <w:rFonts w:ascii="Calibri" w:eastAsia="Calibri" w:hAnsi="Calibri" w:cs="Calibri"/>
          <w:b/>
          <w:color w:val="585858"/>
          <w:sz w:val="48"/>
          <w:szCs w:val="48"/>
        </w:rPr>
        <w:t>s,</w:t>
      </w:r>
      <w:r>
        <w:rPr>
          <w:rFonts w:ascii="Calibri" w:eastAsia="Calibri" w:hAnsi="Calibri" w:cs="Calibri"/>
          <w:b/>
          <w:color w:val="585858"/>
          <w:spacing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585858"/>
          <w:spacing w:val="-1"/>
          <w:sz w:val="48"/>
          <w:szCs w:val="48"/>
        </w:rPr>
        <w:t>L</w:t>
      </w:r>
      <w:r>
        <w:rPr>
          <w:rFonts w:ascii="Calibri" w:eastAsia="Calibri" w:hAnsi="Calibri" w:cs="Calibri"/>
          <w:b/>
          <w:color w:val="585858"/>
          <w:spacing w:val="-2"/>
          <w:sz w:val="48"/>
          <w:szCs w:val="48"/>
        </w:rPr>
        <w:t>a</w:t>
      </w:r>
      <w:r>
        <w:rPr>
          <w:rFonts w:ascii="Calibri" w:eastAsia="Calibri" w:hAnsi="Calibri" w:cs="Calibri"/>
          <w:b/>
          <w:color w:val="585858"/>
          <w:sz w:val="48"/>
          <w:szCs w:val="48"/>
        </w:rPr>
        <w:t>h</w:t>
      </w:r>
      <w:r>
        <w:rPr>
          <w:rFonts w:ascii="Calibri" w:eastAsia="Calibri" w:hAnsi="Calibri" w:cs="Calibri"/>
          <w:b/>
          <w:color w:val="585858"/>
          <w:spacing w:val="2"/>
          <w:sz w:val="48"/>
          <w:szCs w:val="48"/>
        </w:rPr>
        <w:t>o</w:t>
      </w:r>
      <w:r>
        <w:rPr>
          <w:rFonts w:ascii="Calibri" w:eastAsia="Calibri" w:hAnsi="Calibri" w:cs="Calibri"/>
          <w:b/>
          <w:color w:val="585858"/>
          <w:spacing w:val="-3"/>
          <w:sz w:val="48"/>
          <w:szCs w:val="48"/>
        </w:rPr>
        <w:t>r</w:t>
      </w:r>
      <w:r>
        <w:rPr>
          <w:rFonts w:ascii="Calibri" w:eastAsia="Calibri" w:hAnsi="Calibri" w:cs="Calibri"/>
          <w:b/>
          <w:color w:val="585858"/>
          <w:sz w:val="48"/>
          <w:szCs w:val="48"/>
        </w:rPr>
        <w:t>e</w:t>
      </w:r>
    </w:p>
    <w:p w:rsidR="003B030B" w:rsidRDefault="00EF3007">
      <w:pPr>
        <w:spacing w:line="560" w:lineRule="exact"/>
        <w:ind w:left="3397" w:right="3396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color w:val="585858"/>
          <w:spacing w:val="1"/>
          <w:position w:val="1"/>
          <w:sz w:val="48"/>
          <w:szCs w:val="48"/>
        </w:rPr>
        <w:t>Op</w:t>
      </w:r>
      <w:r>
        <w:rPr>
          <w:rFonts w:ascii="Calibri" w:eastAsia="Calibri" w:hAnsi="Calibri" w:cs="Calibri"/>
          <w:b/>
          <w:color w:val="585858"/>
          <w:spacing w:val="-2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b/>
          <w:color w:val="585858"/>
          <w:spacing w:val="-7"/>
          <w:position w:val="1"/>
          <w:sz w:val="48"/>
          <w:szCs w:val="48"/>
        </w:rPr>
        <w:t>ra</w:t>
      </w:r>
      <w:r>
        <w:rPr>
          <w:rFonts w:ascii="Calibri" w:eastAsia="Calibri" w:hAnsi="Calibri" w:cs="Calibri"/>
          <w:b/>
          <w:color w:val="585858"/>
          <w:position w:val="1"/>
          <w:sz w:val="48"/>
          <w:szCs w:val="48"/>
        </w:rPr>
        <w:t>t</w:t>
      </w:r>
      <w:r>
        <w:rPr>
          <w:rFonts w:ascii="Calibri" w:eastAsia="Calibri" w:hAnsi="Calibri" w:cs="Calibri"/>
          <w:b/>
          <w:color w:val="585858"/>
          <w:spacing w:val="3"/>
          <w:position w:val="1"/>
          <w:sz w:val="48"/>
          <w:szCs w:val="48"/>
        </w:rPr>
        <w:t>i</w:t>
      </w:r>
      <w:r>
        <w:rPr>
          <w:rFonts w:ascii="Calibri" w:eastAsia="Calibri" w:hAnsi="Calibri" w:cs="Calibri"/>
          <w:b/>
          <w:color w:val="585858"/>
          <w:spacing w:val="1"/>
          <w:position w:val="1"/>
          <w:sz w:val="48"/>
          <w:szCs w:val="48"/>
        </w:rPr>
        <w:t>n</w:t>
      </w:r>
      <w:r>
        <w:rPr>
          <w:rFonts w:ascii="Calibri" w:eastAsia="Calibri" w:hAnsi="Calibri" w:cs="Calibri"/>
          <w:b/>
          <w:color w:val="585858"/>
          <w:position w:val="1"/>
          <w:sz w:val="48"/>
          <w:szCs w:val="48"/>
        </w:rPr>
        <w:t>g</w:t>
      </w:r>
      <w:r>
        <w:rPr>
          <w:rFonts w:ascii="Calibri" w:eastAsia="Calibri" w:hAnsi="Calibri" w:cs="Calibri"/>
          <w:b/>
          <w:color w:val="585858"/>
          <w:spacing w:val="-14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585858"/>
          <w:spacing w:val="-6"/>
          <w:position w:val="1"/>
          <w:sz w:val="48"/>
          <w:szCs w:val="48"/>
        </w:rPr>
        <w:t>S</w:t>
      </w:r>
      <w:r>
        <w:rPr>
          <w:rFonts w:ascii="Calibri" w:eastAsia="Calibri" w:hAnsi="Calibri" w:cs="Calibri"/>
          <w:b/>
          <w:color w:val="585858"/>
          <w:spacing w:val="-7"/>
          <w:position w:val="1"/>
          <w:sz w:val="48"/>
          <w:szCs w:val="48"/>
        </w:rPr>
        <w:t>y</w:t>
      </w:r>
      <w:r>
        <w:rPr>
          <w:rFonts w:ascii="Calibri" w:eastAsia="Calibri" w:hAnsi="Calibri" w:cs="Calibri"/>
          <w:b/>
          <w:color w:val="585858"/>
          <w:spacing w:val="-4"/>
          <w:position w:val="1"/>
          <w:sz w:val="48"/>
          <w:szCs w:val="48"/>
        </w:rPr>
        <w:t>s</w:t>
      </w:r>
      <w:r>
        <w:rPr>
          <w:rFonts w:ascii="Calibri" w:eastAsia="Calibri" w:hAnsi="Calibri" w:cs="Calibri"/>
          <w:b/>
          <w:color w:val="585858"/>
          <w:spacing w:val="-3"/>
          <w:position w:val="1"/>
          <w:sz w:val="48"/>
          <w:szCs w:val="48"/>
        </w:rPr>
        <w:t>t</w:t>
      </w:r>
      <w:r>
        <w:rPr>
          <w:rFonts w:ascii="Calibri" w:eastAsia="Calibri" w:hAnsi="Calibri" w:cs="Calibri"/>
          <w:b/>
          <w:color w:val="585858"/>
          <w:spacing w:val="-2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b/>
          <w:color w:val="585858"/>
          <w:position w:val="1"/>
          <w:sz w:val="48"/>
          <w:szCs w:val="48"/>
        </w:rPr>
        <w:t>m</w:t>
      </w:r>
      <w:r>
        <w:rPr>
          <w:rFonts w:ascii="Calibri" w:eastAsia="Calibri" w:hAnsi="Calibri" w:cs="Calibri"/>
          <w:b/>
          <w:color w:val="585858"/>
          <w:spacing w:val="5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585858"/>
          <w:spacing w:val="-1"/>
          <w:position w:val="1"/>
          <w:sz w:val="48"/>
          <w:szCs w:val="48"/>
        </w:rPr>
        <w:t>L</w:t>
      </w:r>
      <w:r>
        <w:rPr>
          <w:rFonts w:ascii="Calibri" w:eastAsia="Calibri" w:hAnsi="Calibri" w:cs="Calibri"/>
          <w:b/>
          <w:color w:val="585858"/>
          <w:spacing w:val="-2"/>
          <w:position w:val="1"/>
          <w:sz w:val="48"/>
          <w:szCs w:val="48"/>
        </w:rPr>
        <w:t>a</w:t>
      </w:r>
      <w:r>
        <w:rPr>
          <w:rFonts w:ascii="Calibri" w:eastAsia="Calibri" w:hAnsi="Calibri" w:cs="Calibri"/>
          <w:b/>
          <w:color w:val="585858"/>
          <w:position w:val="1"/>
          <w:sz w:val="48"/>
          <w:szCs w:val="48"/>
        </w:rPr>
        <w:t>b</w:t>
      </w:r>
      <w:r>
        <w:rPr>
          <w:rFonts w:ascii="Calibri" w:eastAsia="Calibri" w:hAnsi="Calibri" w:cs="Calibri"/>
          <w:b/>
          <w:color w:val="585858"/>
          <w:spacing w:val="7"/>
          <w:position w:val="1"/>
          <w:sz w:val="48"/>
          <w:szCs w:val="48"/>
        </w:rPr>
        <w:t xml:space="preserve"> </w:t>
      </w:r>
    </w:p>
    <w:p w:rsidR="003B030B" w:rsidRDefault="003B030B">
      <w:pPr>
        <w:spacing w:before="3" w:line="140" w:lineRule="exact"/>
        <w:rPr>
          <w:sz w:val="14"/>
          <w:szCs w:val="14"/>
        </w:rPr>
      </w:pPr>
    </w:p>
    <w:p w:rsidR="003B030B" w:rsidRDefault="003B030B">
      <w:pPr>
        <w:spacing w:before="6" w:line="160" w:lineRule="exact"/>
        <w:rPr>
          <w:rFonts w:ascii="Calibri" w:eastAsia="Calibri" w:hAnsi="Calibri" w:cs="Calibri"/>
          <w:b/>
          <w:color w:val="585858"/>
          <w:spacing w:val="-1"/>
          <w:sz w:val="48"/>
          <w:szCs w:val="48"/>
        </w:rPr>
      </w:pPr>
    </w:p>
    <w:p w:rsidR="00DB66E8" w:rsidRDefault="00DB66E8">
      <w:pPr>
        <w:spacing w:before="6" w:line="160" w:lineRule="exact"/>
        <w:rPr>
          <w:rFonts w:ascii="Calibri" w:eastAsia="Calibri" w:hAnsi="Calibri" w:cs="Calibri"/>
          <w:b/>
          <w:color w:val="585858"/>
          <w:spacing w:val="-1"/>
          <w:sz w:val="48"/>
          <w:szCs w:val="48"/>
        </w:rPr>
      </w:pPr>
    </w:p>
    <w:p w:rsidR="00DB66E8" w:rsidRDefault="00DB66E8">
      <w:pPr>
        <w:spacing w:before="6" w:line="160" w:lineRule="exact"/>
        <w:rPr>
          <w:rFonts w:ascii="Calibri" w:eastAsia="Calibri" w:hAnsi="Calibri" w:cs="Calibri"/>
          <w:b/>
          <w:color w:val="585858"/>
          <w:spacing w:val="-1"/>
          <w:sz w:val="48"/>
          <w:szCs w:val="48"/>
        </w:rPr>
      </w:pPr>
    </w:p>
    <w:p w:rsidR="00DB66E8" w:rsidRDefault="00DB66E8">
      <w:pPr>
        <w:spacing w:before="6" w:line="160" w:lineRule="exact"/>
        <w:rPr>
          <w:rFonts w:ascii="Calibri" w:eastAsia="Calibri" w:hAnsi="Calibri" w:cs="Calibri"/>
          <w:b/>
          <w:color w:val="585858"/>
          <w:spacing w:val="-1"/>
          <w:sz w:val="48"/>
          <w:szCs w:val="48"/>
        </w:rPr>
      </w:pPr>
    </w:p>
    <w:p w:rsidR="00DB66E8" w:rsidRDefault="00DB66E8">
      <w:pPr>
        <w:spacing w:before="6" w:line="160" w:lineRule="exact"/>
        <w:rPr>
          <w:rFonts w:ascii="Calibri" w:eastAsia="Calibri" w:hAnsi="Calibri" w:cs="Calibri"/>
          <w:b/>
          <w:color w:val="585858"/>
          <w:spacing w:val="-1"/>
          <w:sz w:val="48"/>
          <w:szCs w:val="48"/>
        </w:rPr>
      </w:pPr>
    </w:p>
    <w:p w:rsidR="00DB66E8" w:rsidRDefault="00DB66E8">
      <w:pPr>
        <w:spacing w:before="6" w:line="160" w:lineRule="exact"/>
        <w:rPr>
          <w:rFonts w:ascii="Calibri" w:eastAsia="Calibri" w:hAnsi="Calibri" w:cs="Calibri"/>
          <w:b/>
          <w:color w:val="585858"/>
          <w:spacing w:val="-1"/>
          <w:sz w:val="48"/>
          <w:szCs w:val="48"/>
        </w:rPr>
      </w:pPr>
    </w:p>
    <w:p w:rsidR="00DB66E8" w:rsidRDefault="00DB66E8">
      <w:pPr>
        <w:spacing w:before="6" w:line="160" w:lineRule="exact"/>
        <w:rPr>
          <w:rFonts w:ascii="Calibri" w:eastAsia="Calibri" w:hAnsi="Calibri" w:cs="Calibri"/>
          <w:b/>
          <w:color w:val="585858"/>
          <w:spacing w:val="-1"/>
          <w:sz w:val="48"/>
          <w:szCs w:val="48"/>
        </w:rPr>
      </w:pPr>
    </w:p>
    <w:p w:rsidR="00DB66E8" w:rsidRDefault="00DB66E8">
      <w:pPr>
        <w:spacing w:before="6" w:line="160" w:lineRule="exact"/>
        <w:rPr>
          <w:rFonts w:ascii="Calibri" w:eastAsia="Calibri" w:hAnsi="Calibri" w:cs="Calibri"/>
          <w:b/>
          <w:color w:val="585858"/>
          <w:spacing w:val="-1"/>
          <w:sz w:val="48"/>
          <w:szCs w:val="48"/>
        </w:rPr>
      </w:pPr>
    </w:p>
    <w:p w:rsidR="00DB66E8" w:rsidRDefault="00DB66E8">
      <w:pPr>
        <w:spacing w:before="6" w:line="160" w:lineRule="exact"/>
        <w:rPr>
          <w:sz w:val="16"/>
          <w:szCs w:val="16"/>
        </w:rPr>
      </w:pPr>
    </w:p>
    <w:p w:rsidR="000B5896" w:rsidRDefault="000B5896">
      <w:pPr>
        <w:spacing w:line="940" w:lineRule="exact"/>
        <w:ind w:left="6832" w:right="6852"/>
        <w:jc w:val="center"/>
        <w:rPr>
          <w:rFonts w:ascii="Calibri Light" w:eastAsia="Calibri Light" w:hAnsi="Calibri Light" w:cs="Calibri Light"/>
          <w:w w:val="99"/>
          <w:position w:val="5"/>
          <w:sz w:val="88"/>
          <w:szCs w:val="88"/>
        </w:rPr>
      </w:pPr>
    </w:p>
    <w:p w:rsidR="000B5896" w:rsidRDefault="000B5896">
      <w:pPr>
        <w:spacing w:line="940" w:lineRule="exact"/>
        <w:ind w:left="6832" w:right="6852"/>
        <w:jc w:val="center"/>
        <w:rPr>
          <w:rFonts w:ascii="Calibri Light" w:eastAsia="Calibri Light" w:hAnsi="Calibri Light" w:cs="Calibri Light"/>
          <w:w w:val="99"/>
          <w:position w:val="5"/>
          <w:sz w:val="88"/>
          <w:szCs w:val="88"/>
        </w:rPr>
      </w:pPr>
    </w:p>
    <w:p w:rsidR="003B030B" w:rsidRDefault="00EF3007">
      <w:pPr>
        <w:spacing w:line="940" w:lineRule="exact"/>
        <w:ind w:left="6832" w:right="6852"/>
        <w:jc w:val="center"/>
        <w:rPr>
          <w:rFonts w:ascii="Calibri Light" w:eastAsia="Calibri Light" w:hAnsi="Calibri Light" w:cs="Calibri Light"/>
          <w:sz w:val="88"/>
          <w:szCs w:val="88"/>
        </w:rPr>
      </w:pPr>
      <w:r>
        <w:rPr>
          <w:rFonts w:ascii="Calibri Light" w:eastAsia="Calibri Light" w:hAnsi="Calibri Light" w:cs="Calibri Light"/>
          <w:w w:val="99"/>
          <w:position w:val="5"/>
          <w:sz w:val="88"/>
          <w:szCs w:val="88"/>
        </w:rPr>
        <w:lastRenderedPageBreak/>
        <w:t>Soc</w:t>
      </w:r>
      <w:r>
        <w:rPr>
          <w:rFonts w:ascii="Calibri Light" w:eastAsia="Calibri Light" w:hAnsi="Calibri Light" w:cs="Calibri Light"/>
          <w:spacing w:val="-27"/>
          <w:position w:val="5"/>
          <w:sz w:val="88"/>
          <w:szCs w:val="88"/>
        </w:rPr>
        <w:t>k</w:t>
      </w:r>
      <w:r>
        <w:rPr>
          <w:rFonts w:ascii="Calibri Light" w:eastAsia="Calibri Light" w:hAnsi="Calibri Light" w:cs="Calibri Light"/>
          <w:spacing w:val="-7"/>
          <w:w w:val="99"/>
          <w:position w:val="5"/>
          <w:sz w:val="88"/>
          <w:szCs w:val="88"/>
        </w:rPr>
        <w:t>e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ts</w:t>
      </w: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before="13" w:line="220" w:lineRule="exact"/>
        <w:rPr>
          <w:sz w:val="22"/>
          <w:szCs w:val="22"/>
        </w:rPr>
      </w:pPr>
    </w:p>
    <w:p w:rsidR="003B030B" w:rsidRDefault="00EF3007">
      <w:pPr>
        <w:spacing w:line="225" w:lineRule="auto"/>
        <w:ind w:left="464" w:right="50" w:hanging="77"/>
        <w:jc w:val="both"/>
        <w:rPr>
          <w:sz w:val="40"/>
          <w:szCs w:val="40"/>
        </w:rPr>
      </w:pPr>
      <w:r>
        <w:rPr>
          <w:sz w:val="40"/>
          <w:szCs w:val="40"/>
        </w:rPr>
        <w:t>A</w:t>
      </w:r>
      <w:r>
        <w:rPr>
          <w:spacing w:val="-21"/>
          <w:sz w:val="40"/>
          <w:szCs w:val="40"/>
        </w:rPr>
        <w:t xml:space="preserve"> </w:t>
      </w:r>
      <w:r>
        <w:rPr>
          <w:b/>
          <w:spacing w:val="-2"/>
          <w:sz w:val="40"/>
          <w:szCs w:val="40"/>
        </w:rPr>
        <w:t>s</w:t>
      </w:r>
      <w:r>
        <w:rPr>
          <w:b/>
          <w:spacing w:val="2"/>
          <w:sz w:val="40"/>
          <w:szCs w:val="40"/>
        </w:rPr>
        <w:t>o</w:t>
      </w:r>
      <w:r>
        <w:rPr>
          <w:b/>
          <w:spacing w:val="5"/>
          <w:sz w:val="40"/>
          <w:szCs w:val="40"/>
        </w:rPr>
        <w:t>c</w:t>
      </w:r>
      <w:r>
        <w:rPr>
          <w:b/>
          <w:spacing w:val="-6"/>
          <w:sz w:val="40"/>
          <w:szCs w:val="40"/>
        </w:rPr>
        <w:t>k</w:t>
      </w:r>
      <w:r>
        <w:rPr>
          <w:b/>
          <w:sz w:val="40"/>
          <w:szCs w:val="40"/>
        </w:rPr>
        <w:t>et</w:t>
      </w:r>
      <w:r>
        <w:rPr>
          <w:b/>
          <w:spacing w:val="3"/>
          <w:sz w:val="40"/>
          <w:szCs w:val="40"/>
        </w:rPr>
        <w:t xml:space="preserve"> </w:t>
      </w:r>
      <w:r>
        <w:rPr>
          <w:b/>
          <w:sz w:val="40"/>
          <w:szCs w:val="40"/>
        </w:rPr>
        <w:t>is</w:t>
      </w:r>
      <w:r>
        <w:rPr>
          <w:b/>
          <w:spacing w:val="6"/>
          <w:sz w:val="40"/>
          <w:szCs w:val="40"/>
        </w:rPr>
        <w:t xml:space="preserve"> </w:t>
      </w:r>
      <w:r>
        <w:rPr>
          <w:b/>
          <w:sz w:val="40"/>
          <w:szCs w:val="40"/>
        </w:rPr>
        <w:t>defined</w:t>
      </w:r>
      <w:r>
        <w:rPr>
          <w:b/>
          <w:spacing w:val="-3"/>
          <w:sz w:val="40"/>
          <w:szCs w:val="40"/>
        </w:rPr>
        <w:t xml:space="preserve"> </w:t>
      </w:r>
      <w:r>
        <w:rPr>
          <w:b/>
          <w:spacing w:val="2"/>
          <w:sz w:val="40"/>
          <w:szCs w:val="40"/>
        </w:rPr>
        <w:t>a</w:t>
      </w:r>
      <w:r>
        <w:rPr>
          <w:b/>
          <w:sz w:val="40"/>
          <w:szCs w:val="40"/>
        </w:rPr>
        <w:t xml:space="preserve">s </w:t>
      </w:r>
      <w:r>
        <w:rPr>
          <w:b/>
          <w:spacing w:val="2"/>
          <w:sz w:val="40"/>
          <w:szCs w:val="40"/>
        </w:rPr>
        <w:t>a</w:t>
      </w:r>
      <w:r>
        <w:rPr>
          <w:b/>
          <w:sz w:val="40"/>
          <w:szCs w:val="40"/>
        </w:rPr>
        <w:t>n</w:t>
      </w:r>
      <w:r>
        <w:rPr>
          <w:b/>
          <w:spacing w:val="5"/>
          <w:sz w:val="40"/>
          <w:szCs w:val="40"/>
        </w:rPr>
        <w:t xml:space="preserve"> </w:t>
      </w:r>
      <w:r>
        <w:rPr>
          <w:b/>
          <w:spacing w:val="-4"/>
          <w:sz w:val="40"/>
          <w:szCs w:val="40"/>
        </w:rPr>
        <w:t>e</w:t>
      </w:r>
      <w:r>
        <w:rPr>
          <w:b/>
          <w:sz w:val="40"/>
          <w:szCs w:val="40"/>
        </w:rPr>
        <w:t>n</w:t>
      </w:r>
      <w:r>
        <w:rPr>
          <w:b/>
          <w:spacing w:val="-2"/>
          <w:sz w:val="40"/>
          <w:szCs w:val="40"/>
        </w:rPr>
        <w:t>d</w:t>
      </w:r>
      <w:r>
        <w:rPr>
          <w:b/>
          <w:sz w:val="40"/>
          <w:szCs w:val="40"/>
        </w:rPr>
        <w:t>point</w:t>
      </w:r>
      <w:r>
        <w:rPr>
          <w:b/>
          <w:spacing w:val="-3"/>
          <w:sz w:val="40"/>
          <w:szCs w:val="40"/>
        </w:rPr>
        <w:t xml:space="preserve"> </w:t>
      </w:r>
      <w:r>
        <w:rPr>
          <w:b/>
          <w:spacing w:val="1"/>
          <w:sz w:val="40"/>
          <w:szCs w:val="40"/>
        </w:rPr>
        <w:t>f</w:t>
      </w:r>
      <w:r>
        <w:rPr>
          <w:b/>
          <w:spacing w:val="2"/>
          <w:sz w:val="40"/>
          <w:szCs w:val="40"/>
        </w:rPr>
        <w:t>o</w:t>
      </w:r>
      <w:r>
        <w:rPr>
          <w:b/>
          <w:sz w:val="40"/>
          <w:szCs w:val="40"/>
        </w:rPr>
        <w:t>r</w:t>
      </w:r>
      <w:r>
        <w:rPr>
          <w:b/>
          <w:spacing w:val="-3"/>
          <w:sz w:val="40"/>
          <w:szCs w:val="40"/>
        </w:rPr>
        <w:t xml:space="preserve"> </w:t>
      </w:r>
      <w:r>
        <w:rPr>
          <w:b/>
          <w:sz w:val="40"/>
          <w:szCs w:val="40"/>
        </w:rPr>
        <w:t>c</w:t>
      </w:r>
      <w:r>
        <w:rPr>
          <w:b/>
          <w:spacing w:val="2"/>
          <w:sz w:val="40"/>
          <w:szCs w:val="40"/>
        </w:rPr>
        <w:t>o</w:t>
      </w:r>
      <w:r>
        <w:rPr>
          <w:b/>
          <w:sz w:val="40"/>
          <w:szCs w:val="40"/>
        </w:rPr>
        <w:t>m</w:t>
      </w:r>
      <w:r>
        <w:rPr>
          <w:b/>
          <w:spacing w:val="-7"/>
          <w:sz w:val="40"/>
          <w:szCs w:val="40"/>
        </w:rPr>
        <w:t>m</w:t>
      </w:r>
      <w:r>
        <w:rPr>
          <w:b/>
          <w:sz w:val="40"/>
          <w:szCs w:val="40"/>
        </w:rPr>
        <w:t>u</w:t>
      </w:r>
      <w:r>
        <w:rPr>
          <w:b/>
          <w:spacing w:val="-2"/>
          <w:sz w:val="40"/>
          <w:szCs w:val="40"/>
        </w:rPr>
        <w:t>n</w:t>
      </w:r>
      <w:r>
        <w:rPr>
          <w:b/>
          <w:sz w:val="40"/>
          <w:szCs w:val="40"/>
        </w:rPr>
        <w:t>ic</w:t>
      </w:r>
      <w:r>
        <w:rPr>
          <w:b/>
          <w:spacing w:val="2"/>
          <w:sz w:val="40"/>
          <w:szCs w:val="40"/>
        </w:rPr>
        <w:t>a</w:t>
      </w:r>
      <w:r>
        <w:rPr>
          <w:b/>
          <w:spacing w:val="1"/>
          <w:sz w:val="40"/>
          <w:szCs w:val="40"/>
        </w:rPr>
        <w:t>t</w:t>
      </w:r>
      <w:r>
        <w:rPr>
          <w:b/>
          <w:sz w:val="40"/>
          <w:szCs w:val="40"/>
        </w:rPr>
        <w:t>i</w:t>
      </w:r>
      <w:r>
        <w:rPr>
          <w:b/>
          <w:spacing w:val="1"/>
          <w:sz w:val="40"/>
          <w:szCs w:val="40"/>
        </w:rPr>
        <w:t>on</w:t>
      </w:r>
      <w:r>
        <w:rPr>
          <w:b/>
          <w:sz w:val="40"/>
          <w:szCs w:val="40"/>
        </w:rPr>
        <w:t>.</w:t>
      </w:r>
      <w:r>
        <w:rPr>
          <w:b/>
          <w:spacing w:val="-16"/>
          <w:sz w:val="40"/>
          <w:szCs w:val="40"/>
        </w:rPr>
        <w:t xml:space="preserve"> </w:t>
      </w:r>
      <w:r>
        <w:rPr>
          <w:b/>
          <w:sz w:val="40"/>
          <w:szCs w:val="40"/>
        </w:rPr>
        <w:t>A</w:t>
      </w:r>
      <w:r>
        <w:rPr>
          <w:b/>
          <w:spacing w:val="-17"/>
          <w:sz w:val="40"/>
          <w:szCs w:val="40"/>
        </w:rPr>
        <w:t xml:space="preserve"> </w:t>
      </w:r>
      <w:r>
        <w:rPr>
          <w:b/>
          <w:sz w:val="40"/>
          <w:szCs w:val="40"/>
        </w:rPr>
        <w:t>pair</w:t>
      </w:r>
      <w:r>
        <w:rPr>
          <w:b/>
          <w:spacing w:val="-5"/>
          <w:sz w:val="40"/>
          <w:szCs w:val="40"/>
        </w:rPr>
        <w:t xml:space="preserve"> </w:t>
      </w:r>
      <w:r>
        <w:rPr>
          <w:b/>
          <w:spacing w:val="2"/>
          <w:sz w:val="40"/>
          <w:szCs w:val="40"/>
        </w:rPr>
        <w:t>o</w:t>
      </w:r>
      <w:r>
        <w:rPr>
          <w:b/>
          <w:sz w:val="40"/>
          <w:szCs w:val="40"/>
        </w:rPr>
        <w:t>f</w:t>
      </w:r>
      <w:r>
        <w:rPr>
          <w:b/>
          <w:spacing w:val="10"/>
          <w:sz w:val="40"/>
          <w:szCs w:val="40"/>
        </w:rPr>
        <w:t xml:space="preserve"> </w:t>
      </w:r>
      <w:r>
        <w:rPr>
          <w:b/>
          <w:sz w:val="40"/>
          <w:szCs w:val="40"/>
        </w:rPr>
        <w:t>p</w:t>
      </w:r>
      <w:r>
        <w:rPr>
          <w:b/>
          <w:spacing w:val="-10"/>
          <w:sz w:val="40"/>
          <w:szCs w:val="40"/>
        </w:rPr>
        <w:t>r</w:t>
      </w:r>
      <w:r>
        <w:rPr>
          <w:b/>
          <w:spacing w:val="2"/>
          <w:sz w:val="40"/>
          <w:szCs w:val="40"/>
        </w:rPr>
        <w:t>o</w:t>
      </w:r>
      <w:r>
        <w:rPr>
          <w:b/>
          <w:sz w:val="40"/>
          <w:szCs w:val="40"/>
        </w:rPr>
        <w:t>ces</w:t>
      </w:r>
      <w:r>
        <w:rPr>
          <w:b/>
          <w:spacing w:val="-2"/>
          <w:sz w:val="40"/>
          <w:szCs w:val="40"/>
        </w:rPr>
        <w:t>s</w:t>
      </w:r>
      <w:r>
        <w:rPr>
          <w:b/>
          <w:sz w:val="40"/>
          <w:szCs w:val="40"/>
        </w:rPr>
        <w:t>es</w:t>
      </w:r>
      <w:r>
        <w:rPr>
          <w:b/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c</w:t>
      </w:r>
      <w:r>
        <w:rPr>
          <w:spacing w:val="2"/>
          <w:sz w:val="40"/>
          <w:szCs w:val="40"/>
        </w:rPr>
        <w:t>o</w:t>
      </w:r>
      <w:r>
        <w:rPr>
          <w:spacing w:val="-3"/>
          <w:sz w:val="40"/>
          <w:szCs w:val="40"/>
        </w:rPr>
        <w:t>mm</w:t>
      </w:r>
      <w:r>
        <w:rPr>
          <w:spacing w:val="2"/>
          <w:sz w:val="40"/>
          <w:szCs w:val="40"/>
        </w:rPr>
        <w:t>u</w:t>
      </w:r>
      <w:r>
        <w:rPr>
          <w:spacing w:val="-3"/>
          <w:sz w:val="40"/>
          <w:szCs w:val="40"/>
        </w:rPr>
        <w:t>n</w:t>
      </w:r>
      <w:r>
        <w:rPr>
          <w:spacing w:val="4"/>
          <w:sz w:val="40"/>
          <w:szCs w:val="40"/>
        </w:rPr>
        <w:t>i</w:t>
      </w:r>
      <w:r>
        <w:rPr>
          <w:sz w:val="40"/>
          <w:szCs w:val="40"/>
        </w:rPr>
        <w:t>cati</w:t>
      </w:r>
      <w:r>
        <w:rPr>
          <w:spacing w:val="-3"/>
          <w:sz w:val="40"/>
          <w:szCs w:val="40"/>
        </w:rPr>
        <w:t>n</w:t>
      </w:r>
      <w:r>
        <w:rPr>
          <w:sz w:val="40"/>
          <w:szCs w:val="40"/>
        </w:rPr>
        <w:t>g</w:t>
      </w:r>
      <w:r>
        <w:rPr>
          <w:spacing w:val="-14"/>
          <w:sz w:val="40"/>
          <w:szCs w:val="40"/>
        </w:rPr>
        <w:t xml:space="preserve"> </w:t>
      </w:r>
      <w:r>
        <w:rPr>
          <w:spacing w:val="2"/>
          <w:w w:val="99"/>
          <w:sz w:val="40"/>
          <w:szCs w:val="40"/>
        </w:rPr>
        <w:t>o</w:t>
      </w:r>
      <w:r>
        <w:rPr>
          <w:spacing w:val="-3"/>
          <w:w w:val="99"/>
          <w:sz w:val="40"/>
          <w:szCs w:val="40"/>
        </w:rPr>
        <w:t>v</w:t>
      </w:r>
      <w:r>
        <w:rPr>
          <w:w w:val="99"/>
          <w:sz w:val="40"/>
          <w:szCs w:val="40"/>
        </w:rPr>
        <w:t>er a</w:t>
      </w:r>
      <w:r>
        <w:rPr>
          <w:spacing w:val="11"/>
          <w:sz w:val="40"/>
          <w:szCs w:val="40"/>
        </w:rPr>
        <w:t xml:space="preserve"> </w:t>
      </w:r>
      <w:r>
        <w:rPr>
          <w:spacing w:val="-2"/>
          <w:sz w:val="40"/>
          <w:szCs w:val="40"/>
        </w:rPr>
        <w:t>n</w:t>
      </w:r>
      <w:r>
        <w:rPr>
          <w:sz w:val="40"/>
          <w:szCs w:val="40"/>
        </w:rPr>
        <w:t>e</w:t>
      </w:r>
      <w:r>
        <w:rPr>
          <w:spacing w:val="5"/>
          <w:sz w:val="40"/>
          <w:szCs w:val="40"/>
        </w:rPr>
        <w:t>t</w:t>
      </w:r>
      <w:r>
        <w:rPr>
          <w:spacing w:val="-4"/>
          <w:sz w:val="40"/>
          <w:szCs w:val="40"/>
        </w:rPr>
        <w:t>w</w:t>
      </w:r>
      <w:r>
        <w:rPr>
          <w:spacing w:val="2"/>
          <w:sz w:val="40"/>
          <w:szCs w:val="40"/>
        </w:rPr>
        <w:t>o</w:t>
      </w:r>
      <w:r>
        <w:rPr>
          <w:spacing w:val="1"/>
          <w:sz w:val="40"/>
          <w:szCs w:val="40"/>
        </w:rPr>
        <w:t>r</w:t>
      </w:r>
      <w:r>
        <w:rPr>
          <w:sz w:val="40"/>
          <w:szCs w:val="40"/>
        </w:rPr>
        <w:t>k</w:t>
      </w:r>
      <w:r>
        <w:rPr>
          <w:spacing w:val="-3"/>
          <w:sz w:val="40"/>
          <w:szCs w:val="40"/>
        </w:rPr>
        <w:t xml:space="preserve"> </w:t>
      </w:r>
      <w:r>
        <w:rPr>
          <w:spacing w:val="5"/>
          <w:sz w:val="40"/>
          <w:szCs w:val="40"/>
        </w:rPr>
        <w:t>e</w:t>
      </w:r>
      <w:r>
        <w:rPr>
          <w:spacing w:val="-3"/>
          <w:sz w:val="40"/>
          <w:szCs w:val="40"/>
        </w:rPr>
        <w:t>m</w:t>
      </w:r>
      <w:r>
        <w:rPr>
          <w:spacing w:val="2"/>
          <w:sz w:val="40"/>
          <w:szCs w:val="40"/>
        </w:rPr>
        <w:t>p</w:t>
      </w:r>
      <w:r>
        <w:rPr>
          <w:sz w:val="40"/>
          <w:szCs w:val="40"/>
        </w:rPr>
        <w:t>l</w:t>
      </w:r>
      <w:r>
        <w:rPr>
          <w:spacing w:val="6"/>
          <w:sz w:val="40"/>
          <w:szCs w:val="40"/>
        </w:rPr>
        <w:t>o</w:t>
      </w:r>
      <w:r>
        <w:rPr>
          <w:spacing w:val="-7"/>
          <w:sz w:val="40"/>
          <w:szCs w:val="40"/>
        </w:rPr>
        <w:t>y</w:t>
      </w:r>
      <w:r>
        <w:rPr>
          <w:sz w:val="40"/>
          <w:szCs w:val="40"/>
        </w:rPr>
        <w:t>s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14"/>
          <w:sz w:val="40"/>
          <w:szCs w:val="40"/>
        </w:rPr>
        <w:t xml:space="preserve"> </w:t>
      </w:r>
      <w:r>
        <w:rPr>
          <w:spacing w:val="2"/>
          <w:sz w:val="40"/>
          <w:szCs w:val="40"/>
        </w:rPr>
        <w:t>p</w:t>
      </w:r>
      <w:r>
        <w:rPr>
          <w:sz w:val="40"/>
          <w:szCs w:val="40"/>
        </w:rPr>
        <w:t>air</w:t>
      </w:r>
      <w:r>
        <w:rPr>
          <w:spacing w:val="7"/>
          <w:sz w:val="40"/>
          <w:szCs w:val="40"/>
        </w:rPr>
        <w:t xml:space="preserve"> </w:t>
      </w:r>
      <w:r>
        <w:rPr>
          <w:spacing w:val="2"/>
          <w:sz w:val="40"/>
          <w:szCs w:val="40"/>
        </w:rPr>
        <w:t>o</w:t>
      </w:r>
      <w:r>
        <w:rPr>
          <w:sz w:val="40"/>
          <w:szCs w:val="40"/>
        </w:rPr>
        <w:t>f</w:t>
      </w:r>
      <w:r>
        <w:rPr>
          <w:spacing w:val="4"/>
          <w:sz w:val="40"/>
          <w:szCs w:val="40"/>
        </w:rPr>
        <w:t xml:space="preserve"> </w:t>
      </w:r>
      <w:r>
        <w:rPr>
          <w:spacing w:val="3"/>
          <w:sz w:val="40"/>
          <w:szCs w:val="40"/>
        </w:rPr>
        <w:t>s</w:t>
      </w:r>
      <w:r>
        <w:rPr>
          <w:spacing w:val="2"/>
          <w:sz w:val="40"/>
          <w:szCs w:val="40"/>
        </w:rPr>
        <w:t>o</w:t>
      </w:r>
      <w:r>
        <w:rPr>
          <w:sz w:val="40"/>
          <w:szCs w:val="40"/>
        </w:rPr>
        <w:t>c</w:t>
      </w:r>
      <w:r>
        <w:rPr>
          <w:spacing w:val="-2"/>
          <w:sz w:val="40"/>
          <w:szCs w:val="40"/>
        </w:rPr>
        <w:t>k</w:t>
      </w:r>
      <w:r>
        <w:rPr>
          <w:sz w:val="40"/>
          <w:szCs w:val="40"/>
        </w:rPr>
        <w:t>ets—</w:t>
      </w:r>
      <w:r>
        <w:rPr>
          <w:spacing w:val="2"/>
          <w:sz w:val="40"/>
          <w:szCs w:val="40"/>
        </w:rPr>
        <w:t>o</w:t>
      </w:r>
      <w:r>
        <w:rPr>
          <w:spacing w:val="-2"/>
          <w:sz w:val="40"/>
          <w:szCs w:val="40"/>
        </w:rPr>
        <w:t>n</w:t>
      </w:r>
      <w:r>
        <w:rPr>
          <w:sz w:val="40"/>
          <w:szCs w:val="40"/>
        </w:rPr>
        <w:t>e</w:t>
      </w:r>
      <w:r>
        <w:rPr>
          <w:spacing w:val="-6"/>
          <w:sz w:val="40"/>
          <w:szCs w:val="40"/>
        </w:rPr>
        <w:t xml:space="preserve"> </w:t>
      </w:r>
      <w:r>
        <w:rPr>
          <w:spacing w:val="-3"/>
          <w:sz w:val="40"/>
          <w:szCs w:val="40"/>
        </w:rPr>
        <w:t>f</w:t>
      </w:r>
      <w:r>
        <w:rPr>
          <w:spacing w:val="2"/>
          <w:sz w:val="40"/>
          <w:szCs w:val="40"/>
        </w:rPr>
        <w:t>o</w:t>
      </w:r>
      <w:r>
        <w:rPr>
          <w:sz w:val="40"/>
          <w:szCs w:val="40"/>
        </w:rPr>
        <w:t>r</w:t>
      </w:r>
      <w:r>
        <w:rPr>
          <w:spacing w:val="8"/>
          <w:sz w:val="40"/>
          <w:szCs w:val="40"/>
        </w:rPr>
        <w:t xml:space="preserve"> </w:t>
      </w:r>
      <w:r>
        <w:rPr>
          <w:spacing w:val="1"/>
          <w:sz w:val="40"/>
          <w:szCs w:val="40"/>
        </w:rPr>
        <w:t>eac</w:t>
      </w:r>
      <w:r>
        <w:rPr>
          <w:sz w:val="40"/>
          <w:szCs w:val="40"/>
        </w:rPr>
        <w:t>h</w:t>
      </w:r>
      <w:r>
        <w:rPr>
          <w:spacing w:val="1"/>
          <w:sz w:val="40"/>
          <w:szCs w:val="40"/>
        </w:rPr>
        <w:t xml:space="preserve"> </w:t>
      </w:r>
      <w:r>
        <w:rPr>
          <w:spacing w:val="2"/>
          <w:sz w:val="40"/>
          <w:szCs w:val="40"/>
        </w:rPr>
        <w:t>p</w:t>
      </w:r>
      <w:r>
        <w:rPr>
          <w:spacing w:val="1"/>
          <w:sz w:val="40"/>
          <w:szCs w:val="40"/>
        </w:rPr>
        <w:t>r</w:t>
      </w:r>
      <w:r>
        <w:rPr>
          <w:spacing w:val="2"/>
          <w:sz w:val="40"/>
          <w:szCs w:val="40"/>
        </w:rPr>
        <w:t>o</w:t>
      </w:r>
      <w:r>
        <w:rPr>
          <w:sz w:val="40"/>
          <w:szCs w:val="40"/>
        </w:rPr>
        <w:t>c</w:t>
      </w:r>
      <w:r>
        <w:rPr>
          <w:spacing w:val="1"/>
          <w:sz w:val="40"/>
          <w:szCs w:val="40"/>
        </w:rPr>
        <w:t>e</w:t>
      </w:r>
      <w:r>
        <w:rPr>
          <w:spacing w:val="-1"/>
          <w:sz w:val="40"/>
          <w:szCs w:val="40"/>
        </w:rPr>
        <w:t>s</w:t>
      </w:r>
      <w:r>
        <w:rPr>
          <w:sz w:val="40"/>
          <w:szCs w:val="40"/>
        </w:rPr>
        <w:t>s.</w:t>
      </w:r>
      <w:r>
        <w:rPr>
          <w:spacing w:val="8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16"/>
          <w:sz w:val="40"/>
          <w:szCs w:val="40"/>
        </w:rPr>
        <w:t xml:space="preserve"> </w:t>
      </w:r>
      <w:r>
        <w:rPr>
          <w:spacing w:val="-1"/>
          <w:sz w:val="40"/>
          <w:szCs w:val="40"/>
        </w:rPr>
        <w:t>s</w:t>
      </w:r>
      <w:r>
        <w:rPr>
          <w:spacing w:val="2"/>
          <w:sz w:val="40"/>
          <w:szCs w:val="40"/>
        </w:rPr>
        <w:t>o</w:t>
      </w:r>
      <w:r>
        <w:rPr>
          <w:sz w:val="40"/>
          <w:szCs w:val="40"/>
        </w:rPr>
        <w:t>c</w:t>
      </w:r>
      <w:r>
        <w:rPr>
          <w:spacing w:val="-2"/>
          <w:sz w:val="40"/>
          <w:szCs w:val="40"/>
        </w:rPr>
        <w:t>k</w:t>
      </w:r>
      <w:r>
        <w:rPr>
          <w:sz w:val="40"/>
          <w:szCs w:val="40"/>
        </w:rPr>
        <w:t>et</w:t>
      </w:r>
      <w:r>
        <w:rPr>
          <w:spacing w:val="1"/>
          <w:sz w:val="40"/>
          <w:szCs w:val="40"/>
        </w:rPr>
        <w:t xml:space="preserve"> </w:t>
      </w:r>
      <w:r>
        <w:rPr>
          <w:sz w:val="40"/>
          <w:szCs w:val="40"/>
        </w:rPr>
        <w:t>is</w:t>
      </w:r>
      <w:r>
        <w:rPr>
          <w:spacing w:val="11"/>
          <w:sz w:val="40"/>
          <w:szCs w:val="40"/>
        </w:rPr>
        <w:t xml:space="preserve"> </w:t>
      </w:r>
      <w:r>
        <w:rPr>
          <w:sz w:val="40"/>
          <w:szCs w:val="40"/>
        </w:rPr>
        <w:t>i</w:t>
      </w:r>
      <w:r>
        <w:rPr>
          <w:spacing w:val="2"/>
          <w:sz w:val="40"/>
          <w:szCs w:val="40"/>
        </w:rPr>
        <w:t>d</w:t>
      </w:r>
      <w:r>
        <w:rPr>
          <w:sz w:val="40"/>
          <w:szCs w:val="40"/>
        </w:rPr>
        <w:t>e</w:t>
      </w:r>
      <w:r>
        <w:rPr>
          <w:spacing w:val="-2"/>
          <w:sz w:val="40"/>
          <w:szCs w:val="40"/>
        </w:rPr>
        <w:t>n</w:t>
      </w:r>
      <w:r>
        <w:rPr>
          <w:sz w:val="40"/>
          <w:szCs w:val="40"/>
        </w:rPr>
        <w:t>ti</w:t>
      </w:r>
      <w:r>
        <w:rPr>
          <w:spacing w:val="-4"/>
          <w:sz w:val="40"/>
          <w:szCs w:val="40"/>
        </w:rPr>
        <w:t>f</w:t>
      </w:r>
      <w:r>
        <w:rPr>
          <w:sz w:val="40"/>
          <w:szCs w:val="40"/>
        </w:rPr>
        <w:t>ied</w:t>
      </w:r>
      <w:r>
        <w:rPr>
          <w:spacing w:val="-1"/>
          <w:sz w:val="40"/>
          <w:szCs w:val="40"/>
        </w:rPr>
        <w:t xml:space="preserve"> </w:t>
      </w:r>
      <w:r>
        <w:rPr>
          <w:spacing w:val="7"/>
          <w:sz w:val="40"/>
          <w:szCs w:val="40"/>
        </w:rPr>
        <w:t>b</w:t>
      </w:r>
      <w:r>
        <w:rPr>
          <w:sz w:val="40"/>
          <w:szCs w:val="40"/>
        </w:rPr>
        <w:t>y</w:t>
      </w:r>
      <w:r>
        <w:rPr>
          <w:spacing w:val="4"/>
          <w:sz w:val="40"/>
          <w:szCs w:val="40"/>
        </w:rPr>
        <w:t xml:space="preserve"> </w:t>
      </w:r>
      <w:r>
        <w:rPr>
          <w:spacing w:val="1"/>
          <w:sz w:val="40"/>
          <w:szCs w:val="40"/>
        </w:rPr>
        <w:t>a</w:t>
      </w:r>
      <w:r>
        <w:rPr>
          <w:sz w:val="40"/>
          <w:szCs w:val="40"/>
        </w:rPr>
        <w:t>n</w:t>
      </w:r>
      <w:r>
        <w:rPr>
          <w:spacing w:val="4"/>
          <w:sz w:val="40"/>
          <w:szCs w:val="40"/>
        </w:rPr>
        <w:t xml:space="preserve"> </w:t>
      </w:r>
      <w:r>
        <w:rPr>
          <w:spacing w:val="7"/>
          <w:sz w:val="40"/>
          <w:szCs w:val="40"/>
        </w:rPr>
        <w:t>I</w:t>
      </w:r>
      <w:r>
        <w:rPr>
          <w:sz w:val="40"/>
          <w:szCs w:val="40"/>
        </w:rPr>
        <w:t>P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3"/>
          <w:sz w:val="40"/>
          <w:szCs w:val="40"/>
        </w:rPr>
        <w:t>d</w:t>
      </w:r>
      <w:r>
        <w:rPr>
          <w:spacing w:val="-2"/>
          <w:sz w:val="40"/>
          <w:szCs w:val="40"/>
        </w:rPr>
        <w:t>d</w:t>
      </w:r>
      <w:r>
        <w:rPr>
          <w:spacing w:val="1"/>
          <w:sz w:val="40"/>
          <w:szCs w:val="40"/>
        </w:rPr>
        <w:t>r</w:t>
      </w:r>
      <w:r>
        <w:rPr>
          <w:sz w:val="40"/>
          <w:szCs w:val="40"/>
        </w:rPr>
        <w:t>ess c</w:t>
      </w:r>
      <w:r>
        <w:rPr>
          <w:spacing w:val="2"/>
          <w:sz w:val="40"/>
          <w:szCs w:val="40"/>
        </w:rPr>
        <w:t>o</w:t>
      </w:r>
      <w:r>
        <w:rPr>
          <w:spacing w:val="-3"/>
          <w:sz w:val="40"/>
          <w:szCs w:val="40"/>
        </w:rPr>
        <w:t>n</w:t>
      </w:r>
      <w:r>
        <w:rPr>
          <w:sz w:val="40"/>
          <w:szCs w:val="40"/>
        </w:rPr>
        <w:t>cate</w:t>
      </w:r>
      <w:r>
        <w:rPr>
          <w:spacing w:val="-2"/>
          <w:sz w:val="40"/>
          <w:szCs w:val="40"/>
        </w:rPr>
        <w:t>n</w:t>
      </w:r>
      <w:r>
        <w:rPr>
          <w:sz w:val="40"/>
          <w:szCs w:val="40"/>
        </w:rPr>
        <w:t>ated</w:t>
      </w:r>
      <w:r>
        <w:rPr>
          <w:spacing w:val="6"/>
          <w:sz w:val="40"/>
          <w:szCs w:val="40"/>
        </w:rPr>
        <w:t xml:space="preserve"> </w:t>
      </w:r>
      <w:r>
        <w:rPr>
          <w:spacing w:val="-5"/>
          <w:sz w:val="40"/>
          <w:szCs w:val="40"/>
        </w:rPr>
        <w:t>w</w:t>
      </w:r>
      <w:r>
        <w:rPr>
          <w:sz w:val="40"/>
          <w:szCs w:val="40"/>
        </w:rPr>
        <w:t>ith</w:t>
      </w:r>
      <w:r>
        <w:rPr>
          <w:spacing w:val="9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17"/>
          <w:sz w:val="40"/>
          <w:szCs w:val="40"/>
        </w:rPr>
        <w:t xml:space="preserve"> </w:t>
      </w:r>
      <w:r>
        <w:rPr>
          <w:spacing w:val="2"/>
          <w:sz w:val="40"/>
          <w:szCs w:val="40"/>
        </w:rPr>
        <w:t>po</w:t>
      </w:r>
      <w:r>
        <w:rPr>
          <w:spacing w:val="1"/>
          <w:sz w:val="40"/>
          <w:szCs w:val="40"/>
        </w:rPr>
        <w:t>r</w:t>
      </w:r>
      <w:r>
        <w:rPr>
          <w:sz w:val="40"/>
          <w:szCs w:val="40"/>
        </w:rPr>
        <w:t>t</w:t>
      </w:r>
      <w:r>
        <w:rPr>
          <w:spacing w:val="15"/>
          <w:sz w:val="40"/>
          <w:szCs w:val="40"/>
        </w:rPr>
        <w:t xml:space="preserve"> </w:t>
      </w:r>
      <w:r>
        <w:rPr>
          <w:spacing w:val="-3"/>
          <w:sz w:val="40"/>
          <w:szCs w:val="40"/>
        </w:rPr>
        <w:t>n</w:t>
      </w:r>
      <w:r>
        <w:rPr>
          <w:spacing w:val="2"/>
          <w:sz w:val="40"/>
          <w:szCs w:val="40"/>
        </w:rPr>
        <w:t>u</w:t>
      </w:r>
      <w:r>
        <w:rPr>
          <w:spacing w:val="1"/>
          <w:sz w:val="40"/>
          <w:szCs w:val="40"/>
        </w:rPr>
        <w:t>m</w:t>
      </w:r>
      <w:r>
        <w:rPr>
          <w:spacing w:val="2"/>
          <w:sz w:val="40"/>
          <w:szCs w:val="40"/>
        </w:rPr>
        <w:t>b</w:t>
      </w:r>
      <w:r>
        <w:rPr>
          <w:sz w:val="40"/>
          <w:szCs w:val="40"/>
        </w:rPr>
        <w:t>e</w:t>
      </w:r>
      <w:r>
        <w:rPr>
          <w:spacing w:val="-20"/>
          <w:sz w:val="40"/>
          <w:szCs w:val="40"/>
        </w:rPr>
        <w:t>r</w:t>
      </w:r>
      <w:r>
        <w:rPr>
          <w:sz w:val="40"/>
          <w:szCs w:val="40"/>
        </w:rPr>
        <w:t>.</w:t>
      </w:r>
      <w:r>
        <w:rPr>
          <w:spacing w:val="7"/>
          <w:sz w:val="40"/>
          <w:szCs w:val="40"/>
        </w:rPr>
        <w:t xml:space="preserve"> </w:t>
      </w:r>
      <w:r>
        <w:rPr>
          <w:spacing w:val="2"/>
          <w:sz w:val="40"/>
          <w:szCs w:val="40"/>
        </w:rPr>
        <w:t>I</w:t>
      </w:r>
      <w:r>
        <w:rPr>
          <w:sz w:val="40"/>
          <w:szCs w:val="40"/>
        </w:rPr>
        <w:t>n</w:t>
      </w:r>
      <w:r>
        <w:rPr>
          <w:spacing w:val="13"/>
          <w:sz w:val="40"/>
          <w:szCs w:val="40"/>
        </w:rPr>
        <w:t xml:space="preserve"> </w:t>
      </w:r>
      <w:r>
        <w:rPr>
          <w:spacing w:val="-3"/>
          <w:sz w:val="40"/>
          <w:szCs w:val="40"/>
        </w:rPr>
        <w:t>g</w:t>
      </w:r>
      <w:r>
        <w:rPr>
          <w:sz w:val="40"/>
          <w:szCs w:val="40"/>
        </w:rPr>
        <w:t>e</w:t>
      </w:r>
      <w:r>
        <w:rPr>
          <w:spacing w:val="-2"/>
          <w:sz w:val="40"/>
          <w:szCs w:val="40"/>
        </w:rPr>
        <w:t>n</w:t>
      </w:r>
      <w:r>
        <w:rPr>
          <w:sz w:val="40"/>
          <w:szCs w:val="40"/>
        </w:rPr>
        <w:t>e</w:t>
      </w:r>
      <w:r>
        <w:rPr>
          <w:spacing w:val="2"/>
          <w:sz w:val="40"/>
          <w:szCs w:val="40"/>
        </w:rPr>
        <w:t>r</w:t>
      </w:r>
      <w:r>
        <w:rPr>
          <w:sz w:val="40"/>
          <w:szCs w:val="40"/>
        </w:rPr>
        <w:t>al,</w:t>
      </w:r>
      <w:r>
        <w:rPr>
          <w:spacing w:val="8"/>
          <w:sz w:val="40"/>
          <w:szCs w:val="40"/>
        </w:rPr>
        <w:t xml:space="preserve"> </w:t>
      </w:r>
      <w:r>
        <w:rPr>
          <w:spacing w:val="-2"/>
          <w:sz w:val="40"/>
          <w:szCs w:val="40"/>
        </w:rPr>
        <w:t>s</w:t>
      </w:r>
      <w:r>
        <w:rPr>
          <w:spacing w:val="2"/>
          <w:sz w:val="40"/>
          <w:szCs w:val="40"/>
        </w:rPr>
        <w:t>o</w:t>
      </w:r>
      <w:r>
        <w:rPr>
          <w:sz w:val="40"/>
          <w:szCs w:val="40"/>
        </w:rPr>
        <w:t>c</w:t>
      </w:r>
      <w:r>
        <w:rPr>
          <w:spacing w:val="-2"/>
          <w:sz w:val="40"/>
          <w:szCs w:val="40"/>
        </w:rPr>
        <w:t>k</w:t>
      </w:r>
      <w:r>
        <w:rPr>
          <w:sz w:val="40"/>
          <w:szCs w:val="40"/>
        </w:rPr>
        <w:t>ets</w:t>
      </w:r>
      <w:r>
        <w:rPr>
          <w:spacing w:val="6"/>
          <w:sz w:val="40"/>
          <w:szCs w:val="40"/>
        </w:rPr>
        <w:t xml:space="preserve"> </w:t>
      </w:r>
      <w:r>
        <w:rPr>
          <w:spacing w:val="2"/>
          <w:sz w:val="40"/>
          <w:szCs w:val="40"/>
        </w:rPr>
        <w:t>u</w:t>
      </w:r>
      <w:r>
        <w:rPr>
          <w:spacing w:val="-2"/>
          <w:sz w:val="40"/>
          <w:szCs w:val="40"/>
        </w:rPr>
        <w:t>s</w:t>
      </w:r>
      <w:r>
        <w:rPr>
          <w:sz w:val="40"/>
          <w:szCs w:val="40"/>
        </w:rPr>
        <w:t>e</w:t>
      </w:r>
      <w:r>
        <w:rPr>
          <w:spacing w:val="15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17"/>
          <w:sz w:val="40"/>
          <w:szCs w:val="40"/>
        </w:rPr>
        <w:t xml:space="preserve"> </w:t>
      </w:r>
      <w:r>
        <w:rPr>
          <w:sz w:val="40"/>
          <w:szCs w:val="40"/>
        </w:rPr>
        <w:t>clie</w:t>
      </w:r>
      <w:r>
        <w:rPr>
          <w:spacing w:val="-3"/>
          <w:sz w:val="40"/>
          <w:szCs w:val="40"/>
        </w:rPr>
        <w:t>n</w:t>
      </w:r>
      <w:r>
        <w:rPr>
          <w:sz w:val="40"/>
          <w:szCs w:val="40"/>
        </w:rPr>
        <w:t>t</w:t>
      </w:r>
      <w:r>
        <w:rPr>
          <w:spacing w:val="3"/>
          <w:sz w:val="40"/>
          <w:szCs w:val="40"/>
        </w:rPr>
        <w:t>–</w:t>
      </w:r>
      <w:r>
        <w:rPr>
          <w:spacing w:val="-2"/>
          <w:sz w:val="40"/>
          <w:szCs w:val="40"/>
        </w:rPr>
        <w:t>s</w:t>
      </w:r>
      <w:r>
        <w:rPr>
          <w:sz w:val="40"/>
          <w:szCs w:val="40"/>
        </w:rPr>
        <w:t>e</w:t>
      </w:r>
      <w:r>
        <w:rPr>
          <w:spacing w:val="2"/>
          <w:sz w:val="40"/>
          <w:szCs w:val="40"/>
        </w:rPr>
        <w:t>r</w:t>
      </w:r>
      <w:r>
        <w:rPr>
          <w:spacing w:val="-3"/>
          <w:sz w:val="40"/>
          <w:szCs w:val="40"/>
        </w:rPr>
        <w:t>v</w:t>
      </w:r>
      <w:r>
        <w:rPr>
          <w:sz w:val="40"/>
          <w:szCs w:val="40"/>
        </w:rPr>
        <w:t>er</w:t>
      </w:r>
      <w:r>
        <w:rPr>
          <w:spacing w:val="2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2"/>
          <w:sz w:val="40"/>
          <w:szCs w:val="40"/>
        </w:rPr>
        <w:t>r</w:t>
      </w:r>
      <w:r>
        <w:rPr>
          <w:sz w:val="40"/>
          <w:szCs w:val="40"/>
        </w:rPr>
        <w:t>c</w:t>
      </w:r>
      <w:r>
        <w:rPr>
          <w:spacing w:val="-2"/>
          <w:sz w:val="40"/>
          <w:szCs w:val="40"/>
        </w:rPr>
        <w:t>h</w:t>
      </w:r>
      <w:r>
        <w:rPr>
          <w:sz w:val="40"/>
          <w:szCs w:val="40"/>
        </w:rPr>
        <w:t>itect</w:t>
      </w:r>
      <w:r>
        <w:rPr>
          <w:spacing w:val="-3"/>
          <w:sz w:val="40"/>
          <w:szCs w:val="40"/>
        </w:rPr>
        <w:t>u</w:t>
      </w:r>
      <w:r>
        <w:rPr>
          <w:spacing w:val="1"/>
          <w:sz w:val="40"/>
          <w:szCs w:val="40"/>
        </w:rPr>
        <w:t>r</w:t>
      </w:r>
      <w:r>
        <w:rPr>
          <w:spacing w:val="2"/>
          <w:sz w:val="40"/>
          <w:szCs w:val="40"/>
        </w:rPr>
        <w:t>e</w:t>
      </w:r>
      <w:r>
        <w:rPr>
          <w:sz w:val="40"/>
          <w:szCs w:val="40"/>
        </w:rPr>
        <w:t>. T</w:t>
      </w:r>
      <w:r>
        <w:rPr>
          <w:spacing w:val="-2"/>
          <w:sz w:val="40"/>
          <w:szCs w:val="40"/>
        </w:rPr>
        <w:t>h</w:t>
      </w:r>
      <w:r>
        <w:rPr>
          <w:sz w:val="40"/>
          <w:szCs w:val="40"/>
        </w:rPr>
        <w:t>e</w:t>
      </w:r>
      <w:r>
        <w:rPr>
          <w:spacing w:val="14"/>
          <w:sz w:val="40"/>
          <w:szCs w:val="40"/>
        </w:rPr>
        <w:t xml:space="preserve"> </w:t>
      </w:r>
      <w:r>
        <w:rPr>
          <w:spacing w:val="-2"/>
          <w:sz w:val="40"/>
          <w:szCs w:val="40"/>
        </w:rPr>
        <w:t>s</w:t>
      </w:r>
      <w:r>
        <w:rPr>
          <w:sz w:val="40"/>
          <w:szCs w:val="40"/>
        </w:rPr>
        <w:t>e</w:t>
      </w:r>
      <w:r>
        <w:rPr>
          <w:spacing w:val="2"/>
          <w:sz w:val="40"/>
          <w:szCs w:val="40"/>
        </w:rPr>
        <w:t>r</w:t>
      </w:r>
      <w:r>
        <w:rPr>
          <w:spacing w:val="-3"/>
          <w:sz w:val="40"/>
          <w:szCs w:val="40"/>
        </w:rPr>
        <w:t>v</w:t>
      </w:r>
      <w:r>
        <w:rPr>
          <w:sz w:val="40"/>
          <w:szCs w:val="40"/>
        </w:rPr>
        <w:t xml:space="preserve">er </w:t>
      </w:r>
      <w:r>
        <w:rPr>
          <w:spacing w:val="-4"/>
          <w:sz w:val="40"/>
          <w:szCs w:val="40"/>
        </w:rPr>
        <w:t>w</w:t>
      </w:r>
      <w:r>
        <w:rPr>
          <w:sz w:val="40"/>
          <w:szCs w:val="40"/>
        </w:rPr>
        <w:t>ai</w:t>
      </w:r>
      <w:r>
        <w:rPr>
          <w:spacing w:val="4"/>
          <w:sz w:val="40"/>
          <w:szCs w:val="40"/>
        </w:rPr>
        <w:t>t</w:t>
      </w:r>
      <w:r>
        <w:rPr>
          <w:sz w:val="40"/>
          <w:szCs w:val="40"/>
        </w:rPr>
        <w:t>s</w:t>
      </w:r>
      <w:r>
        <w:rPr>
          <w:spacing w:val="6"/>
          <w:sz w:val="40"/>
          <w:szCs w:val="40"/>
        </w:rPr>
        <w:t xml:space="preserve"> </w:t>
      </w:r>
      <w:r>
        <w:rPr>
          <w:spacing w:val="-3"/>
          <w:sz w:val="40"/>
          <w:szCs w:val="40"/>
        </w:rPr>
        <w:t>f</w:t>
      </w:r>
      <w:r>
        <w:rPr>
          <w:spacing w:val="2"/>
          <w:sz w:val="40"/>
          <w:szCs w:val="40"/>
        </w:rPr>
        <w:t>o</w:t>
      </w:r>
      <w:r>
        <w:rPr>
          <w:sz w:val="40"/>
          <w:szCs w:val="40"/>
        </w:rPr>
        <w:t>r</w:t>
      </w:r>
      <w:r>
        <w:rPr>
          <w:spacing w:val="13"/>
          <w:sz w:val="40"/>
          <w:szCs w:val="40"/>
        </w:rPr>
        <w:t xml:space="preserve"> </w:t>
      </w:r>
      <w:r>
        <w:rPr>
          <w:sz w:val="40"/>
          <w:szCs w:val="40"/>
        </w:rPr>
        <w:t>i</w:t>
      </w:r>
      <w:r>
        <w:rPr>
          <w:spacing w:val="-3"/>
          <w:sz w:val="40"/>
          <w:szCs w:val="40"/>
        </w:rPr>
        <w:t>n</w:t>
      </w:r>
      <w:r>
        <w:rPr>
          <w:sz w:val="40"/>
          <w:szCs w:val="40"/>
        </w:rPr>
        <w:t>c</w:t>
      </w:r>
      <w:r>
        <w:rPr>
          <w:spacing w:val="8"/>
          <w:sz w:val="40"/>
          <w:szCs w:val="40"/>
        </w:rPr>
        <w:t>o</w:t>
      </w:r>
      <w:r>
        <w:rPr>
          <w:spacing w:val="-8"/>
          <w:sz w:val="40"/>
          <w:szCs w:val="40"/>
        </w:rPr>
        <w:t>m</w:t>
      </w:r>
      <w:r>
        <w:rPr>
          <w:spacing w:val="4"/>
          <w:sz w:val="40"/>
          <w:szCs w:val="40"/>
        </w:rPr>
        <w:t>i</w:t>
      </w:r>
      <w:r>
        <w:rPr>
          <w:spacing w:val="2"/>
          <w:sz w:val="40"/>
          <w:szCs w:val="40"/>
        </w:rPr>
        <w:t>n</w:t>
      </w:r>
      <w:r>
        <w:rPr>
          <w:sz w:val="40"/>
          <w:szCs w:val="40"/>
        </w:rPr>
        <w:t>g clie</w:t>
      </w:r>
      <w:r>
        <w:rPr>
          <w:spacing w:val="-2"/>
          <w:sz w:val="40"/>
          <w:szCs w:val="40"/>
        </w:rPr>
        <w:t>n</w:t>
      </w:r>
      <w:r>
        <w:rPr>
          <w:sz w:val="40"/>
          <w:szCs w:val="40"/>
        </w:rPr>
        <w:t>t</w:t>
      </w:r>
      <w:r>
        <w:rPr>
          <w:spacing w:val="6"/>
          <w:sz w:val="40"/>
          <w:szCs w:val="40"/>
        </w:rPr>
        <w:t xml:space="preserve"> </w:t>
      </w:r>
      <w:r>
        <w:rPr>
          <w:spacing w:val="1"/>
          <w:sz w:val="40"/>
          <w:szCs w:val="40"/>
        </w:rPr>
        <w:t>r</w:t>
      </w:r>
      <w:r>
        <w:rPr>
          <w:sz w:val="40"/>
          <w:szCs w:val="40"/>
        </w:rPr>
        <w:t>e</w:t>
      </w:r>
      <w:r>
        <w:rPr>
          <w:spacing w:val="3"/>
          <w:sz w:val="40"/>
          <w:szCs w:val="40"/>
        </w:rPr>
        <w:t>q</w:t>
      </w:r>
      <w:r>
        <w:rPr>
          <w:spacing w:val="-2"/>
          <w:sz w:val="40"/>
          <w:szCs w:val="40"/>
        </w:rPr>
        <w:t>u</w:t>
      </w:r>
      <w:r>
        <w:rPr>
          <w:sz w:val="40"/>
          <w:szCs w:val="40"/>
        </w:rPr>
        <w:t>ests</w:t>
      </w:r>
      <w:r>
        <w:rPr>
          <w:spacing w:val="2"/>
          <w:sz w:val="40"/>
          <w:szCs w:val="40"/>
        </w:rPr>
        <w:t xml:space="preserve"> </w:t>
      </w:r>
      <w:r>
        <w:rPr>
          <w:spacing w:val="7"/>
          <w:sz w:val="40"/>
          <w:szCs w:val="40"/>
        </w:rPr>
        <w:t>b</w:t>
      </w:r>
      <w:r>
        <w:rPr>
          <w:sz w:val="40"/>
          <w:szCs w:val="40"/>
        </w:rPr>
        <w:t>y</w:t>
      </w:r>
      <w:r>
        <w:rPr>
          <w:spacing w:val="9"/>
          <w:sz w:val="40"/>
          <w:szCs w:val="40"/>
        </w:rPr>
        <w:t xml:space="preserve"> </w:t>
      </w:r>
      <w:r>
        <w:rPr>
          <w:sz w:val="40"/>
          <w:szCs w:val="40"/>
        </w:rPr>
        <w:t>li</w:t>
      </w:r>
      <w:r>
        <w:rPr>
          <w:spacing w:val="-2"/>
          <w:sz w:val="40"/>
          <w:szCs w:val="40"/>
        </w:rPr>
        <w:t>s</w:t>
      </w:r>
      <w:r>
        <w:rPr>
          <w:sz w:val="40"/>
          <w:szCs w:val="40"/>
        </w:rPr>
        <w:t>te</w:t>
      </w:r>
      <w:r>
        <w:rPr>
          <w:spacing w:val="-2"/>
          <w:sz w:val="40"/>
          <w:szCs w:val="40"/>
        </w:rPr>
        <w:t>n</w:t>
      </w:r>
      <w:r>
        <w:rPr>
          <w:spacing w:val="4"/>
          <w:sz w:val="40"/>
          <w:szCs w:val="40"/>
        </w:rPr>
        <w:t>i</w:t>
      </w:r>
      <w:r>
        <w:rPr>
          <w:spacing w:val="2"/>
          <w:sz w:val="40"/>
          <w:szCs w:val="40"/>
        </w:rPr>
        <w:t>n</w:t>
      </w:r>
      <w:r>
        <w:rPr>
          <w:sz w:val="40"/>
          <w:szCs w:val="40"/>
        </w:rPr>
        <w:t>g to</w:t>
      </w:r>
      <w:r>
        <w:rPr>
          <w:spacing w:val="15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14"/>
          <w:sz w:val="40"/>
          <w:szCs w:val="40"/>
        </w:rPr>
        <w:t xml:space="preserve"> </w:t>
      </w:r>
      <w:r>
        <w:rPr>
          <w:spacing w:val="-1"/>
          <w:sz w:val="40"/>
          <w:szCs w:val="40"/>
        </w:rPr>
        <w:t>s</w:t>
      </w:r>
      <w:r>
        <w:rPr>
          <w:spacing w:val="2"/>
          <w:sz w:val="40"/>
          <w:szCs w:val="40"/>
        </w:rPr>
        <w:t>p</w:t>
      </w:r>
      <w:r>
        <w:rPr>
          <w:sz w:val="40"/>
          <w:szCs w:val="40"/>
        </w:rPr>
        <w:t>e</w:t>
      </w:r>
      <w:r>
        <w:rPr>
          <w:spacing w:val="1"/>
          <w:sz w:val="40"/>
          <w:szCs w:val="40"/>
        </w:rPr>
        <w:t>c</w:t>
      </w:r>
      <w:r>
        <w:rPr>
          <w:sz w:val="40"/>
          <w:szCs w:val="40"/>
        </w:rPr>
        <w:t>i</w:t>
      </w:r>
      <w:r>
        <w:rPr>
          <w:spacing w:val="-4"/>
          <w:sz w:val="40"/>
          <w:szCs w:val="40"/>
        </w:rPr>
        <w:t>f</w:t>
      </w:r>
      <w:r>
        <w:rPr>
          <w:spacing w:val="4"/>
          <w:sz w:val="40"/>
          <w:szCs w:val="40"/>
        </w:rPr>
        <w:t>i</w:t>
      </w:r>
      <w:r>
        <w:rPr>
          <w:sz w:val="40"/>
          <w:szCs w:val="40"/>
        </w:rPr>
        <w:t>ed</w:t>
      </w:r>
      <w:r>
        <w:rPr>
          <w:spacing w:val="6"/>
          <w:sz w:val="40"/>
          <w:szCs w:val="40"/>
        </w:rPr>
        <w:t xml:space="preserve"> </w:t>
      </w:r>
      <w:r>
        <w:rPr>
          <w:spacing w:val="2"/>
          <w:sz w:val="40"/>
          <w:szCs w:val="40"/>
        </w:rPr>
        <w:t>po</w:t>
      </w:r>
      <w:r>
        <w:rPr>
          <w:spacing w:val="1"/>
          <w:sz w:val="40"/>
          <w:szCs w:val="40"/>
        </w:rPr>
        <w:t>r</w:t>
      </w:r>
      <w:r>
        <w:rPr>
          <w:spacing w:val="-4"/>
          <w:sz w:val="40"/>
          <w:szCs w:val="40"/>
        </w:rPr>
        <w:t>t</w:t>
      </w:r>
      <w:r>
        <w:rPr>
          <w:sz w:val="40"/>
          <w:szCs w:val="40"/>
        </w:rPr>
        <w:t>.</w:t>
      </w:r>
      <w:r>
        <w:rPr>
          <w:spacing w:val="10"/>
          <w:sz w:val="40"/>
          <w:szCs w:val="40"/>
        </w:rPr>
        <w:t xml:space="preserve"> </w:t>
      </w:r>
      <w:r>
        <w:rPr>
          <w:sz w:val="40"/>
          <w:szCs w:val="40"/>
        </w:rPr>
        <w:t>O</w:t>
      </w:r>
      <w:r>
        <w:rPr>
          <w:spacing w:val="-2"/>
          <w:sz w:val="40"/>
          <w:szCs w:val="40"/>
        </w:rPr>
        <w:t>n</w:t>
      </w:r>
      <w:r>
        <w:rPr>
          <w:sz w:val="40"/>
          <w:szCs w:val="40"/>
        </w:rPr>
        <w:t>ce</w:t>
      </w:r>
      <w:r>
        <w:rPr>
          <w:spacing w:val="9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14"/>
          <w:sz w:val="40"/>
          <w:szCs w:val="40"/>
        </w:rPr>
        <w:t xml:space="preserve"> </w:t>
      </w:r>
      <w:r>
        <w:rPr>
          <w:spacing w:val="1"/>
          <w:sz w:val="40"/>
          <w:szCs w:val="40"/>
        </w:rPr>
        <w:t>r</w:t>
      </w:r>
      <w:r>
        <w:rPr>
          <w:sz w:val="40"/>
          <w:szCs w:val="40"/>
        </w:rPr>
        <w:t>e</w:t>
      </w:r>
      <w:r>
        <w:rPr>
          <w:spacing w:val="3"/>
          <w:sz w:val="40"/>
          <w:szCs w:val="40"/>
        </w:rPr>
        <w:t>q</w:t>
      </w:r>
      <w:r>
        <w:rPr>
          <w:spacing w:val="-2"/>
          <w:sz w:val="40"/>
          <w:szCs w:val="40"/>
        </w:rPr>
        <w:t>u</w:t>
      </w:r>
      <w:r>
        <w:rPr>
          <w:sz w:val="40"/>
          <w:szCs w:val="40"/>
        </w:rPr>
        <w:t>est</w:t>
      </w:r>
      <w:r>
        <w:rPr>
          <w:spacing w:val="5"/>
          <w:sz w:val="40"/>
          <w:szCs w:val="40"/>
        </w:rPr>
        <w:t xml:space="preserve"> </w:t>
      </w:r>
      <w:r>
        <w:rPr>
          <w:sz w:val="40"/>
          <w:szCs w:val="40"/>
        </w:rPr>
        <w:t>is</w:t>
      </w:r>
      <w:r>
        <w:rPr>
          <w:spacing w:val="11"/>
          <w:sz w:val="40"/>
          <w:szCs w:val="40"/>
        </w:rPr>
        <w:t xml:space="preserve"> </w:t>
      </w:r>
      <w:r>
        <w:rPr>
          <w:spacing w:val="1"/>
          <w:sz w:val="40"/>
          <w:szCs w:val="40"/>
        </w:rPr>
        <w:t>r</w:t>
      </w:r>
      <w:r>
        <w:rPr>
          <w:sz w:val="40"/>
          <w:szCs w:val="40"/>
        </w:rPr>
        <w:t>e</w:t>
      </w:r>
      <w:r>
        <w:rPr>
          <w:spacing w:val="6"/>
          <w:sz w:val="40"/>
          <w:szCs w:val="40"/>
        </w:rPr>
        <w:t>c</w:t>
      </w:r>
      <w:r>
        <w:rPr>
          <w:sz w:val="40"/>
          <w:szCs w:val="40"/>
        </w:rPr>
        <w:t>ei</w:t>
      </w:r>
      <w:r>
        <w:rPr>
          <w:spacing w:val="-2"/>
          <w:sz w:val="40"/>
          <w:szCs w:val="40"/>
        </w:rPr>
        <w:t>v</w:t>
      </w:r>
      <w:r>
        <w:rPr>
          <w:sz w:val="40"/>
          <w:szCs w:val="40"/>
        </w:rPr>
        <w:t>e</w:t>
      </w:r>
      <w:r>
        <w:rPr>
          <w:spacing w:val="3"/>
          <w:sz w:val="40"/>
          <w:szCs w:val="40"/>
        </w:rPr>
        <w:t>d</w:t>
      </w:r>
      <w:r>
        <w:rPr>
          <w:sz w:val="40"/>
          <w:szCs w:val="40"/>
        </w:rPr>
        <w:t>,</w:t>
      </w:r>
      <w:r>
        <w:rPr>
          <w:spacing w:val="4"/>
          <w:sz w:val="40"/>
          <w:szCs w:val="40"/>
        </w:rPr>
        <w:t xml:space="preserve"> </w:t>
      </w:r>
      <w:r>
        <w:rPr>
          <w:sz w:val="40"/>
          <w:szCs w:val="40"/>
        </w:rPr>
        <w:t>t</w:t>
      </w:r>
      <w:r>
        <w:rPr>
          <w:spacing w:val="-3"/>
          <w:sz w:val="40"/>
          <w:szCs w:val="40"/>
        </w:rPr>
        <w:t>h</w:t>
      </w:r>
      <w:r>
        <w:rPr>
          <w:sz w:val="40"/>
          <w:szCs w:val="40"/>
        </w:rPr>
        <w:t xml:space="preserve">e </w:t>
      </w:r>
      <w:r>
        <w:rPr>
          <w:spacing w:val="-1"/>
          <w:sz w:val="40"/>
          <w:szCs w:val="40"/>
        </w:rPr>
        <w:t>s</w:t>
      </w:r>
      <w:r>
        <w:rPr>
          <w:sz w:val="40"/>
          <w:szCs w:val="40"/>
        </w:rPr>
        <w:t>e</w:t>
      </w:r>
      <w:r>
        <w:rPr>
          <w:spacing w:val="2"/>
          <w:sz w:val="40"/>
          <w:szCs w:val="40"/>
        </w:rPr>
        <w:t>r</w:t>
      </w:r>
      <w:r>
        <w:rPr>
          <w:spacing w:val="-2"/>
          <w:sz w:val="40"/>
          <w:szCs w:val="40"/>
        </w:rPr>
        <w:t>v</w:t>
      </w:r>
      <w:r>
        <w:rPr>
          <w:sz w:val="40"/>
          <w:szCs w:val="40"/>
        </w:rPr>
        <w:t>er</w:t>
      </w:r>
      <w:r>
        <w:rPr>
          <w:spacing w:val="12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1"/>
          <w:sz w:val="40"/>
          <w:szCs w:val="40"/>
        </w:rPr>
        <w:t>c</w:t>
      </w:r>
      <w:r>
        <w:rPr>
          <w:sz w:val="40"/>
          <w:szCs w:val="40"/>
        </w:rPr>
        <w:t>c</w:t>
      </w:r>
      <w:r>
        <w:rPr>
          <w:spacing w:val="1"/>
          <w:sz w:val="40"/>
          <w:szCs w:val="40"/>
        </w:rPr>
        <w:t>e</w:t>
      </w:r>
      <w:r>
        <w:rPr>
          <w:spacing w:val="2"/>
          <w:sz w:val="40"/>
          <w:szCs w:val="40"/>
        </w:rPr>
        <w:t>p</w:t>
      </w:r>
      <w:r>
        <w:rPr>
          <w:sz w:val="40"/>
          <w:szCs w:val="40"/>
        </w:rPr>
        <w:t>ts</w:t>
      </w:r>
      <w:r>
        <w:rPr>
          <w:spacing w:val="6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18"/>
          <w:sz w:val="40"/>
          <w:szCs w:val="40"/>
        </w:rPr>
        <w:t xml:space="preserve"> </w:t>
      </w:r>
      <w:r>
        <w:rPr>
          <w:sz w:val="40"/>
          <w:szCs w:val="40"/>
        </w:rPr>
        <w:t>c</w:t>
      </w:r>
      <w:r>
        <w:rPr>
          <w:spacing w:val="3"/>
          <w:sz w:val="40"/>
          <w:szCs w:val="40"/>
        </w:rPr>
        <w:t>o</w:t>
      </w:r>
      <w:r>
        <w:rPr>
          <w:spacing w:val="2"/>
          <w:sz w:val="40"/>
          <w:szCs w:val="40"/>
        </w:rPr>
        <w:t>n</w:t>
      </w:r>
      <w:r>
        <w:rPr>
          <w:spacing w:val="-2"/>
          <w:sz w:val="40"/>
          <w:szCs w:val="40"/>
        </w:rPr>
        <w:t>n</w:t>
      </w:r>
      <w:r>
        <w:rPr>
          <w:sz w:val="40"/>
          <w:szCs w:val="40"/>
        </w:rPr>
        <w:t>e</w:t>
      </w:r>
      <w:r>
        <w:rPr>
          <w:spacing w:val="1"/>
          <w:sz w:val="40"/>
          <w:szCs w:val="40"/>
        </w:rPr>
        <w:t>c</w:t>
      </w:r>
      <w:r>
        <w:rPr>
          <w:sz w:val="40"/>
          <w:szCs w:val="40"/>
        </w:rPr>
        <w:t>ti</w:t>
      </w:r>
      <w:r>
        <w:rPr>
          <w:spacing w:val="1"/>
          <w:sz w:val="40"/>
          <w:szCs w:val="40"/>
        </w:rPr>
        <w:t>o</w:t>
      </w:r>
      <w:r>
        <w:rPr>
          <w:sz w:val="40"/>
          <w:szCs w:val="40"/>
        </w:rPr>
        <w:t xml:space="preserve">n </w:t>
      </w:r>
      <w:r>
        <w:rPr>
          <w:spacing w:val="-3"/>
          <w:sz w:val="40"/>
          <w:szCs w:val="40"/>
        </w:rPr>
        <w:t>f</w:t>
      </w:r>
      <w:r>
        <w:rPr>
          <w:spacing w:val="1"/>
          <w:sz w:val="40"/>
          <w:szCs w:val="40"/>
        </w:rPr>
        <w:t>r</w:t>
      </w:r>
      <w:r>
        <w:rPr>
          <w:spacing w:val="7"/>
          <w:sz w:val="40"/>
          <w:szCs w:val="40"/>
        </w:rPr>
        <w:t>o</w:t>
      </w:r>
      <w:r>
        <w:rPr>
          <w:sz w:val="40"/>
          <w:szCs w:val="40"/>
        </w:rPr>
        <w:t>m</w:t>
      </w:r>
      <w:r>
        <w:rPr>
          <w:spacing w:val="9"/>
          <w:sz w:val="40"/>
          <w:szCs w:val="40"/>
        </w:rPr>
        <w:t xml:space="preserve"> </w:t>
      </w:r>
      <w:r>
        <w:rPr>
          <w:sz w:val="40"/>
          <w:szCs w:val="40"/>
        </w:rPr>
        <w:t>t</w:t>
      </w:r>
      <w:r>
        <w:rPr>
          <w:spacing w:val="-3"/>
          <w:sz w:val="40"/>
          <w:szCs w:val="40"/>
        </w:rPr>
        <w:t>h</w:t>
      </w:r>
      <w:r>
        <w:rPr>
          <w:sz w:val="40"/>
          <w:szCs w:val="40"/>
        </w:rPr>
        <w:t>e</w:t>
      </w:r>
      <w:r>
        <w:rPr>
          <w:spacing w:val="15"/>
          <w:sz w:val="40"/>
          <w:szCs w:val="40"/>
        </w:rPr>
        <w:t xml:space="preserve"> </w:t>
      </w:r>
      <w:r>
        <w:rPr>
          <w:sz w:val="40"/>
          <w:szCs w:val="40"/>
        </w:rPr>
        <w:t>cli</w:t>
      </w:r>
      <w:r>
        <w:rPr>
          <w:spacing w:val="5"/>
          <w:sz w:val="40"/>
          <w:szCs w:val="40"/>
        </w:rPr>
        <w:t>e</w:t>
      </w:r>
      <w:r>
        <w:rPr>
          <w:spacing w:val="-2"/>
          <w:sz w:val="40"/>
          <w:szCs w:val="40"/>
        </w:rPr>
        <w:t>n</w:t>
      </w:r>
      <w:r>
        <w:rPr>
          <w:sz w:val="40"/>
          <w:szCs w:val="40"/>
        </w:rPr>
        <w:t>t</w:t>
      </w:r>
      <w:r>
        <w:rPr>
          <w:spacing w:val="9"/>
          <w:sz w:val="40"/>
          <w:szCs w:val="40"/>
        </w:rPr>
        <w:t xml:space="preserve"> </w:t>
      </w:r>
      <w:r>
        <w:rPr>
          <w:spacing w:val="-1"/>
          <w:sz w:val="40"/>
          <w:szCs w:val="40"/>
        </w:rPr>
        <w:t>s</w:t>
      </w:r>
      <w:r>
        <w:rPr>
          <w:spacing w:val="2"/>
          <w:sz w:val="40"/>
          <w:szCs w:val="40"/>
        </w:rPr>
        <w:t>o</w:t>
      </w:r>
      <w:r>
        <w:rPr>
          <w:spacing w:val="5"/>
          <w:sz w:val="40"/>
          <w:szCs w:val="40"/>
        </w:rPr>
        <w:t>c</w:t>
      </w:r>
      <w:r>
        <w:rPr>
          <w:spacing w:val="-2"/>
          <w:sz w:val="40"/>
          <w:szCs w:val="40"/>
        </w:rPr>
        <w:t>k</w:t>
      </w:r>
      <w:r>
        <w:rPr>
          <w:sz w:val="40"/>
          <w:szCs w:val="40"/>
        </w:rPr>
        <w:t>et</w:t>
      </w:r>
      <w:r>
        <w:rPr>
          <w:spacing w:val="9"/>
          <w:sz w:val="40"/>
          <w:szCs w:val="40"/>
        </w:rPr>
        <w:t xml:space="preserve"> </w:t>
      </w:r>
      <w:r>
        <w:rPr>
          <w:spacing w:val="4"/>
          <w:sz w:val="40"/>
          <w:szCs w:val="40"/>
        </w:rPr>
        <w:t>t</w:t>
      </w:r>
      <w:r>
        <w:rPr>
          <w:sz w:val="40"/>
          <w:szCs w:val="40"/>
        </w:rPr>
        <w:t>o</w:t>
      </w:r>
      <w:r>
        <w:rPr>
          <w:spacing w:val="17"/>
          <w:sz w:val="40"/>
          <w:szCs w:val="40"/>
        </w:rPr>
        <w:t xml:space="preserve"> </w:t>
      </w:r>
      <w:r>
        <w:rPr>
          <w:sz w:val="40"/>
          <w:szCs w:val="40"/>
        </w:rPr>
        <w:t>c</w:t>
      </w:r>
      <w:r>
        <w:rPr>
          <w:spacing w:val="3"/>
          <w:sz w:val="40"/>
          <w:szCs w:val="40"/>
        </w:rPr>
        <w:t>o</w:t>
      </w:r>
      <w:r>
        <w:rPr>
          <w:spacing w:val="-8"/>
          <w:sz w:val="40"/>
          <w:szCs w:val="40"/>
        </w:rPr>
        <w:t>m</w:t>
      </w:r>
      <w:r>
        <w:rPr>
          <w:spacing w:val="2"/>
          <w:sz w:val="40"/>
          <w:szCs w:val="40"/>
        </w:rPr>
        <w:t>p</w:t>
      </w:r>
      <w:r>
        <w:rPr>
          <w:sz w:val="40"/>
          <w:szCs w:val="40"/>
        </w:rPr>
        <w:t>lete</w:t>
      </w:r>
      <w:r>
        <w:rPr>
          <w:spacing w:val="5"/>
          <w:sz w:val="40"/>
          <w:szCs w:val="40"/>
        </w:rPr>
        <w:t xml:space="preserve"> </w:t>
      </w:r>
      <w:r>
        <w:rPr>
          <w:sz w:val="40"/>
          <w:szCs w:val="40"/>
        </w:rPr>
        <w:t>t</w:t>
      </w:r>
      <w:r>
        <w:rPr>
          <w:spacing w:val="-3"/>
          <w:sz w:val="40"/>
          <w:szCs w:val="40"/>
        </w:rPr>
        <w:t>h</w:t>
      </w:r>
      <w:r>
        <w:rPr>
          <w:sz w:val="40"/>
          <w:szCs w:val="40"/>
        </w:rPr>
        <w:t>e</w:t>
      </w:r>
      <w:r>
        <w:rPr>
          <w:spacing w:val="19"/>
          <w:sz w:val="40"/>
          <w:szCs w:val="40"/>
        </w:rPr>
        <w:t xml:space="preserve"> </w:t>
      </w:r>
      <w:r>
        <w:rPr>
          <w:sz w:val="40"/>
          <w:szCs w:val="40"/>
        </w:rPr>
        <w:t>c</w:t>
      </w:r>
      <w:r>
        <w:rPr>
          <w:spacing w:val="3"/>
          <w:sz w:val="40"/>
          <w:szCs w:val="40"/>
        </w:rPr>
        <w:t>o</w:t>
      </w:r>
      <w:r>
        <w:rPr>
          <w:spacing w:val="-2"/>
          <w:sz w:val="40"/>
          <w:szCs w:val="40"/>
        </w:rPr>
        <w:t>nn</w:t>
      </w:r>
      <w:r>
        <w:rPr>
          <w:sz w:val="40"/>
          <w:szCs w:val="40"/>
        </w:rPr>
        <w:t>e</w:t>
      </w:r>
      <w:r>
        <w:rPr>
          <w:spacing w:val="1"/>
          <w:sz w:val="40"/>
          <w:szCs w:val="40"/>
        </w:rPr>
        <w:t>c</w:t>
      </w:r>
      <w:r>
        <w:rPr>
          <w:sz w:val="40"/>
          <w:szCs w:val="40"/>
        </w:rPr>
        <w:t>ti</w:t>
      </w:r>
      <w:r>
        <w:rPr>
          <w:spacing w:val="6"/>
          <w:sz w:val="40"/>
          <w:szCs w:val="40"/>
        </w:rPr>
        <w:t>o</w:t>
      </w:r>
      <w:r>
        <w:rPr>
          <w:spacing w:val="-1"/>
          <w:sz w:val="40"/>
          <w:szCs w:val="40"/>
        </w:rPr>
        <w:t>n</w:t>
      </w:r>
      <w:r>
        <w:rPr>
          <w:sz w:val="40"/>
          <w:szCs w:val="40"/>
        </w:rPr>
        <w:t>.</w:t>
      </w:r>
      <w:r>
        <w:rPr>
          <w:spacing w:val="1"/>
          <w:sz w:val="40"/>
          <w:szCs w:val="40"/>
        </w:rPr>
        <w:t xml:space="preserve"> </w:t>
      </w:r>
      <w:r>
        <w:rPr>
          <w:sz w:val="40"/>
          <w:szCs w:val="40"/>
        </w:rPr>
        <w:t>Se</w:t>
      </w:r>
      <w:r>
        <w:rPr>
          <w:spacing w:val="1"/>
          <w:sz w:val="40"/>
          <w:szCs w:val="40"/>
        </w:rPr>
        <w:t>r</w:t>
      </w:r>
      <w:r>
        <w:rPr>
          <w:spacing w:val="-2"/>
          <w:sz w:val="40"/>
          <w:szCs w:val="40"/>
        </w:rPr>
        <w:t>v</w:t>
      </w:r>
      <w:r>
        <w:rPr>
          <w:sz w:val="40"/>
          <w:szCs w:val="40"/>
        </w:rPr>
        <w:t>e</w:t>
      </w:r>
      <w:r>
        <w:rPr>
          <w:spacing w:val="2"/>
          <w:sz w:val="40"/>
          <w:szCs w:val="40"/>
        </w:rPr>
        <w:t>r</w:t>
      </w:r>
      <w:r>
        <w:rPr>
          <w:sz w:val="40"/>
          <w:szCs w:val="40"/>
        </w:rPr>
        <w:t xml:space="preserve">s </w:t>
      </w:r>
      <w:r>
        <w:rPr>
          <w:spacing w:val="4"/>
          <w:sz w:val="40"/>
          <w:szCs w:val="40"/>
        </w:rPr>
        <w:t>i</w:t>
      </w:r>
      <w:r>
        <w:rPr>
          <w:spacing w:val="-8"/>
          <w:sz w:val="40"/>
          <w:szCs w:val="40"/>
        </w:rPr>
        <w:t>m</w:t>
      </w:r>
      <w:r>
        <w:rPr>
          <w:spacing w:val="2"/>
          <w:sz w:val="40"/>
          <w:szCs w:val="40"/>
        </w:rPr>
        <w:t>p</w:t>
      </w:r>
      <w:r>
        <w:rPr>
          <w:sz w:val="40"/>
          <w:szCs w:val="40"/>
        </w:rPr>
        <w:t>l</w:t>
      </w:r>
      <w:r>
        <w:rPr>
          <w:spacing w:val="4"/>
          <w:sz w:val="40"/>
          <w:szCs w:val="40"/>
        </w:rPr>
        <w:t>e</w:t>
      </w:r>
      <w:r>
        <w:rPr>
          <w:spacing w:val="-8"/>
          <w:sz w:val="40"/>
          <w:szCs w:val="40"/>
        </w:rPr>
        <w:t>m</w:t>
      </w:r>
      <w:r>
        <w:rPr>
          <w:sz w:val="40"/>
          <w:szCs w:val="40"/>
        </w:rPr>
        <w:t>e</w:t>
      </w:r>
      <w:r>
        <w:rPr>
          <w:spacing w:val="-2"/>
          <w:sz w:val="40"/>
          <w:szCs w:val="40"/>
        </w:rPr>
        <w:t>n</w:t>
      </w:r>
      <w:r>
        <w:rPr>
          <w:sz w:val="40"/>
          <w:szCs w:val="40"/>
        </w:rPr>
        <w:t>t</w:t>
      </w:r>
      <w:r>
        <w:rPr>
          <w:spacing w:val="4"/>
          <w:sz w:val="40"/>
          <w:szCs w:val="40"/>
        </w:rPr>
        <w:t>i</w:t>
      </w:r>
      <w:r>
        <w:rPr>
          <w:spacing w:val="-3"/>
          <w:sz w:val="40"/>
          <w:szCs w:val="40"/>
        </w:rPr>
        <w:t>n</w:t>
      </w:r>
      <w:r>
        <w:rPr>
          <w:sz w:val="40"/>
          <w:szCs w:val="40"/>
        </w:rPr>
        <w:t>g</w:t>
      </w:r>
      <w:r>
        <w:rPr>
          <w:spacing w:val="-14"/>
          <w:sz w:val="40"/>
          <w:szCs w:val="40"/>
        </w:rPr>
        <w:t xml:space="preserve"> </w:t>
      </w:r>
      <w:r>
        <w:rPr>
          <w:spacing w:val="-2"/>
          <w:sz w:val="40"/>
          <w:szCs w:val="40"/>
        </w:rPr>
        <w:t>s</w:t>
      </w:r>
      <w:r>
        <w:rPr>
          <w:spacing w:val="2"/>
          <w:sz w:val="40"/>
          <w:szCs w:val="40"/>
        </w:rPr>
        <w:t>p</w:t>
      </w:r>
      <w:r>
        <w:rPr>
          <w:sz w:val="40"/>
          <w:szCs w:val="40"/>
        </w:rPr>
        <w:t>ec</w:t>
      </w:r>
      <w:r>
        <w:rPr>
          <w:spacing w:val="5"/>
          <w:sz w:val="40"/>
          <w:szCs w:val="40"/>
        </w:rPr>
        <w:t>i</w:t>
      </w:r>
      <w:r>
        <w:rPr>
          <w:spacing w:val="-3"/>
          <w:sz w:val="40"/>
          <w:szCs w:val="40"/>
        </w:rPr>
        <w:t>f</w:t>
      </w:r>
      <w:r>
        <w:rPr>
          <w:sz w:val="40"/>
          <w:szCs w:val="40"/>
        </w:rPr>
        <w:t>ic</w:t>
      </w:r>
      <w:r>
        <w:rPr>
          <w:spacing w:val="-5"/>
          <w:sz w:val="40"/>
          <w:szCs w:val="40"/>
        </w:rPr>
        <w:t xml:space="preserve"> </w:t>
      </w:r>
      <w:r>
        <w:rPr>
          <w:spacing w:val="-2"/>
          <w:sz w:val="40"/>
          <w:szCs w:val="40"/>
        </w:rPr>
        <w:t>s</w:t>
      </w:r>
      <w:r>
        <w:rPr>
          <w:sz w:val="40"/>
          <w:szCs w:val="40"/>
        </w:rPr>
        <w:t>e</w:t>
      </w:r>
      <w:r>
        <w:rPr>
          <w:spacing w:val="2"/>
          <w:sz w:val="40"/>
          <w:szCs w:val="40"/>
        </w:rPr>
        <w:t>r</w:t>
      </w:r>
      <w:r>
        <w:rPr>
          <w:spacing w:val="-3"/>
          <w:sz w:val="40"/>
          <w:szCs w:val="40"/>
        </w:rPr>
        <w:t>v</w:t>
      </w:r>
      <w:r>
        <w:rPr>
          <w:sz w:val="40"/>
          <w:szCs w:val="40"/>
        </w:rPr>
        <w:t>ices</w:t>
      </w:r>
      <w:r>
        <w:rPr>
          <w:spacing w:val="-7"/>
          <w:sz w:val="40"/>
          <w:szCs w:val="40"/>
        </w:rPr>
        <w:t xml:space="preserve"> </w:t>
      </w:r>
      <w:r>
        <w:rPr>
          <w:spacing w:val="1"/>
          <w:sz w:val="40"/>
          <w:szCs w:val="40"/>
        </w:rPr>
        <w:t>(</w:t>
      </w:r>
      <w:r>
        <w:rPr>
          <w:spacing w:val="-2"/>
          <w:sz w:val="40"/>
          <w:szCs w:val="40"/>
        </w:rPr>
        <w:t>s</w:t>
      </w:r>
      <w:r>
        <w:rPr>
          <w:spacing w:val="-3"/>
          <w:sz w:val="40"/>
          <w:szCs w:val="40"/>
        </w:rPr>
        <w:t>u</w:t>
      </w:r>
      <w:r>
        <w:rPr>
          <w:sz w:val="40"/>
          <w:szCs w:val="40"/>
        </w:rPr>
        <w:t>ch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as</w:t>
      </w:r>
      <w:r>
        <w:rPr>
          <w:spacing w:val="1"/>
          <w:sz w:val="40"/>
          <w:szCs w:val="40"/>
        </w:rPr>
        <w:t xml:space="preserve"> </w:t>
      </w:r>
      <w:r>
        <w:rPr>
          <w:sz w:val="40"/>
          <w:szCs w:val="40"/>
        </w:rPr>
        <w:t>tel</w:t>
      </w:r>
      <w:r>
        <w:rPr>
          <w:spacing w:val="-3"/>
          <w:sz w:val="40"/>
          <w:szCs w:val="40"/>
        </w:rPr>
        <w:t>n</w:t>
      </w:r>
      <w:r>
        <w:rPr>
          <w:sz w:val="40"/>
          <w:szCs w:val="40"/>
        </w:rPr>
        <w:t>et,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F</w:t>
      </w:r>
      <w:r>
        <w:rPr>
          <w:spacing w:val="4"/>
          <w:sz w:val="40"/>
          <w:szCs w:val="40"/>
        </w:rPr>
        <w:t>T</w:t>
      </w:r>
      <w:r>
        <w:rPr>
          <w:spacing w:val="-39"/>
          <w:sz w:val="40"/>
          <w:szCs w:val="40"/>
        </w:rPr>
        <w:t>P</w:t>
      </w:r>
      <w:r>
        <w:rPr>
          <w:sz w:val="40"/>
          <w:szCs w:val="40"/>
        </w:rPr>
        <w:t>,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2"/>
          <w:sz w:val="40"/>
          <w:szCs w:val="40"/>
        </w:rPr>
        <w:t>n</w:t>
      </w:r>
      <w:r>
        <w:rPr>
          <w:sz w:val="40"/>
          <w:szCs w:val="40"/>
        </w:rPr>
        <w:t>d</w:t>
      </w:r>
      <w:r>
        <w:rPr>
          <w:spacing w:val="2"/>
          <w:sz w:val="40"/>
          <w:szCs w:val="40"/>
        </w:rPr>
        <w:t xml:space="preserve"> </w:t>
      </w:r>
      <w:r>
        <w:rPr>
          <w:spacing w:val="-5"/>
          <w:sz w:val="40"/>
          <w:szCs w:val="40"/>
        </w:rPr>
        <w:t>H</w:t>
      </w:r>
      <w:r>
        <w:rPr>
          <w:sz w:val="40"/>
          <w:szCs w:val="40"/>
        </w:rPr>
        <w:t>T</w:t>
      </w:r>
      <w:r>
        <w:rPr>
          <w:spacing w:val="2"/>
          <w:sz w:val="40"/>
          <w:szCs w:val="40"/>
        </w:rPr>
        <w:t>T</w:t>
      </w:r>
      <w:r>
        <w:rPr>
          <w:spacing w:val="4"/>
          <w:sz w:val="40"/>
          <w:szCs w:val="40"/>
        </w:rPr>
        <w:t>P</w:t>
      </w:r>
      <w:r>
        <w:rPr>
          <w:sz w:val="40"/>
          <w:szCs w:val="40"/>
        </w:rPr>
        <w:t>)</w:t>
      </w:r>
      <w:r>
        <w:rPr>
          <w:spacing w:val="-3"/>
          <w:sz w:val="40"/>
          <w:szCs w:val="40"/>
        </w:rPr>
        <w:t xml:space="preserve"> </w:t>
      </w:r>
      <w:r>
        <w:rPr>
          <w:spacing w:val="-5"/>
          <w:sz w:val="40"/>
          <w:szCs w:val="40"/>
        </w:rPr>
        <w:t>l</w:t>
      </w:r>
      <w:r>
        <w:rPr>
          <w:sz w:val="40"/>
          <w:szCs w:val="40"/>
        </w:rPr>
        <w:t>i</w:t>
      </w:r>
      <w:r>
        <w:rPr>
          <w:spacing w:val="-2"/>
          <w:sz w:val="40"/>
          <w:szCs w:val="40"/>
        </w:rPr>
        <w:t>s</w:t>
      </w:r>
      <w:r>
        <w:rPr>
          <w:sz w:val="40"/>
          <w:szCs w:val="40"/>
        </w:rPr>
        <w:t>ten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10"/>
          <w:sz w:val="40"/>
          <w:szCs w:val="40"/>
        </w:rPr>
        <w:t xml:space="preserve"> </w:t>
      </w:r>
      <w:r>
        <w:rPr>
          <w:spacing w:val="-10"/>
          <w:sz w:val="40"/>
          <w:szCs w:val="40"/>
        </w:rPr>
        <w:t>w</w:t>
      </w:r>
      <w:r>
        <w:rPr>
          <w:sz w:val="40"/>
          <w:szCs w:val="40"/>
        </w:rPr>
        <w:t>ell</w:t>
      </w:r>
      <w:r>
        <w:rPr>
          <w:spacing w:val="2"/>
          <w:sz w:val="40"/>
          <w:szCs w:val="40"/>
        </w:rPr>
        <w:t>-</w:t>
      </w:r>
      <w:r>
        <w:rPr>
          <w:spacing w:val="-3"/>
          <w:sz w:val="40"/>
          <w:szCs w:val="40"/>
        </w:rPr>
        <w:t>kn</w:t>
      </w:r>
      <w:r>
        <w:rPr>
          <w:spacing w:val="6"/>
          <w:sz w:val="40"/>
          <w:szCs w:val="40"/>
        </w:rPr>
        <w:t>o</w:t>
      </w:r>
      <w:r>
        <w:rPr>
          <w:spacing w:val="-5"/>
          <w:sz w:val="40"/>
          <w:szCs w:val="40"/>
        </w:rPr>
        <w:t>w</w:t>
      </w:r>
      <w:r>
        <w:rPr>
          <w:sz w:val="40"/>
          <w:szCs w:val="40"/>
        </w:rPr>
        <w:t>n</w:t>
      </w:r>
      <w:r>
        <w:rPr>
          <w:spacing w:val="-6"/>
          <w:sz w:val="40"/>
          <w:szCs w:val="40"/>
        </w:rPr>
        <w:t xml:space="preserve"> </w:t>
      </w:r>
      <w:r>
        <w:rPr>
          <w:spacing w:val="2"/>
          <w:sz w:val="40"/>
          <w:szCs w:val="40"/>
        </w:rPr>
        <w:t>po</w:t>
      </w:r>
      <w:r>
        <w:rPr>
          <w:spacing w:val="1"/>
          <w:sz w:val="40"/>
          <w:szCs w:val="40"/>
        </w:rPr>
        <w:t>r</w:t>
      </w:r>
      <w:r>
        <w:rPr>
          <w:sz w:val="40"/>
          <w:szCs w:val="40"/>
        </w:rPr>
        <w:t>ts</w:t>
      </w:r>
      <w:r>
        <w:rPr>
          <w:spacing w:val="-3"/>
          <w:sz w:val="40"/>
          <w:szCs w:val="40"/>
        </w:rPr>
        <w:t xml:space="preserve"> </w:t>
      </w:r>
      <w:r>
        <w:rPr>
          <w:spacing w:val="2"/>
          <w:sz w:val="40"/>
          <w:szCs w:val="40"/>
        </w:rPr>
        <w:t>(</w:t>
      </w:r>
      <w:r>
        <w:rPr>
          <w:sz w:val="40"/>
          <w:szCs w:val="40"/>
        </w:rPr>
        <w:t>a</w:t>
      </w:r>
      <w:r>
        <w:rPr>
          <w:spacing w:val="4"/>
          <w:sz w:val="40"/>
          <w:szCs w:val="40"/>
        </w:rPr>
        <w:t xml:space="preserve"> </w:t>
      </w:r>
      <w:r>
        <w:rPr>
          <w:sz w:val="40"/>
          <w:szCs w:val="40"/>
        </w:rPr>
        <w:t>tel</w:t>
      </w:r>
      <w:r>
        <w:rPr>
          <w:spacing w:val="-3"/>
          <w:sz w:val="40"/>
          <w:szCs w:val="40"/>
        </w:rPr>
        <w:t>n</w:t>
      </w:r>
      <w:r>
        <w:rPr>
          <w:sz w:val="40"/>
          <w:szCs w:val="40"/>
        </w:rPr>
        <w:t xml:space="preserve">et </w:t>
      </w:r>
      <w:r>
        <w:rPr>
          <w:spacing w:val="-1"/>
          <w:sz w:val="40"/>
          <w:szCs w:val="40"/>
        </w:rPr>
        <w:t>s</w:t>
      </w:r>
      <w:r>
        <w:rPr>
          <w:sz w:val="40"/>
          <w:szCs w:val="40"/>
        </w:rPr>
        <w:t>e</w:t>
      </w:r>
      <w:r>
        <w:rPr>
          <w:spacing w:val="2"/>
          <w:sz w:val="40"/>
          <w:szCs w:val="40"/>
        </w:rPr>
        <w:t>r</w:t>
      </w:r>
      <w:r>
        <w:rPr>
          <w:spacing w:val="-2"/>
          <w:sz w:val="40"/>
          <w:szCs w:val="40"/>
        </w:rPr>
        <w:t>v</w:t>
      </w:r>
      <w:r>
        <w:rPr>
          <w:sz w:val="40"/>
          <w:szCs w:val="40"/>
        </w:rPr>
        <w:t>er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li</w:t>
      </w:r>
      <w:r>
        <w:rPr>
          <w:spacing w:val="-2"/>
          <w:sz w:val="40"/>
          <w:szCs w:val="40"/>
        </w:rPr>
        <w:t>s</w:t>
      </w:r>
      <w:r>
        <w:rPr>
          <w:sz w:val="40"/>
          <w:szCs w:val="40"/>
        </w:rPr>
        <w:t>te</w:t>
      </w:r>
      <w:r>
        <w:rPr>
          <w:spacing w:val="-2"/>
          <w:sz w:val="40"/>
          <w:szCs w:val="40"/>
        </w:rPr>
        <w:t>n</w:t>
      </w:r>
      <w:r>
        <w:rPr>
          <w:sz w:val="40"/>
          <w:szCs w:val="40"/>
        </w:rPr>
        <w:t>s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5"/>
          <w:sz w:val="40"/>
          <w:szCs w:val="40"/>
        </w:rPr>
        <w:t xml:space="preserve"> </w:t>
      </w:r>
      <w:r>
        <w:rPr>
          <w:spacing w:val="2"/>
          <w:sz w:val="40"/>
          <w:szCs w:val="40"/>
        </w:rPr>
        <w:t>po</w:t>
      </w:r>
      <w:r>
        <w:rPr>
          <w:spacing w:val="1"/>
          <w:sz w:val="40"/>
          <w:szCs w:val="40"/>
        </w:rPr>
        <w:t>r</w:t>
      </w:r>
      <w:r>
        <w:rPr>
          <w:sz w:val="40"/>
          <w:szCs w:val="40"/>
        </w:rPr>
        <w:t>t</w:t>
      </w:r>
      <w:r>
        <w:rPr>
          <w:spacing w:val="-4"/>
          <w:sz w:val="40"/>
          <w:szCs w:val="40"/>
        </w:rPr>
        <w:t xml:space="preserve"> </w:t>
      </w:r>
      <w:r>
        <w:rPr>
          <w:spacing w:val="2"/>
          <w:sz w:val="40"/>
          <w:szCs w:val="40"/>
        </w:rPr>
        <w:t>23</w:t>
      </w:r>
      <w:r>
        <w:rPr>
          <w:sz w:val="40"/>
          <w:szCs w:val="40"/>
        </w:rPr>
        <w:t xml:space="preserve">; </w:t>
      </w:r>
      <w:r>
        <w:rPr>
          <w:spacing w:val="1"/>
          <w:sz w:val="40"/>
          <w:szCs w:val="40"/>
        </w:rPr>
        <w:t>a</w:t>
      </w:r>
      <w:r>
        <w:rPr>
          <w:sz w:val="40"/>
          <w:szCs w:val="40"/>
        </w:rPr>
        <w:t>n</w:t>
      </w:r>
      <w:r>
        <w:rPr>
          <w:spacing w:val="-1"/>
          <w:sz w:val="40"/>
          <w:szCs w:val="40"/>
        </w:rPr>
        <w:t xml:space="preserve"> </w:t>
      </w:r>
      <w:r>
        <w:rPr>
          <w:spacing w:val="-6"/>
          <w:sz w:val="40"/>
          <w:szCs w:val="40"/>
        </w:rPr>
        <w:t>F</w:t>
      </w:r>
      <w:r>
        <w:rPr>
          <w:spacing w:val="1"/>
          <w:sz w:val="40"/>
          <w:szCs w:val="40"/>
        </w:rPr>
        <w:t>T</w:t>
      </w:r>
      <w:r>
        <w:rPr>
          <w:sz w:val="40"/>
          <w:szCs w:val="40"/>
        </w:rPr>
        <w:t>P</w:t>
      </w:r>
      <w:r>
        <w:rPr>
          <w:spacing w:val="-10"/>
          <w:sz w:val="40"/>
          <w:szCs w:val="40"/>
        </w:rPr>
        <w:t xml:space="preserve"> </w:t>
      </w:r>
      <w:r>
        <w:rPr>
          <w:spacing w:val="-1"/>
          <w:sz w:val="40"/>
          <w:szCs w:val="40"/>
        </w:rPr>
        <w:t>s</w:t>
      </w:r>
      <w:r>
        <w:rPr>
          <w:sz w:val="40"/>
          <w:szCs w:val="40"/>
        </w:rPr>
        <w:t>e</w:t>
      </w:r>
      <w:r>
        <w:rPr>
          <w:spacing w:val="2"/>
          <w:sz w:val="40"/>
          <w:szCs w:val="40"/>
        </w:rPr>
        <w:t>r</w:t>
      </w:r>
      <w:r>
        <w:rPr>
          <w:spacing w:val="-2"/>
          <w:sz w:val="40"/>
          <w:szCs w:val="40"/>
        </w:rPr>
        <w:t>v</w:t>
      </w:r>
      <w:r>
        <w:rPr>
          <w:sz w:val="40"/>
          <w:szCs w:val="40"/>
        </w:rPr>
        <w:t>er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li</w:t>
      </w:r>
      <w:r>
        <w:rPr>
          <w:spacing w:val="-2"/>
          <w:sz w:val="40"/>
          <w:szCs w:val="40"/>
        </w:rPr>
        <w:t>s</w:t>
      </w:r>
      <w:r>
        <w:rPr>
          <w:sz w:val="40"/>
          <w:szCs w:val="40"/>
        </w:rPr>
        <w:t>te</w:t>
      </w:r>
      <w:r>
        <w:rPr>
          <w:spacing w:val="-2"/>
          <w:sz w:val="40"/>
          <w:szCs w:val="40"/>
        </w:rPr>
        <w:t>n</w:t>
      </w:r>
      <w:r>
        <w:rPr>
          <w:sz w:val="40"/>
          <w:szCs w:val="40"/>
        </w:rPr>
        <w:t>s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5"/>
          <w:sz w:val="40"/>
          <w:szCs w:val="40"/>
        </w:rPr>
        <w:t xml:space="preserve"> </w:t>
      </w:r>
      <w:r>
        <w:rPr>
          <w:spacing w:val="-2"/>
          <w:sz w:val="40"/>
          <w:szCs w:val="40"/>
        </w:rPr>
        <w:t>p</w:t>
      </w:r>
      <w:r>
        <w:rPr>
          <w:spacing w:val="2"/>
          <w:sz w:val="40"/>
          <w:szCs w:val="40"/>
        </w:rPr>
        <w:t>o</w:t>
      </w:r>
      <w:r>
        <w:rPr>
          <w:spacing w:val="1"/>
          <w:sz w:val="40"/>
          <w:szCs w:val="40"/>
        </w:rPr>
        <w:t>r</w:t>
      </w:r>
      <w:r>
        <w:rPr>
          <w:sz w:val="40"/>
          <w:szCs w:val="40"/>
        </w:rPr>
        <w:t>t</w:t>
      </w:r>
      <w:r>
        <w:rPr>
          <w:spacing w:val="-5"/>
          <w:sz w:val="40"/>
          <w:szCs w:val="40"/>
        </w:rPr>
        <w:t xml:space="preserve"> </w:t>
      </w:r>
      <w:r>
        <w:rPr>
          <w:spacing w:val="2"/>
          <w:sz w:val="40"/>
          <w:szCs w:val="40"/>
        </w:rPr>
        <w:t>2</w:t>
      </w:r>
      <w:r>
        <w:rPr>
          <w:spacing w:val="3"/>
          <w:sz w:val="40"/>
          <w:szCs w:val="40"/>
        </w:rPr>
        <w:t>1</w:t>
      </w:r>
      <w:r>
        <w:rPr>
          <w:sz w:val="40"/>
          <w:szCs w:val="40"/>
        </w:rPr>
        <w:t>; a</w:t>
      </w:r>
      <w:r>
        <w:rPr>
          <w:spacing w:val="-6"/>
          <w:sz w:val="40"/>
          <w:szCs w:val="40"/>
        </w:rPr>
        <w:t>n</w:t>
      </w:r>
      <w:r>
        <w:rPr>
          <w:sz w:val="40"/>
          <w:szCs w:val="40"/>
        </w:rPr>
        <w:t>d</w:t>
      </w:r>
      <w:r>
        <w:rPr>
          <w:spacing w:val="2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9"/>
          <w:sz w:val="40"/>
          <w:szCs w:val="40"/>
        </w:rPr>
        <w:t xml:space="preserve"> </w:t>
      </w:r>
      <w:r>
        <w:rPr>
          <w:spacing w:val="-9"/>
          <w:sz w:val="40"/>
          <w:szCs w:val="40"/>
        </w:rPr>
        <w:t>w</w:t>
      </w:r>
      <w:r>
        <w:rPr>
          <w:sz w:val="40"/>
          <w:szCs w:val="40"/>
        </w:rPr>
        <w:t>e</w:t>
      </w:r>
      <w:r>
        <w:rPr>
          <w:spacing w:val="3"/>
          <w:sz w:val="40"/>
          <w:szCs w:val="40"/>
        </w:rPr>
        <w:t>b</w:t>
      </w:r>
      <w:r>
        <w:rPr>
          <w:sz w:val="40"/>
          <w:szCs w:val="40"/>
        </w:rPr>
        <w:t xml:space="preserve">, </w:t>
      </w:r>
      <w:r>
        <w:rPr>
          <w:spacing w:val="2"/>
          <w:sz w:val="40"/>
          <w:szCs w:val="40"/>
        </w:rPr>
        <w:t>o</w:t>
      </w:r>
      <w:r>
        <w:rPr>
          <w:sz w:val="40"/>
          <w:szCs w:val="40"/>
        </w:rPr>
        <w:t>r</w:t>
      </w:r>
      <w:r>
        <w:rPr>
          <w:spacing w:val="4"/>
          <w:sz w:val="40"/>
          <w:szCs w:val="40"/>
        </w:rPr>
        <w:t xml:space="preserve"> </w:t>
      </w:r>
      <w:r>
        <w:rPr>
          <w:spacing w:val="-4"/>
          <w:sz w:val="40"/>
          <w:szCs w:val="40"/>
        </w:rPr>
        <w:t>H</w:t>
      </w:r>
      <w:r>
        <w:rPr>
          <w:spacing w:val="1"/>
          <w:sz w:val="40"/>
          <w:szCs w:val="40"/>
        </w:rPr>
        <w:t>T</w:t>
      </w:r>
      <w:r>
        <w:rPr>
          <w:spacing w:val="6"/>
          <w:sz w:val="40"/>
          <w:szCs w:val="40"/>
        </w:rPr>
        <w:t>T</w:t>
      </w:r>
      <w:r>
        <w:rPr>
          <w:spacing w:val="-44"/>
          <w:sz w:val="40"/>
          <w:szCs w:val="40"/>
        </w:rPr>
        <w:t>P</w:t>
      </w:r>
      <w:r>
        <w:rPr>
          <w:sz w:val="40"/>
          <w:szCs w:val="40"/>
        </w:rPr>
        <w:t>,</w:t>
      </w:r>
      <w:r>
        <w:rPr>
          <w:spacing w:val="-4"/>
          <w:sz w:val="40"/>
          <w:szCs w:val="40"/>
        </w:rPr>
        <w:t xml:space="preserve"> </w:t>
      </w:r>
      <w:r>
        <w:rPr>
          <w:spacing w:val="-1"/>
          <w:sz w:val="40"/>
          <w:szCs w:val="40"/>
        </w:rPr>
        <w:t>s</w:t>
      </w:r>
      <w:r>
        <w:rPr>
          <w:sz w:val="40"/>
          <w:szCs w:val="40"/>
        </w:rPr>
        <w:t>e</w:t>
      </w:r>
      <w:r>
        <w:rPr>
          <w:spacing w:val="2"/>
          <w:sz w:val="40"/>
          <w:szCs w:val="40"/>
        </w:rPr>
        <w:t>r</w:t>
      </w:r>
      <w:r>
        <w:rPr>
          <w:spacing w:val="-2"/>
          <w:sz w:val="40"/>
          <w:szCs w:val="40"/>
        </w:rPr>
        <w:t>v</w:t>
      </w:r>
      <w:r>
        <w:rPr>
          <w:sz w:val="40"/>
          <w:szCs w:val="40"/>
        </w:rPr>
        <w:t>er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li</w:t>
      </w:r>
      <w:r>
        <w:rPr>
          <w:spacing w:val="-2"/>
          <w:sz w:val="40"/>
          <w:szCs w:val="40"/>
        </w:rPr>
        <w:t>s</w:t>
      </w:r>
      <w:r>
        <w:rPr>
          <w:sz w:val="40"/>
          <w:szCs w:val="40"/>
        </w:rPr>
        <w:t>t</w:t>
      </w:r>
      <w:r>
        <w:rPr>
          <w:spacing w:val="-4"/>
          <w:sz w:val="40"/>
          <w:szCs w:val="40"/>
        </w:rPr>
        <w:t>e</w:t>
      </w:r>
      <w:r>
        <w:rPr>
          <w:spacing w:val="-2"/>
          <w:sz w:val="40"/>
          <w:szCs w:val="40"/>
        </w:rPr>
        <w:t>n</w:t>
      </w:r>
      <w:r>
        <w:rPr>
          <w:sz w:val="40"/>
          <w:szCs w:val="40"/>
        </w:rPr>
        <w:t>s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>
        <w:rPr>
          <w:spacing w:val="5"/>
          <w:sz w:val="40"/>
          <w:szCs w:val="40"/>
        </w:rPr>
        <w:t xml:space="preserve"> </w:t>
      </w:r>
      <w:r>
        <w:rPr>
          <w:spacing w:val="2"/>
          <w:sz w:val="40"/>
          <w:szCs w:val="40"/>
        </w:rPr>
        <w:t>po</w:t>
      </w:r>
      <w:r>
        <w:rPr>
          <w:spacing w:val="1"/>
          <w:sz w:val="40"/>
          <w:szCs w:val="40"/>
        </w:rPr>
        <w:t>r</w:t>
      </w:r>
      <w:r>
        <w:rPr>
          <w:sz w:val="40"/>
          <w:szCs w:val="40"/>
        </w:rPr>
        <w:t>t</w:t>
      </w:r>
    </w:p>
    <w:p w:rsidR="003B030B" w:rsidRDefault="00EF3007">
      <w:pPr>
        <w:spacing w:line="420" w:lineRule="exact"/>
        <w:ind w:left="464" w:right="50"/>
        <w:jc w:val="both"/>
        <w:rPr>
          <w:sz w:val="40"/>
          <w:szCs w:val="40"/>
        </w:rPr>
      </w:pPr>
      <w:r>
        <w:rPr>
          <w:spacing w:val="2"/>
          <w:sz w:val="40"/>
          <w:szCs w:val="40"/>
        </w:rPr>
        <w:t>80)</w:t>
      </w:r>
      <w:r>
        <w:rPr>
          <w:sz w:val="40"/>
          <w:szCs w:val="40"/>
        </w:rPr>
        <w:t>.</w:t>
      </w:r>
      <w:r>
        <w:rPr>
          <w:spacing w:val="44"/>
          <w:sz w:val="40"/>
          <w:szCs w:val="40"/>
        </w:rPr>
        <w:t xml:space="preserve"> </w:t>
      </w:r>
      <w:r>
        <w:rPr>
          <w:spacing w:val="-5"/>
          <w:sz w:val="40"/>
          <w:szCs w:val="40"/>
        </w:rPr>
        <w:t>A</w:t>
      </w:r>
      <w:r>
        <w:rPr>
          <w:sz w:val="40"/>
          <w:szCs w:val="40"/>
        </w:rPr>
        <w:t>ll</w:t>
      </w:r>
      <w:r>
        <w:rPr>
          <w:spacing w:val="45"/>
          <w:sz w:val="40"/>
          <w:szCs w:val="40"/>
        </w:rPr>
        <w:t xml:space="preserve"> </w:t>
      </w:r>
      <w:r>
        <w:rPr>
          <w:spacing w:val="2"/>
          <w:sz w:val="40"/>
          <w:szCs w:val="40"/>
        </w:rPr>
        <w:t>po</w:t>
      </w:r>
      <w:r>
        <w:rPr>
          <w:spacing w:val="1"/>
          <w:sz w:val="40"/>
          <w:szCs w:val="40"/>
        </w:rPr>
        <w:t>r</w:t>
      </w:r>
      <w:r>
        <w:rPr>
          <w:sz w:val="40"/>
          <w:szCs w:val="40"/>
        </w:rPr>
        <w:t>ts</w:t>
      </w:r>
      <w:r>
        <w:rPr>
          <w:spacing w:val="40"/>
          <w:sz w:val="40"/>
          <w:szCs w:val="40"/>
        </w:rPr>
        <w:t xml:space="preserve"> </w:t>
      </w:r>
      <w:r>
        <w:rPr>
          <w:spacing w:val="2"/>
          <w:sz w:val="40"/>
          <w:szCs w:val="40"/>
        </w:rPr>
        <w:t>b</w:t>
      </w:r>
      <w:r>
        <w:rPr>
          <w:sz w:val="40"/>
          <w:szCs w:val="40"/>
        </w:rPr>
        <w:t>el</w:t>
      </w:r>
      <w:r>
        <w:rPr>
          <w:spacing w:val="6"/>
          <w:sz w:val="40"/>
          <w:szCs w:val="40"/>
        </w:rPr>
        <w:t>o</w:t>
      </w:r>
      <w:r>
        <w:rPr>
          <w:sz w:val="40"/>
          <w:szCs w:val="40"/>
        </w:rPr>
        <w:t>w</w:t>
      </w:r>
      <w:r>
        <w:rPr>
          <w:spacing w:val="31"/>
          <w:sz w:val="40"/>
          <w:szCs w:val="40"/>
        </w:rPr>
        <w:t xml:space="preserve"> </w:t>
      </w:r>
      <w:r>
        <w:rPr>
          <w:spacing w:val="2"/>
          <w:sz w:val="40"/>
          <w:szCs w:val="40"/>
        </w:rPr>
        <w:t>102</w:t>
      </w:r>
      <w:r>
        <w:rPr>
          <w:sz w:val="40"/>
          <w:szCs w:val="40"/>
        </w:rPr>
        <w:t>4</w:t>
      </w:r>
      <w:r>
        <w:rPr>
          <w:spacing w:val="43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2"/>
          <w:sz w:val="40"/>
          <w:szCs w:val="40"/>
        </w:rPr>
        <w:t>r</w:t>
      </w:r>
      <w:r>
        <w:rPr>
          <w:sz w:val="40"/>
          <w:szCs w:val="40"/>
        </w:rPr>
        <w:t>e</w:t>
      </w:r>
      <w:r>
        <w:rPr>
          <w:spacing w:val="45"/>
          <w:sz w:val="40"/>
          <w:szCs w:val="40"/>
        </w:rPr>
        <w:t xml:space="preserve"> </w:t>
      </w:r>
      <w:r>
        <w:rPr>
          <w:sz w:val="40"/>
          <w:szCs w:val="40"/>
        </w:rPr>
        <w:t>c</w:t>
      </w:r>
      <w:r>
        <w:rPr>
          <w:spacing w:val="2"/>
          <w:sz w:val="40"/>
          <w:szCs w:val="40"/>
        </w:rPr>
        <w:t>o</w:t>
      </w:r>
      <w:r>
        <w:rPr>
          <w:spacing w:val="-3"/>
          <w:sz w:val="40"/>
          <w:szCs w:val="40"/>
        </w:rPr>
        <w:t>n</w:t>
      </w:r>
      <w:r>
        <w:rPr>
          <w:spacing w:val="-2"/>
          <w:sz w:val="40"/>
          <w:szCs w:val="40"/>
        </w:rPr>
        <w:t>s</w:t>
      </w:r>
      <w:r>
        <w:rPr>
          <w:sz w:val="40"/>
          <w:szCs w:val="40"/>
        </w:rPr>
        <w:t>i</w:t>
      </w:r>
      <w:r>
        <w:rPr>
          <w:spacing w:val="1"/>
          <w:sz w:val="40"/>
          <w:szCs w:val="40"/>
        </w:rPr>
        <w:t>d</w:t>
      </w:r>
      <w:r>
        <w:rPr>
          <w:sz w:val="40"/>
          <w:szCs w:val="40"/>
        </w:rPr>
        <w:t>e</w:t>
      </w:r>
      <w:r>
        <w:rPr>
          <w:spacing w:val="2"/>
          <w:sz w:val="40"/>
          <w:szCs w:val="40"/>
        </w:rPr>
        <w:t>r</w:t>
      </w:r>
      <w:r>
        <w:rPr>
          <w:sz w:val="40"/>
          <w:szCs w:val="40"/>
        </w:rPr>
        <w:t>ed</w:t>
      </w:r>
      <w:r>
        <w:rPr>
          <w:spacing w:val="36"/>
          <w:sz w:val="40"/>
          <w:szCs w:val="40"/>
        </w:rPr>
        <w:t xml:space="preserve"> </w:t>
      </w:r>
      <w:r>
        <w:rPr>
          <w:b/>
          <w:i/>
          <w:spacing w:val="-2"/>
          <w:sz w:val="40"/>
          <w:szCs w:val="40"/>
        </w:rPr>
        <w:t>w</w:t>
      </w:r>
      <w:r>
        <w:rPr>
          <w:b/>
          <w:i/>
          <w:sz w:val="40"/>
          <w:szCs w:val="40"/>
        </w:rPr>
        <w:t>ell</w:t>
      </w:r>
      <w:r>
        <w:rPr>
          <w:b/>
          <w:i/>
          <w:spacing w:val="45"/>
          <w:sz w:val="40"/>
          <w:szCs w:val="40"/>
        </w:rPr>
        <w:t xml:space="preserve"> </w:t>
      </w:r>
      <w:r>
        <w:rPr>
          <w:b/>
          <w:i/>
          <w:spacing w:val="2"/>
          <w:sz w:val="40"/>
          <w:szCs w:val="40"/>
        </w:rPr>
        <w:t>k</w:t>
      </w:r>
      <w:r>
        <w:rPr>
          <w:b/>
          <w:i/>
          <w:sz w:val="40"/>
          <w:szCs w:val="40"/>
        </w:rPr>
        <w:t>no</w:t>
      </w:r>
      <w:r>
        <w:rPr>
          <w:b/>
          <w:i/>
          <w:spacing w:val="4"/>
          <w:sz w:val="40"/>
          <w:szCs w:val="40"/>
        </w:rPr>
        <w:t>w</w:t>
      </w:r>
      <w:r>
        <w:rPr>
          <w:b/>
          <w:i/>
          <w:sz w:val="40"/>
          <w:szCs w:val="40"/>
        </w:rPr>
        <w:t>n;</w:t>
      </w:r>
      <w:r>
        <w:rPr>
          <w:b/>
          <w:i/>
          <w:spacing w:val="38"/>
          <w:sz w:val="40"/>
          <w:szCs w:val="40"/>
        </w:rPr>
        <w:t xml:space="preserve"> </w:t>
      </w:r>
      <w:r>
        <w:rPr>
          <w:b/>
          <w:i/>
          <w:spacing w:val="-2"/>
          <w:sz w:val="40"/>
          <w:szCs w:val="40"/>
        </w:rPr>
        <w:t>w</w:t>
      </w:r>
      <w:r>
        <w:rPr>
          <w:b/>
          <w:i/>
          <w:sz w:val="40"/>
          <w:szCs w:val="40"/>
        </w:rPr>
        <w:t>e</w:t>
      </w:r>
      <w:r>
        <w:rPr>
          <w:b/>
          <w:i/>
          <w:spacing w:val="50"/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c</w:t>
      </w:r>
      <w:r>
        <w:rPr>
          <w:b/>
          <w:i/>
          <w:spacing w:val="2"/>
          <w:sz w:val="40"/>
          <w:szCs w:val="40"/>
        </w:rPr>
        <w:t>a</w:t>
      </w:r>
      <w:r>
        <w:rPr>
          <w:b/>
          <w:i/>
          <w:sz w:val="40"/>
          <w:szCs w:val="40"/>
        </w:rPr>
        <w:t>n</w:t>
      </w:r>
      <w:r>
        <w:rPr>
          <w:b/>
          <w:i/>
          <w:spacing w:val="47"/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u</w:t>
      </w:r>
      <w:r>
        <w:rPr>
          <w:b/>
          <w:i/>
          <w:spacing w:val="-2"/>
          <w:sz w:val="40"/>
          <w:szCs w:val="40"/>
        </w:rPr>
        <w:t>s</w:t>
      </w:r>
      <w:r>
        <w:rPr>
          <w:b/>
          <w:i/>
          <w:sz w:val="40"/>
          <w:szCs w:val="40"/>
        </w:rPr>
        <w:t>e</w:t>
      </w:r>
      <w:r>
        <w:rPr>
          <w:b/>
          <w:i/>
          <w:spacing w:val="49"/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t</w:t>
      </w:r>
      <w:r>
        <w:rPr>
          <w:b/>
          <w:i/>
          <w:spacing w:val="-2"/>
          <w:sz w:val="40"/>
          <w:szCs w:val="40"/>
        </w:rPr>
        <w:t>h</w:t>
      </w:r>
      <w:r>
        <w:rPr>
          <w:b/>
          <w:i/>
          <w:spacing w:val="-4"/>
          <w:sz w:val="40"/>
          <w:szCs w:val="40"/>
        </w:rPr>
        <w:t>e</w:t>
      </w:r>
      <w:r>
        <w:rPr>
          <w:b/>
          <w:i/>
          <w:sz w:val="40"/>
          <w:szCs w:val="40"/>
        </w:rPr>
        <w:t>m</w:t>
      </w:r>
      <w:r>
        <w:rPr>
          <w:b/>
          <w:i/>
          <w:spacing w:val="52"/>
          <w:sz w:val="40"/>
          <w:szCs w:val="40"/>
        </w:rPr>
        <w:t xml:space="preserve"> </w:t>
      </w:r>
      <w:r>
        <w:rPr>
          <w:b/>
          <w:i/>
          <w:spacing w:val="-5"/>
          <w:sz w:val="40"/>
          <w:szCs w:val="40"/>
        </w:rPr>
        <w:t>t</w:t>
      </w:r>
      <w:r>
        <w:rPr>
          <w:b/>
          <w:i/>
          <w:sz w:val="40"/>
          <w:szCs w:val="40"/>
        </w:rPr>
        <w:t>o</w:t>
      </w:r>
      <w:r>
        <w:rPr>
          <w:b/>
          <w:i/>
          <w:spacing w:val="53"/>
          <w:sz w:val="40"/>
          <w:szCs w:val="40"/>
        </w:rPr>
        <w:t xml:space="preserve"> </w:t>
      </w:r>
      <w:r>
        <w:rPr>
          <w:b/>
          <w:i/>
          <w:spacing w:val="-5"/>
          <w:sz w:val="40"/>
          <w:szCs w:val="40"/>
        </w:rPr>
        <w:t>i</w:t>
      </w:r>
      <w:r>
        <w:rPr>
          <w:b/>
          <w:i/>
          <w:spacing w:val="1"/>
          <w:sz w:val="40"/>
          <w:szCs w:val="40"/>
        </w:rPr>
        <w:t>m</w:t>
      </w:r>
      <w:r>
        <w:rPr>
          <w:b/>
          <w:i/>
          <w:spacing w:val="2"/>
          <w:sz w:val="40"/>
          <w:szCs w:val="40"/>
        </w:rPr>
        <w:t>p</w:t>
      </w:r>
      <w:r>
        <w:rPr>
          <w:b/>
          <w:i/>
          <w:sz w:val="40"/>
          <w:szCs w:val="40"/>
        </w:rPr>
        <w:t>l</w:t>
      </w:r>
      <w:r>
        <w:rPr>
          <w:b/>
          <w:i/>
          <w:spacing w:val="-5"/>
          <w:sz w:val="40"/>
          <w:szCs w:val="40"/>
        </w:rPr>
        <w:t>e</w:t>
      </w:r>
      <w:r>
        <w:rPr>
          <w:b/>
          <w:i/>
          <w:spacing w:val="1"/>
          <w:sz w:val="40"/>
          <w:szCs w:val="40"/>
        </w:rPr>
        <w:t>m</w:t>
      </w:r>
      <w:r>
        <w:rPr>
          <w:b/>
          <w:i/>
          <w:sz w:val="40"/>
          <w:szCs w:val="40"/>
        </w:rPr>
        <w:t>ent</w:t>
      </w:r>
      <w:r>
        <w:rPr>
          <w:b/>
          <w:i/>
          <w:spacing w:val="38"/>
          <w:sz w:val="40"/>
          <w:szCs w:val="40"/>
        </w:rPr>
        <w:t xml:space="preserve"> </w:t>
      </w:r>
      <w:r>
        <w:rPr>
          <w:spacing w:val="-2"/>
          <w:sz w:val="40"/>
          <w:szCs w:val="40"/>
        </w:rPr>
        <w:t>s</w:t>
      </w:r>
      <w:r>
        <w:rPr>
          <w:sz w:val="40"/>
          <w:szCs w:val="40"/>
        </w:rPr>
        <w:t>ta</w:t>
      </w:r>
      <w:r>
        <w:rPr>
          <w:spacing w:val="-3"/>
          <w:sz w:val="40"/>
          <w:szCs w:val="40"/>
        </w:rPr>
        <w:t>n</w:t>
      </w:r>
      <w:r>
        <w:rPr>
          <w:spacing w:val="2"/>
          <w:sz w:val="40"/>
          <w:szCs w:val="40"/>
        </w:rPr>
        <w:t>d</w:t>
      </w:r>
      <w:r>
        <w:rPr>
          <w:sz w:val="40"/>
          <w:szCs w:val="40"/>
        </w:rPr>
        <w:t>a</w:t>
      </w:r>
      <w:r>
        <w:rPr>
          <w:spacing w:val="2"/>
          <w:sz w:val="40"/>
          <w:szCs w:val="40"/>
        </w:rPr>
        <w:t>r</w:t>
      </w:r>
      <w:r>
        <w:rPr>
          <w:sz w:val="40"/>
          <w:szCs w:val="40"/>
        </w:rPr>
        <w:t>d</w:t>
      </w:r>
    </w:p>
    <w:p w:rsidR="003B030B" w:rsidRDefault="00EF3007">
      <w:pPr>
        <w:spacing w:line="420" w:lineRule="exact"/>
        <w:ind w:left="464" w:right="14594"/>
        <w:jc w:val="both"/>
        <w:rPr>
          <w:sz w:val="40"/>
          <w:szCs w:val="40"/>
        </w:rPr>
      </w:pPr>
      <w:r>
        <w:rPr>
          <w:spacing w:val="-1"/>
          <w:sz w:val="40"/>
          <w:szCs w:val="40"/>
        </w:rPr>
        <w:t>s</w:t>
      </w:r>
      <w:r>
        <w:rPr>
          <w:sz w:val="40"/>
          <w:szCs w:val="40"/>
        </w:rPr>
        <w:t>e</w:t>
      </w:r>
      <w:r>
        <w:rPr>
          <w:spacing w:val="2"/>
          <w:sz w:val="40"/>
          <w:szCs w:val="40"/>
        </w:rPr>
        <w:t>r</w:t>
      </w:r>
      <w:r>
        <w:rPr>
          <w:spacing w:val="-2"/>
          <w:sz w:val="40"/>
          <w:szCs w:val="40"/>
        </w:rPr>
        <w:t>v</w:t>
      </w:r>
      <w:r>
        <w:rPr>
          <w:sz w:val="40"/>
          <w:szCs w:val="40"/>
        </w:rPr>
        <w:t>ices.</w:t>
      </w: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before="11" w:line="260" w:lineRule="exact"/>
        <w:rPr>
          <w:sz w:val="26"/>
          <w:szCs w:val="26"/>
        </w:rPr>
      </w:pPr>
    </w:p>
    <w:p w:rsidR="003B030B" w:rsidRDefault="00EF3007">
      <w:pPr>
        <w:ind w:left="104"/>
        <w:rPr>
          <w:sz w:val="40"/>
          <w:szCs w:val="40"/>
        </w:rPr>
        <w:sectPr w:rsidR="003B030B">
          <w:pgSz w:w="19200" w:h="10800" w:orient="landscape"/>
          <w:pgMar w:top="980" w:right="1340" w:bottom="280" w:left="1360" w:header="720" w:footer="720" w:gutter="0"/>
          <w:cols w:space="720"/>
        </w:sectPr>
      </w:pPr>
      <w:r>
        <w:rPr>
          <w:b/>
          <w:sz w:val="40"/>
          <w:szCs w:val="40"/>
        </w:rPr>
        <w:t>Re</w:t>
      </w:r>
      <w:r>
        <w:rPr>
          <w:b/>
          <w:spacing w:val="2"/>
          <w:sz w:val="40"/>
          <w:szCs w:val="40"/>
        </w:rPr>
        <w:t>f</w:t>
      </w:r>
      <w:r>
        <w:rPr>
          <w:b/>
          <w:sz w:val="40"/>
          <w:szCs w:val="40"/>
        </w:rPr>
        <w:t>e</w:t>
      </w:r>
      <w:r>
        <w:rPr>
          <w:b/>
          <w:spacing w:val="-8"/>
          <w:sz w:val="40"/>
          <w:szCs w:val="40"/>
        </w:rPr>
        <w:t>r</w:t>
      </w:r>
      <w:r>
        <w:rPr>
          <w:b/>
          <w:sz w:val="40"/>
          <w:szCs w:val="40"/>
        </w:rPr>
        <w:t>enc</w:t>
      </w:r>
      <w:r>
        <w:rPr>
          <w:b/>
          <w:spacing w:val="1"/>
          <w:sz w:val="40"/>
          <w:szCs w:val="40"/>
        </w:rPr>
        <w:t>e</w:t>
      </w:r>
      <w:r>
        <w:rPr>
          <w:b/>
          <w:sz w:val="40"/>
          <w:szCs w:val="40"/>
        </w:rPr>
        <w:t>s</w:t>
      </w:r>
      <w:r>
        <w:rPr>
          <w:sz w:val="40"/>
          <w:szCs w:val="40"/>
        </w:rPr>
        <w:t>:</w:t>
      </w:r>
      <w:r>
        <w:rPr>
          <w:spacing w:val="81"/>
          <w:sz w:val="40"/>
          <w:szCs w:val="40"/>
        </w:rPr>
        <w:t xml:space="preserve"> </w:t>
      </w:r>
      <w:r>
        <w:rPr>
          <w:sz w:val="40"/>
          <w:szCs w:val="40"/>
        </w:rPr>
        <w:t>O</w:t>
      </w:r>
      <w:r>
        <w:rPr>
          <w:spacing w:val="2"/>
          <w:sz w:val="40"/>
          <w:szCs w:val="40"/>
        </w:rPr>
        <w:t>p</w:t>
      </w:r>
      <w:r>
        <w:rPr>
          <w:sz w:val="40"/>
          <w:szCs w:val="40"/>
        </w:rPr>
        <w:t>e</w:t>
      </w:r>
      <w:r>
        <w:rPr>
          <w:spacing w:val="2"/>
          <w:sz w:val="40"/>
          <w:szCs w:val="40"/>
        </w:rPr>
        <w:t>r</w:t>
      </w:r>
      <w:r>
        <w:rPr>
          <w:sz w:val="40"/>
          <w:szCs w:val="40"/>
        </w:rPr>
        <w:t>ati</w:t>
      </w:r>
      <w:r>
        <w:rPr>
          <w:spacing w:val="-2"/>
          <w:sz w:val="40"/>
          <w:szCs w:val="40"/>
        </w:rPr>
        <w:t>n</w:t>
      </w:r>
      <w:r>
        <w:rPr>
          <w:sz w:val="40"/>
          <w:szCs w:val="40"/>
        </w:rPr>
        <w:t>g</w:t>
      </w:r>
      <w:r>
        <w:rPr>
          <w:spacing w:val="-16"/>
          <w:sz w:val="40"/>
          <w:szCs w:val="40"/>
        </w:rPr>
        <w:t xml:space="preserve"> </w:t>
      </w:r>
      <w:r>
        <w:rPr>
          <w:sz w:val="40"/>
          <w:szCs w:val="40"/>
        </w:rPr>
        <w:t>S</w:t>
      </w:r>
      <w:r>
        <w:rPr>
          <w:spacing w:val="-8"/>
          <w:sz w:val="40"/>
          <w:szCs w:val="40"/>
        </w:rPr>
        <w:t>y</w:t>
      </w:r>
      <w:r>
        <w:rPr>
          <w:spacing w:val="-1"/>
          <w:sz w:val="40"/>
          <w:szCs w:val="40"/>
        </w:rPr>
        <w:t>s</w:t>
      </w:r>
      <w:r>
        <w:rPr>
          <w:sz w:val="40"/>
          <w:szCs w:val="40"/>
        </w:rPr>
        <w:t>tem</w:t>
      </w:r>
      <w:r>
        <w:rPr>
          <w:spacing w:val="1"/>
          <w:sz w:val="40"/>
          <w:szCs w:val="40"/>
        </w:rPr>
        <w:t xml:space="preserve"> </w:t>
      </w:r>
      <w:r>
        <w:rPr>
          <w:sz w:val="40"/>
          <w:szCs w:val="40"/>
        </w:rPr>
        <w:t>c</w:t>
      </w:r>
      <w:r>
        <w:rPr>
          <w:spacing w:val="3"/>
          <w:sz w:val="40"/>
          <w:szCs w:val="40"/>
        </w:rPr>
        <w:t>o</w:t>
      </w:r>
      <w:r>
        <w:rPr>
          <w:spacing w:val="-2"/>
          <w:sz w:val="40"/>
          <w:szCs w:val="40"/>
        </w:rPr>
        <w:t>n</w:t>
      </w:r>
      <w:r>
        <w:rPr>
          <w:sz w:val="40"/>
          <w:szCs w:val="40"/>
        </w:rPr>
        <w:t>c</w:t>
      </w:r>
      <w:r>
        <w:rPr>
          <w:spacing w:val="1"/>
          <w:sz w:val="40"/>
          <w:szCs w:val="40"/>
        </w:rPr>
        <w:t>e</w:t>
      </w:r>
      <w:r>
        <w:rPr>
          <w:spacing w:val="2"/>
          <w:sz w:val="40"/>
          <w:szCs w:val="40"/>
        </w:rPr>
        <w:t>p</w:t>
      </w:r>
      <w:r>
        <w:rPr>
          <w:sz w:val="40"/>
          <w:szCs w:val="40"/>
        </w:rPr>
        <w:t>ts</w:t>
      </w:r>
      <w:r>
        <w:rPr>
          <w:spacing w:val="-14"/>
          <w:sz w:val="40"/>
          <w:szCs w:val="40"/>
        </w:rPr>
        <w:t xml:space="preserve"> </w:t>
      </w:r>
      <w:r>
        <w:rPr>
          <w:spacing w:val="4"/>
          <w:sz w:val="40"/>
          <w:szCs w:val="40"/>
        </w:rPr>
        <w:t>P</w:t>
      </w:r>
      <w:r>
        <w:rPr>
          <w:sz w:val="40"/>
          <w:szCs w:val="40"/>
        </w:rPr>
        <w:t>a</w:t>
      </w:r>
      <w:r>
        <w:rPr>
          <w:spacing w:val="-2"/>
          <w:sz w:val="40"/>
          <w:szCs w:val="40"/>
        </w:rPr>
        <w:t>g</w:t>
      </w:r>
      <w:r>
        <w:rPr>
          <w:sz w:val="40"/>
          <w:szCs w:val="40"/>
        </w:rPr>
        <w:t>e</w:t>
      </w:r>
      <w:r>
        <w:rPr>
          <w:spacing w:val="-6"/>
          <w:sz w:val="40"/>
          <w:szCs w:val="40"/>
        </w:rPr>
        <w:t xml:space="preserve"> </w:t>
      </w:r>
      <w:r>
        <w:rPr>
          <w:spacing w:val="-2"/>
          <w:sz w:val="40"/>
          <w:szCs w:val="40"/>
        </w:rPr>
        <w:t>n</w:t>
      </w:r>
      <w:r>
        <w:rPr>
          <w:spacing w:val="1"/>
          <w:sz w:val="40"/>
          <w:szCs w:val="40"/>
        </w:rPr>
        <w:t>.</w:t>
      </w:r>
      <w:r>
        <w:rPr>
          <w:sz w:val="40"/>
          <w:szCs w:val="40"/>
        </w:rPr>
        <w:t>o</w:t>
      </w:r>
      <w:r>
        <w:rPr>
          <w:spacing w:val="-2"/>
          <w:sz w:val="40"/>
          <w:szCs w:val="40"/>
        </w:rPr>
        <w:t xml:space="preserve"> </w:t>
      </w:r>
      <w:r>
        <w:rPr>
          <w:spacing w:val="2"/>
          <w:sz w:val="40"/>
          <w:szCs w:val="40"/>
        </w:rPr>
        <w:t>13</w:t>
      </w:r>
      <w:r>
        <w:rPr>
          <w:sz w:val="40"/>
          <w:szCs w:val="40"/>
        </w:rPr>
        <w:t>6</w:t>
      </w:r>
      <w:r>
        <w:rPr>
          <w:spacing w:val="-8"/>
          <w:sz w:val="40"/>
          <w:szCs w:val="40"/>
        </w:rPr>
        <w:t xml:space="preserve"> </w:t>
      </w:r>
      <w:r>
        <w:rPr>
          <w:spacing w:val="-1"/>
          <w:sz w:val="40"/>
          <w:szCs w:val="40"/>
        </w:rPr>
        <w:t>s</w:t>
      </w:r>
      <w:r>
        <w:rPr>
          <w:sz w:val="40"/>
          <w:szCs w:val="40"/>
        </w:rPr>
        <w:t>e</w:t>
      </w:r>
      <w:r>
        <w:rPr>
          <w:spacing w:val="1"/>
          <w:sz w:val="40"/>
          <w:szCs w:val="40"/>
        </w:rPr>
        <w:t>c</w:t>
      </w:r>
      <w:r>
        <w:rPr>
          <w:sz w:val="40"/>
          <w:szCs w:val="40"/>
        </w:rPr>
        <w:t>ti</w:t>
      </w:r>
      <w:r>
        <w:rPr>
          <w:spacing w:val="1"/>
          <w:sz w:val="40"/>
          <w:szCs w:val="40"/>
        </w:rPr>
        <w:t>o</w:t>
      </w:r>
      <w:r>
        <w:rPr>
          <w:sz w:val="40"/>
          <w:szCs w:val="40"/>
        </w:rPr>
        <w:t>n</w:t>
      </w:r>
      <w:r>
        <w:rPr>
          <w:spacing w:val="-11"/>
          <w:sz w:val="40"/>
          <w:szCs w:val="40"/>
        </w:rPr>
        <w:t xml:space="preserve"> </w:t>
      </w:r>
      <w:r>
        <w:rPr>
          <w:spacing w:val="2"/>
          <w:sz w:val="40"/>
          <w:szCs w:val="40"/>
        </w:rPr>
        <w:t>3</w:t>
      </w:r>
      <w:r>
        <w:rPr>
          <w:spacing w:val="1"/>
          <w:sz w:val="40"/>
          <w:szCs w:val="40"/>
        </w:rPr>
        <w:t>.</w:t>
      </w:r>
      <w:r>
        <w:rPr>
          <w:sz w:val="40"/>
          <w:szCs w:val="40"/>
        </w:rPr>
        <w:t>6</w:t>
      </w:r>
    </w:p>
    <w:p w:rsidR="003B030B" w:rsidRDefault="003B030B">
      <w:pPr>
        <w:spacing w:before="6" w:line="160" w:lineRule="exact"/>
        <w:rPr>
          <w:sz w:val="16"/>
          <w:szCs w:val="16"/>
        </w:rPr>
      </w:pPr>
    </w:p>
    <w:p w:rsidR="003B030B" w:rsidRDefault="00EF3007">
      <w:pPr>
        <w:spacing w:line="940" w:lineRule="exact"/>
        <w:ind w:left="7005" w:right="6779"/>
        <w:jc w:val="center"/>
        <w:rPr>
          <w:rFonts w:ascii="Calibri Light" w:eastAsia="Calibri Light" w:hAnsi="Calibri Light" w:cs="Calibri Light"/>
          <w:sz w:val="88"/>
          <w:szCs w:val="88"/>
        </w:rPr>
      </w:pPr>
      <w:r>
        <w:rPr>
          <w:rFonts w:ascii="Calibri Light" w:eastAsia="Calibri Light" w:hAnsi="Calibri Light" w:cs="Calibri Light"/>
          <w:w w:val="99"/>
          <w:position w:val="5"/>
          <w:sz w:val="88"/>
          <w:szCs w:val="88"/>
        </w:rPr>
        <w:t>Soc</w:t>
      </w:r>
      <w:r>
        <w:rPr>
          <w:rFonts w:ascii="Calibri Light" w:eastAsia="Calibri Light" w:hAnsi="Calibri Light" w:cs="Calibri Light"/>
          <w:spacing w:val="-27"/>
          <w:position w:val="5"/>
          <w:sz w:val="88"/>
          <w:szCs w:val="88"/>
        </w:rPr>
        <w:t>k</w:t>
      </w:r>
      <w:r>
        <w:rPr>
          <w:rFonts w:ascii="Calibri Light" w:eastAsia="Calibri Light" w:hAnsi="Calibri Light" w:cs="Calibri Light"/>
          <w:spacing w:val="-7"/>
          <w:w w:val="99"/>
          <w:position w:val="5"/>
          <w:sz w:val="88"/>
          <w:szCs w:val="88"/>
        </w:rPr>
        <w:t>e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t</w:t>
      </w: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before="1" w:line="220" w:lineRule="exact"/>
        <w:rPr>
          <w:sz w:val="22"/>
          <w:szCs w:val="22"/>
        </w:rPr>
      </w:pPr>
    </w:p>
    <w:p w:rsidR="003B030B" w:rsidRDefault="00EF3007">
      <w:pPr>
        <w:spacing w:line="600" w:lineRule="exact"/>
        <w:ind w:left="464" w:right="1738" w:hanging="360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>om</w:t>
      </w:r>
      <w:r>
        <w:rPr>
          <w:rFonts w:ascii="Calibri" w:eastAsia="Calibri" w:hAnsi="Calibri" w:cs="Calibri"/>
          <w:spacing w:val="-4"/>
          <w:sz w:val="56"/>
          <w:szCs w:val="56"/>
        </w:rPr>
        <w:t>m</w:t>
      </w:r>
      <w:r>
        <w:rPr>
          <w:rFonts w:ascii="Calibri" w:eastAsia="Calibri" w:hAnsi="Calibri" w:cs="Calibri"/>
          <w:spacing w:val="-2"/>
          <w:sz w:val="56"/>
          <w:szCs w:val="56"/>
        </w:rPr>
        <w:t>un</w:t>
      </w:r>
      <w:r>
        <w:rPr>
          <w:rFonts w:ascii="Calibri" w:eastAsia="Calibri" w:hAnsi="Calibri" w:cs="Calibri"/>
          <w:sz w:val="56"/>
          <w:szCs w:val="56"/>
        </w:rPr>
        <w:t>i</w:t>
      </w:r>
      <w:r>
        <w:rPr>
          <w:rFonts w:ascii="Calibri" w:eastAsia="Calibri" w:hAnsi="Calibri" w:cs="Calibri"/>
          <w:spacing w:val="-7"/>
          <w:sz w:val="56"/>
          <w:szCs w:val="56"/>
        </w:rPr>
        <w:t>c</w:t>
      </w:r>
      <w:r>
        <w:rPr>
          <w:rFonts w:ascii="Calibri" w:eastAsia="Calibri" w:hAnsi="Calibri" w:cs="Calibri"/>
          <w:spacing w:val="-5"/>
          <w:sz w:val="56"/>
          <w:szCs w:val="56"/>
        </w:rPr>
        <w:t>a</w:t>
      </w:r>
      <w:r>
        <w:rPr>
          <w:rFonts w:ascii="Calibri" w:eastAsia="Calibri" w:hAnsi="Calibri" w:cs="Calibri"/>
          <w:sz w:val="56"/>
          <w:szCs w:val="56"/>
        </w:rPr>
        <w:t>tion</w:t>
      </w:r>
      <w:r>
        <w:rPr>
          <w:rFonts w:ascii="Calibri" w:eastAsia="Calibri" w:hAnsi="Calibri" w:cs="Calibri"/>
          <w:spacing w:val="-4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sz w:val="56"/>
          <w:szCs w:val="56"/>
        </w:rPr>
        <w:t>p</w:t>
      </w:r>
      <w:r>
        <w:rPr>
          <w:rFonts w:ascii="Calibri" w:eastAsia="Calibri" w:hAnsi="Calibri" w:cs="Calibri"/>
          <w:sz w:val="56"/>
          <w:szCs w:val="56"/>
        </w:rPr>
        <w:t>o</w:t>
      </w:r>
      <w:r>
        <w:rPr>
          <w:rFonts w:ascii="Calibri" w:eastAsia="Calibri" w:hAnsi="Calibri" w:cs="Calibri"/>
          <w:spacing w:val="1"/>
          <w:sz w:val="56"/>
          <w:szCs w:val="56"/>
        </w:rPr>
        <w:t>i</w:t>
      </w:r>
      <w:r>
        <w:rPr>
          <w:rFonts w:ascii="Calibri" w:eastAsia="Calibri" w:hAnsi="Calibri" w:cs="Calibri"/>
          <w:spacing w:val="-8"/>
          <w:sz w:val="56"/>
          <w:szCs w:val="56"/>
        </w:rPr>
        <w:t>n</w:t>
      </w:r>
      <w:r>
        <w:rPr>
          <w:rFonts w:ascii="Calibri" w:eastAsia="Calibri" w:hAnsi="Calibri" w:cs="Calibri"/>
          <w:sz w:val="56"/>
          <w:szCs w:val="56"/>
        </w:rPr>
        <w:t>ts</w:t>
      </w:r>
      <w:r>
        <w:rPr>
          <w:rFonts w:ascii="Calibri" w:eastAsia="Calibri" w:hAnsi="Calibri" w:cs="Calibri"/>
          <w:spacing w:val="-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on</w:t>
      </w:r>
      <w:r>
        <w:rPr>
          <w:rFonts w:ascii="Calibri" w:eastAsia="Calibri" w:hAnsi="Calibri" w:cs="Calibri"/>
          <w:spacing w:val="-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t</w:t>
      </w:r>
      <w:r>
        <w:rPr>
          <w:rFonts w:ascii="Calibri" w:eastAsia="Calibri" w:hAnsi="Calibri" w:cs="Calibri"/>
          <w:spacing w:val="-4"/>
          <w:sz w:val="56"/>
          <w:szCs w:val="56"/>
        </w:rPr>
        <w:t>h</w:t>
      </w:r>
      <w:r>
        <w:rPr>
          <w:rFonts w:ascii="Calibri" w:eastAsia="Calibri" w:hAnsi="Calibri" w:cs="Calibri"/>
          <w:sz w:val="56"/>
          <w:szCs w:val="56"/>
        </w:rPr>
        <w:t xml:space="preserve">e </w:t>
      </w:r>
      <w:r>
        <w:rPr>
          <w:rFonts w:ascii="Calibri" w:eastAsia="Calibri" w:hAnsi="Calibri" w:cs="Calibri"/>
          <w:spacing w:val="2"/>
          <w:sz w:val="56"/>
          <w:szCs w:val="56"/>
        </w:rPr>
        <w:t>s</w:t>
      </w:r>
      <w:r>
        <w:rPr>
          <w:rFonts w:ascii="Calibri" w:eastAsia="Calibri" w:hAnsi="Calibri" w:cs="Calibri"/>
          <w:sz w:val="56"/>
          <w:szCs w:val="56"/>
        </w:rPr>
        <w:t>a</w:t>
      </w:r>
      <w:r>
        <w:rPr>
          <w:rFonts w:ascii="Calibri" w:eastAsia="Calibri" w:hAnsi="Calibri" w:cs="Calibri"/>
          <w:spacing w:val="-3"/>
          <w:sz w:val="56"/>
          <w:szCs w:val="56"/>
        </w:rPr>
        <w:t>m</w:t>
      </w:r>
      <w:r>
        <w:rPr>
          <w:rFonts w:ascii="Calibri" w:eastAsia="Calibri" w:hAnsi="Calibri" w:cs="Calibri"/>
          <w:sz w:val="56"/>
          <w:szCs w:val="56"/>
        </w:rPr>
        <w:t xml:space="preserve">e </w:t>
      </w:r>
      <w:r>
        <w:rPr>
          <w:rFonts w:ascii="Calibri" w:eastAsia="Calibri" w:hAnsi="Calibri" w:cs="Calibri"/>
          <w:spacing w:val="1"/>
          <w:sz w:val="56"/>
          <w:szCs w:val="56"/>
        </w:rPr>
        <w:t>o</w:t>
      </w:r>
      <w:r>
        <w:rPr>
          <w:rFonts w:ascii="Calibri" w:eastAsia="Calibri" w:hAnsi="Calibri" w:cs="Calibri"/>
          <w:sz w:val="56"/>
          <w:szCs w:val="56"/>
        </w:rPr>
        <w:t>r</w:t>
      </w:r>
      <w:r>
        <w:rPr>
          <w:rFonts w:ascii="Calibri" w:eastAsia="Calibri" w:hAnsi="Calibri" w:cs="Calibri"/>
          <w:spacing w:val="-6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sz w:val="56"/>
          <w:szCs w:val="56"/>
        </w:rPr>
        <w:t>d</w:t>
      </w:r>
      <w:r>
        <w:rPr>
          <w:rFonts w:ascii="Calibri" w:eastAsia="Calibri" w:hAnsi="Calibri" w:cs="Calibri"/>
          <w:sz w:val="56"/>
          <w:szCs w:val="56"/>
        </w:rPr>
        <w:t>i</w:t>
      </w:r>
      <w:r>
        <w:rPr>
          <w:rFonts w:ascii="Calibri" w:eastAsia="Calibri" w:hAnsi="Calibri" w:cs="Calibri"/>
          <w:spacing w:val="-3"/>
          <w:sz w:val="56"/>
          <w:szCs w:val="56"/>
        </w:rPr>
        <w:t>f</w:t>
      </w:r>
      <w:r>
        <w:rPr>
          <w:rFonts w:ascii="Calibri" w:eastAsia="Calibri" w:hAnsi="Calibri" w:cs="Calibri"/>
          <w:spacing w:val="-13"/>
          <w:sz w:val="56"/>
          <w:szCs w:val="56"/>
        </w:rPr>
        <w:t>f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10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8"/>
          <w:sz w:val="56"/>
          <w:szCs w:val="56"/>
        </w:rPr>
        <w:t>n</w:t>
      </w:r>
      <w:r>
        <w:rPr>
          <w:rFonts w:ascii="Calibri" w:eastAsia="Calibri" w:hAnsi="Calibri" w:cs="Calibri"/>
          <w:sz w:val="56"/>
          <w:szCs w:val="56"/>
        </w:rPr>
        <w:t>t</w:t>
      </w:r>
      <w:r>
        <w:rPr>
          <w:rFonts w:ascii="Calibri" w:eastAsia="Calibri" w:hAnsi="Calibri" w:cs="Calibri"/>
          <w:spacing w:val="-3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7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>om</w:t>
      </w:r>
      <w:r>
        <w:rPr>
          <w:rFonts w:ascii="Calibri" w:eastAsia="Calibri" w:hAnsi="Calibri" w:cs="Calibri"/>
          <w:spacing w:val="-4"/>
          <w:sz w:val="56"/>
          <w:szCs w:val="56"/>
        </w:rPr>
        <w:t>p</w:t>
      </w:r>
      <w:r>
        <w:rPr>
          <w:rFonts w:ascii="Calibri" w:eastAsia="Calibri" w:hAnsi="Calibri" w:cs="Calibri"/>
          <w:spacing w:val="-2"/>
          <w:sz w:val="56"/>
          <w:szCs w:val="56"/>
        </w:rPr>
        <w:t>u</w:t>
      </w:r>
      <w:r>
        <w:rPr>
          <w:rFonts w:ascii="Calibri" w:eastAsia="Calibri" w:hAnsi="Calibri" w:cs="Calibri"/>
          <w:spacing w:val="-6"/>
          <w:sz w:val="56"/>
          <w:szCs w:val="56"/>
        </w:rPr>
        <w:t>t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10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 xml:space="preserve">s </w:t>
      </w:r>
      <w:r>
        <w:rPr>
          <w:rFonts w:ascii="Calibri" w:eastAsia="Calibri" w:hAnsi="Calibri" w:cs="Calibri"/>
          <w:spacing w:val="-7"/>
          <w:sz w:val="56"/>
          <w:szCs w:val="56"/>
        </w:rPr>
        <w:t>t</w:t>
      </w:r>
      <w:r>
        <w:rPr>
          <w:rFonts w:ascii="Calibri" w:eastAsia="Calibri" w:hAnsi="Calibri" w:cs="Calibri"/>
          <w:sz w:val="56"/>
          <w:szCs w:val="56"/>
        </w:rPr>
        <w:t xml:space="preserve">o </w:t>
      </w:r>
      <w:r>
        <w:rPr>
          <w:rFonts w:ascii="Calibri" w:eastAsia="Calibri" w:hAnsi="Calibri" w:cs="Calibri"/>
          <w:spacing w:val="-11"/>
          <w:sz w:val="56"/>
          <w:szCs w:val="56"/>
        </w:rPr>
        <w:t>e</w:t>
      </w:r>
      <w:r>
        <w:rPr>
          <w:rFonts w:ascii="Calibri" w:eastAsia="Calibri" w:hAnsi="Calibri" w:cs="Calibri"/>
          <w:spacing w:val="-13"/>
          <w:sz w:val="56"/>
          <w:szCs w:val="56"/>
        </w:rPr>
        <w:t>x</w:t>
      </w:r>
      <w:r>
        <w:rPr>
          <w:rFonts w:ascii="Calibri" w:eastAsia="Calibri" w:hAnsi="Calibri" w:cs="Calibri"/>
          <w:spacing w:val="-3"/>
          <w:sz w:val="56"/>
          <w:szCs w:val="56"/>
        </w:rPr>
        <w:t>c</w:t>
      </w:r>
      <w:r>
        <w:rPr>
          <w:rFonts w:ascii="Calibri" w:eastAsia="Calibri" w:hAnsi="Calibri" w:cs="Calibri"/>
          <w:spacing w:val="-2"/>
          <w:sz w:val="56"/>
          <w:szCs w:val="56"/>
        </w:rPr>
        <w:t>h</w:t>
      </w:r>
      <w:r>
        <w:rPr>
          <w:rFonts w:ascii="Calibri" w:eastAsia="Calibri" w:hAnsi="Calibri" w:cs="Calibri"/>
          <w:sz w:val="56"/>
          <w:szCs w:val="56"/>
        </w:rPr>
        <w:t>a</w:t>
      </w:r>
      <w:r>
        <w:rPr>
          <w:rFonts w:ascii="Calibri" w:eastAsia="Calibri" w:hAnsi="Calibri" w:cs="Calibri"/>
          <w:spacing w:val="-3"/>
          <w:sz w:val="56"/>
          <w:szCs w:val="56"/>
        </w:rPr>
        <w:t>n</w:t>
      </w:r>
      <w:r>
        <w:rPr>
          <w:rFonts w:ascii="Calibri" w:eastAsia="Calibri" w:hAnsi="Calibri" w:cs="Calibri"/>
          <w:spacing w:val="-5"/>
          <w:sz w:val="56"/>
          <w:szCs w:val="56"/>
        </w:rPr>
        <w:t>g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3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sz w:val="56"/>
          <w:szCs w:val="56"/>
        </w:rPr>
        <w:t>d</w:t>
      </w:r>
      <w:r>
        <w:rPr>
          <w:rFonts w:ascii="Calibri" w:eastAsia="Calibri" w:hAnsi="Calibri" w:cs="Calibri"/>
          <w:spacing w:val="-5"/>
          <w:sz w:val="56"/>
          <w:szCs w:val="56"/>
        </w:rPr>
        <w:t>a</w:t>
      </w:r>
      <w:r>
        <w:rPr>
          <w:rFonts w:ascii="Calibri" w:eastAsia="Calibri" w:hAnsi="Calibri" w:cs="Calibri"/>
          <w:spacing w:val="-6"/>
          <w:sz w:val="56"/>
          <w:szCs w:val="56"/>
        </w:rPr>
        <w:t>t</w:t>
      </w:r>
      <w:r>
        <w:rPr>
          <w:rFonts w:ascii="Calibri" w:eastAsia="Calibri" w:hAnsi="Calibri" w:cs="Calibri"/>
          <w:sz w:val="56"/>
          <w:szCs w:val="56"/>
        </w:rPr>
        <w:t>a</w:t>
      </w:r>
    </w:p>
    <w:p w:rsidR="003B030B" w:rsidRDefault="003B030B">
      <w:pPr>
        <w:spacing w:before="3" w:line="140" w:lineRule="exact"/>
        <w:rPr>
          <w:sz w:val="15"/>
          <w:szCs w:val="15"/>
        </w:rPr>
      </w:pPr>
    </w:p>
    <w:p w:rsidR="003B030B" w:rsidRDefault="00EF3007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Al</w:t>
      </w:r>
      <w:r>
        <w:rPr>
          <w:rFonts w:ascii="Calibri" w:eastAsia="Calibri" w:hAnsi="Calibri" w:cs="Calibri"/>
          <w:spacing w:val="2"/>
          <w:sz w:val="56"/>
          <w:szCs w:val="56"/>
        </w:rPr>
        <w:t>l</w:t>
      </w:r>
      <w:r>
        <w:rPr>
          <w:rFonts w:ascii="Calibri" w:eastAsia="Calibri" w:hAnsi="Calibri" w:cs="Calibri"/>
          <w:sz w:val="56"/>
          <w:szCs w:val="56"/>
        </w:rPr>
        <w:t>ows</w:t>
      </w:r>
      <w:r>
        <w:rPr>
          <w:rFonts w:ascii="Calibri" w:eastAsia="Calibri" w:hAnsi="Calibri" w:cs="Calibri"/>
          <w:spacing w:val="-17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7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>om</w:t>
      </w:r>
      <w:r>
        <w:rPr>
          <w:rFonts w:ascii="Calibri" w:eastAsia="Calibri" w:hAnsi="Calibri" w:cs="Calibri"/>
          <w:spacing w:val="-3"/>
          <w:sz w:val="56"/>
          <w:szCs w:val="56"/>
        </w:rPr>
        <w:t>m</w:t>
      </w:r>
      <w:r>
        <w:rPr>
          <w:rFonts w:ascii="Calibri" w:eastAsia="Calibri" w:hAnsi="Calibri" w:cs="Calibri"/>
          <w:spacing w:val="-2"/>
          <w:sz w:val="56"/>
          <w:szCs w:val="56"/>
        </w:rPr>
        <w:t>un</w:t>
      </w:r>
      <w:r>
        <w:rPr>
          <w:rFonts w:ascii="Calibri" w:eastAsia="Calibri" w:hAnsi="Calibri" w:cs="Calibri"/>
          <w:sz w:val="56"/>
          <w:szCs w:val="56"/>
        </w:rPr>
        <w:t>i</w:t>
      </w:r>
      <w:r>
        <w:rPr>
          <w:rFonts w:ascii="Calibri" w:eastAsia="Calibri" w:hAnsi="Calibri" w:cs="Calibri"/>
          <w:spacing w:val="-6"/>
          <w:sz w:val="56"/>
          <w:szCs w:val="56"/>
        </w:rPr>
        <w:t>c</w:t>
      </w:r>
      <w:r>
        <w:rPr>
          <w:rFonts w:ascii="Calibri" w:eastAsia="Calibri" w:hAnsi="Calibri" w:cs="Calibri"/>
          <w:spacing w:val="-5"/>
          <w:sz w:val="56"/>
          <w:szCs w:val="56"/>
        </w:rPr>
        <w:t>a</w:t>
      </w:r>
      <w:r>
        <w:rPr>
          <w:rFonts w:ascii="Calibri" w:eastAsia="Calibri" w:hAnsi="Calibri" w:cs="Calibri"/>
          <w:sz w:val="56"/>
          <w:szCs w:val="56"/>
        </w:rPr>
        <w:t>tion</w:t>
      </w:r>
      <w:r>
        <w:rPr>
          <w:rFonts w:ascii="Calibri" w:eastAsia="Calibri" w:hAnsi="Calibri" w:cs="Calibri"/>
          <w:spacing w:val="1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sz w:val="56"/>
          <w:szCs w:val="56"/>
        </w:rPr>
        <w:t>b</w:t>
      </w:r>
      <w:r>
        <w:rPr>
          <w:rFonts w:ascii="Calibri" w:eastAsia="Calibri" w:hAnsi="Calibri" w:cs="Calibri"/>
          <w:spacing w:val="-6"/>
          <w:sz w:val="56"/>
          <w:szCs w:val="56"/>
        </w:rPr>
        <w:t>e</w:t>
      </w:r>
      <w:r>
        <w:rPr>
          <w:rFonts w:ascii="Calibri" w:eastAsia="Calibri" w:hAnsi="Calibri" w:cs="Calibri"/>
          <w:sz w:val="56"/>
          <w:szCs w:val="56"/>
        </w:rPr>
        <w:t>t</w:t>
      </w:r>
      <w:r>
        <w:rPr>
          <w:rFonts w:ascii="Calibri" w:eastAsia="Calibri" w:hAnsi="Calibri" w:cs="Calibri"/>
          <w:spacing w:val="-4"/>
          <w:sz w:val="56"/>
          <w:szCs w:val="56"/>
        </w:rPr>
        <w:t>w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2"/>
          <w:sz w:val="56"/>
          <w:szCs w:val="56"/>
        </w:rPr>
        <w:t>e</w:t>
      </w:r>
      <w:r>
        <w:rPr>
          <w:rFonts w:ascii="Calibri" w:eastAsia="Calibri" w:hAnsi="Calibri" w:cs="Calibri"/>
          <w:sz w:val="56"/>
          <w:szCs w:val="56"/>
        </w:rPr>
        <w:t>n</w:t>
      </w:r>
      <w:r>
        <w:rPr>
          <w:rFonts w:ascii="Calibri" w:eastAsia="Calibri" w:hAnsi="Calibri" w:cs="Calibri"/>
          <w:spacing w:val="-4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t</w:t>
      </w:r>
      <w:r>
        <w:rPr>
          <w:rFonts w:ascii="Calibri" w:eastAsia="Calibri" w:hAnsi="Calibri" w:cs="Calibri"/>
          <w:spacing w:val="-4"/>
          <w:sz w:val="56"/>
          <w:szCs w:val="56"/>
        </w:rPr>
        <w:t>w</w:t>
      </w:r>
      <w:r>
        <w:rPr>
          <w:rFonts w:ascii="Calibri" w:eastAsia="Calibri" w:hAnsi="Calibri" w:cs="Calibri"/>
          <w:sz w:val="56"/>
          <w:szCs w:val="56"/>
        </w:rPr>
        <w:t xml:space="preserve">o </w:t>
      </w:r>
      <w:r>
        <w:rPr>
          <w:rFonts w:ascii="Calibri" w:eastAsia="Calibri" w:hAnsi="Calibri" w:cs="Calibri"/>
          <w:spacing w:val="-2"/>
          <w:sz w:val="56"/>
          <w:szCs w:val="56"/>
        </w:rPr>
        <w:t>d</w:t>
      </w:r>
      <w:r>
        <w:rPr>
          <w:rFonts w:ascii="Calibri" w:eastAsia="Calibri" w:hAnsi="Calibri" w:cs="Calibri"/>
          <w:sz w:val="56"/>
          <w:szCs w:val="56"/>
        </w:rPr>
        <w:t>i</w:t>
      </w:r>
      <w:r>
        <w:rPr>
          <w:rFonts w:ascii="Calibri" w:eastAsia="Calibri" w:hAnsi="Calibri" w:cs="Calibri"/>
          <w:spacing w:val="-3"/>
          <w:sz w:val="56"/>
          <w:szCs w:val="56"/>
        </w:rPr>
        <w:t>f</w:t>
      </w:r>
      <w:r>
        <w:rPr>
          <w:rFonts w:ascii="Calibri" w:eastAsia="Calibri" w:hAnsi="Calibri" w:cs="Calibri"/>
          <w:spacing w:val="-13"/>
          <w:sz w:val="56"/>
          <w:szCs w:val="56"/>
        </w:rPr>
        <w:t>f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10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8"/>
          <w:sz w:val="56"/>
          <w:szCs w:val="56"/>
        </w:rPr>
        <w:t>n</w:t>
      </w:r>
      <w:r>
        <w:rPr>
          <w:rFonts w:ascii="Calibri" w:eastAsia="Calibri" w:hAnsi="Calibri" w:cs="Calibri"/>
          <w:sz w:val="56"/>
          <w:szCs w:val="56"/>
        </w:rPr>
        <w:t>t</w:t>
      </w:r>
      <w:r>
        <w:rPr>
          <w:rFonts w:ascii="Calibri" w:eastAsia="Calibri" w:hAnsi="Calibri" w:cs="Calibri"/>
          <w:spacing w:val="-7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sz w:val="56"/>
          <w:szCs w:val="56"/>
        </w:rPr>
        <w:t>p</w:t>
      </w:r>
      <w:r>
        <w:rPr>
          <w:rFonts w:ascii="Calibri" w:eastAsia="Calibri" w:hAnsi="Calibri" w:cs="Calibri"/>
          <w:spacing w:val="-9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oc</w:t>
      </w:r>
      <w:r>
        <w:rPr>
          <w:rFonts w:ascii="Calibri" w:eastAsia="Calibri" w:hAnsi="Calibri" w:cs="Calibri"/>
          <w:spacing w:val="-2"/>
          <w:sz w:val="56"/>
          <w:szCs w:val="56"/>
        </w:rPr>
        <w:t>e</w:t>
      </w:r>
      <w:r>
        <w:rPr>
          <w:rFonts w:ascii="Calibri" w:eastAsia="Calibri" w:hAnsi="Calibri" w:cs="Calibri"/>
          <w:sz w:val="56"/>
          <w:szCs w:val="56"/>
        </w:rPr>
        <w:t>s</w:t>
      </w:r>
      <w:r>
        <w:rPr>
          <w:rFonts w:ascii="Calibri" w:eastAsia="Calibri" w:hAnsi="Calibri" w:cs="Calibri"/>
          <w:spacing w:val="2"/>
          <w:sz w:val="56"/>
          <w:szCs w:val="56"/>
        </w:rPr>
        <w:t>s</w:t>
      </w:r>
      <w:r>
        <w:rPr>
          <w:rFonts w:ascii="Calibri" w:eastAsia="Calibri" w:hAnsi="Calibri" w:cs="Calibri"/>
          <w:sz w:val="56"/>
          <w:szCs w:val="56"/>
        </w:rPr>
        <w:t>es</w:t>
      </w:r>
      <w:r>
        <w:rPr>
          <w:rFonts w:ascii="Calibri" w:eastAsia="Calibri" w:hAnsi="Calibri" w:cs="Calibri"/>
          <w:spacing w:val="-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on</w:t>
      </w:r>
      <w:r>
        <w:rPr>
          <w:rFonts w:ascii="Calibri" w:eastAsia="Calibri" w:hAnsi="Calibri" w:cs="Calibri"/>
          <w:spacing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t</w:t>
      </w:r>
      <w:r>
        <w:rPr>
          <w:rFonts w:ascii="Calibri" w:eastAsia="Calibri" w:hAnsi="Calibri" w:cs="Calibri"/>
          <w:spacing w:val="-3"/>
          <w:sz w:val="56"/>
          <w:szCs w:val="56"/>
        </w:rPr>
        <w:t>h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same</w:t>
      </w:r>
    </w:p>
    <w:p w:rsidR="003B030B" w:rsidRDefault="00EF3007">
      <w:pPr>
        <w:spacing w:line="600" w:lineRule="exact"/>
        <w:ind w:left="464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position w:val="3"/>
          <w:sz w:val="56"/>
          <w:szCs w:val="56"/>
        </w:rPr>
        <w:t>of</w:t>
      </w:r>
      <w:r>
        <w:rPr>
          <w:rFonts w:ascii="Calibri" w:eastAsia="Calibri" w:hAnsi="Calibri" w:cs="Calibri"/>
          <w:spacing w:val="-9"/>
          <w:position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position w:val="3"/>
          <w:sz w:val="56"/>
          <w:szCs w:val="56"/>
        </w:rPr>
        <w:t>d</w:t>
      </w:r>
      <w:r>
        <w:rPr>
          <w:rFonts w:ascii="Calibri" w:eastAsia="Calibri" w:hAnsi="Calibri" w:cs="Calibri"/>
          <w:position w:val="3"/>
          <w:sz w:val="56"/>
          <w:szCs w:val="56"/>
        </w:rPr>
        <w:t>i</w:t>
      </w:r>
      <w:r>
        <w:rPr>
          <w:rFonts w:ascii="Calibri" w:eastAsia="Calibri" w:hAnsi="Calibri" w:cs="Calibri"/>
          <w:spacing w:val="-3"/>
          <w:position w:val="3"/>
          <w:sz w:val="56"/>
          <w:szCs w:val="56"/>
        </w:rPr>
        <w:t>f</w:t>
      </w:r>
      <w:r>
        <w:rPr>
          <w:rFonts w:ascii="Calibri" w:eastAsia="Calibri" w:hAnsi="Calibri" w:cs="Calibri"/>
          <w:spacing w:val="-13"/>
          <w:position w:val="3"/>
          <w:sz w:val="56"/>
          <w:szCs w:val="56"/>
        </w:rPr>
        <w:t>f</w:t>
      </w:r>
      <w:r>
        <w:rPr>
          <w:rFonts w:ascii="Calibri" w:eastAsia="Calibri" w:hAnsi="Calibri" w:cs="Calibri"/>
          <w:position w:val="3"/>
          <w:sz w:val="56"/>
          <w:szCs w:val="56"/>
        </w:rPr>
        <w:t>e</w:t>
      </w:r>
      <w:r>
        <w:rPr>
          <w:rFonts w:ascii="Calibri" w:eastAsia="Calibri" w:hAnsi="Calibri" w:cs="Calibri"/>
          <w:spacing w:val="-10"/>
          <w:position w:val="3"/>
          <w:sz w:val="56"/>
          <w:szCs w:val="56"/>
        </w:rPr>
        <w:t>r</w:t>
      </w:r>
      <w:r>
        <w:rPr>
          <w:rFonts w:ascii="Calibri" w:eastAsia="Calibri" w:hAnsi="Calibri" w:cs="Calibri"/>
          <w:position w:val="3"/>
          <w:sz w:val="56"/>
          <w:szCs w:val="56"/>
        </w:rPr>
        <w:t>e</w:t>
      </w:r>
      <w:r>
        <w:rPr>
          <w:rFonts w:ascii="Calibri" w:eastAsia="Calibri" w:hAnsi="Calibri" w:cs="Calibri"/>
          <w:spacing w:val="-8"/>
          <w:position w:val="3"/>
          <w:sz w:val="56"/>
          <w:szCs w:val="56"/>
        </w:rPr>
        <w:t>n</w:t>
      </w:r>
      <w:r>
        <w:rPr>
          <w:rFonts w:ascii="Calibri" w:eastAsia="Calibri" w:hAnsi="Calibri" w:cs="Calibri"/>
          <w:position w:val="3"/>
          <w:sz w:val="56"/>
          <w:szCs w:val="56"/>
        </w:rPr>
        <w:t>t</w:t>
      </w:r>
      <w:r>
        <w:rPr>
          <w:rFonts w:ascii="Calibri" w:eastAsia="Calibri" w:hAnsi="Calibri" w:cs="Calibri"/>
          <w:spacing w:val="-3"/>
          <w:position w:val="3"/>
          <w:sz w:val="56"/>
          <w:szCs w:val="56"/>
        </w:rPr>
        <w:t xml:space="preserve"> m</w:t>
      </w:r>
      <w:r>
        <w:rPr>
          <w:rFonts w:ascii="Calibri" w:eastAsia="Calibri" w:hAnsi="Calibri" w:cs="Calibri"/>
          <w:position w:val="3"/>
          <w:sz w:val="56"/>
          <w:szCs w:val="56"/>
        </w:rPr>
        <w:t>a</w:t>
      </w:r>
      <w:r>
        <w:rPr>
          <w:rFonts w:ascii="Calibri" w:eastAsia="Calibri" w:hAnsi="Calibri" w:cs="Calibri"/>
          <w:spacing w:val="-3"/>
          <w:position w:val="3"/>
          <w:sz w:val="56"/>
          <w:szCs w:val="56"/>
        </w:rPr>
        <w:t>c</w:t>
      </w:r>
      <w:r>
        <w:rPr>
          <w:rFonts w:ascii="Calibri" w:eastAsia="Calibri" w:hAnsi="Calibri" w:cs="Calibri"/>
          <w:spacing w:val="-2"/>
          <w:position w:val="3"/>
          <w:sz w:val="56"/>
          <w:szCs w:val="56"/>
        </w:rPr>
        <w:t>h</w:t>
      </w:r>
      <w:r>
        <w:rPr>
          <w:rFonts w:ascii="Calibri" w:eastAsia="Calibri" w:hAnsi="Calibri" w:cs="Calibri"/>
          <w:position w:val="3"/>
          <w:sz w:val="56"/>
          <w:szCs w:val="56"/>
        </w:rPr>
        <w:t>i</w:t>
      </w:r>
      <w:r>
        <w:rPr>
          <w:rFonts w:ascii="Calibri" w:eastAsia="Calibri" w:hAnsi="Calibri" w:cs="Calibri"/>
          <w:spacing w:val="-2"/>
          <w:position w:val="3"/>
          <w:sz w:val="56"/>
          <w:szCs w:val="56"/>
        </w:rPr>
        <w:t>n</w:t>
      </w:r>
      <w:r>
        <w:rPr>
          <w:rFonts w:ascii="Calibri" w:eastAsia="Calibri" w:hAnsi="Calibri" w:cs="Calibri"/>
          <w:position w:val="3"/>
          <w:sz w:val="56"/>
          <w:szCs w:val="56"/>
        </w:rPr>
        <w:t>es</w:t>
      </w:r>
    </w:p>
    <w:p w:rsidR="003B030B" w:rsidRDefault="003B030B">
      <w:pPr>
        <w:spacing w:before="3" w:line="120" w:lineRule="exact"/>
        <w:rPr>
          <w:sz w:val="12"/>
          <w:szCs w:val="12"/>
        </w:rPr>
      </w:pPr>
    </w:p>
    <w:p w:rsidR="003B030B" w:rsidRDefault="00EF3007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Alw</w:t>
      </w:r>
      <w:r>
        <w:rPr>
          <w:rFonts w:ascii="Calibri" w:eastAsia="Calibri" w:hAnsi="Calibri" w:cs="Calibri"/>
          <w:spacing w:val="-11"/>
          <w:sz w:val="56"/>
          <w:szCs w:val="56"/>
        </w:rPr>
        <w:t>a</w:t>
      </w:r>
      <w:r>
        <w:rPr>
          <w:rFonts w:ascii="Calibri" w:eastAsia="Calibri" w:hAnsi="Calibri" w:cs="Calibri"/>
          <w:spacing w:val="-5"/>
          <w:sz w:val="56"/>
          <w:szCs w:val="56"/>
        </w:rPr>
        <w:t>y</w:t>
      </w:r>
      <w:r>
        <w:rPr>
          <w:rFonts w:ascii="Calibri" w:eastAsia="Calibri" w:hAnsi="Calibri" w:cs="Calibri"/>
          <w:sz w:val="56"/>
          <w:szCs w:val="56"/>
        </w:rPr>
        <w:t>s</w:t>
      </w:r>
      <w:r>
        <w:rPr>
          <w:rFonts w:ascii="Calibri" w:eastAsia="Calibri" w:hAnsi="Calibri" w:cs="Calibri"/>
          <w:spacing w:val="-15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sz w:val="56"/>
          <w:szCs w:val="56"/>
        </w:rPr>
        <w:t>h</w:t>
      </w:r>
      <w:r>
        <w:rPr>
          <w:rFonts w:ascii="Calibri" w:eastAsia="Calibri" w:hAnsi="Calibri" w:cs="Calibri"/>
          <w:sz w:val="56"/>
          <w:szCs w:val="56"/>
        </w:rPr>
        <w:t>as an a</w:t>
      </w:r>
      <w:r>
        <w:rPr>
          <w:rFonts w:ascii="Calibri" w:eastAsia="Calibri" w:hAnsi="Calibri" w:cs="Calibri"/>
          <w:spacing w:val="-2"/>
          <w:sz w:val="56"/>
          <w:szCs w:val="56"/>
        </w:rPr>
        <w:t>dd</w:t>
      </w:r>
      <w:r>
        <w:rPr>
          <w:rFonts w:ascii="Calibri" w:eastAsia="Calibri" w:hAnsi="Calibri" w:cs="Calibri"/>
          <w:spacing w:val="-9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ess</w:t>
      </w:r>
      <w:r>
        <w:rPr>
          <w:rFonts w:ascii="Calibri" w:eastAsia="Calibri" w:hAnsi="Calibri" w:cs="Calibri"/>
          <w:spacing w:val="4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sz w:val="56"/>
          <w:szCs w:val="56"/>
        </w:rPr>
        <w:t>(I</w:t>
      </w:r>
      <w:r>
        <w:rPr>
          <w:rFonts w:ascii="Calibri" w:eastAsia="Calibri" w:hAnsi="Calibri" w:cs="Calibri"/>
          <w:sz w:val="56"/>
          <w:szCs w:val="56"/>
        </w:rPr>
        <w:t>P a</w:t>
      </w:r>
      <w:r>
        <w:rPr>
          <w:rFonts w:ascii="Calibri" w:eastAsia="Calibri" w:hAnsi="Calibri" w:cs="Calibri"/>
          <w:spacing w:val="-2"/>
          <w:sz w:val="56"/>
          <w:szCs w:val="56"/>
        </w:rPr>
        <w:t>n</w:t>
      </w:r>
      <w:r>
        <w:rPr>
          <w:rFonts w:ascii="Calibri" w:eastAsia="Calibri" w:hAnsi="Calibri" w:cs="Calibri"/>
          <w:sz w:val="56"/>
          <w:szCs w:val="56"/>
        </w:rPr>
        <w:t>d</w:t>
      </w:r>
      <w:r>
        <w:rPr>
          <w:rFonts w:ascii="Calibri" w:eastAsia="Calibri" w:hAnsi="Calibri" w:cs="Calibri"/>
          <w:spacing w:val="5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12"/>
          <w:sz w:val="56"/>
          <w:szCs w:val="56"/>
        </w:rPr>
        <w:t>P</w:t>
      </w:r>
      <w:r>
        <w:rPr>
          <w:rFonts w:ascii="Calibri" w:eastAsia="Calibri" w:hAnsi="Calibri" w:cs="Calibri"/>
          <w:sz w:val="56"/>
          <w:szCs w:val="56"/>
        </w:rPr>
        <w:t>o</w:t>
      </w:r>
      <w:r>
        <w:rPr>
          <w:rFonts w:ascii="Calibri" w:eastAsia="Calibri" w:hAnsi="Calibri" w:cs="Calibri"/>
          <w:spacing w:val="2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t)</w:t>
      </w:r>
    </w:p>
    <w:p w:rsidR="003B030B" w:rsidRDefault="003B030B">
      <w:pPr>
        <w:spacing w:before="8" w:line="100" w:lineRule="exact"/>
        <w:rPr>
          <w:sz w:val="11"/>
          <w:szCs w:val="11"/>
        </w:rPr>
      </w:pPr>
    </w:p>
    <w:p w:rsidR="003B030B" w:rsidRDefault="00EF3007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A</w:t>
      </w:r>
      <w:r>
        <w:rPr>
          <w:rFonts w:ascii="Calibri" w:eastAsia="Calibri" w:hAnsi="Calibri" w:cs="Calibri"/>
          <w:spacing w:val="-5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UNIX soc</w:t>
      </w:r>
      <w:r>
        <w:rPr>
          <w:rFonts w:ascii="Calibri" w:eastAsia="Calibri" w:hAnsi="Calibri" w:cs="Calibri"/>
          <w:spacing w:val="-21"/>
          <w:sz w:val="56"/>
          <w:szCs w:val="56"/>
        </w:rPr>
        <w:t>k</w:t>
      </w:r>
      <w:r>
        <w:rPr>
          <w:rFonts w:ascii="Calibri" w:eastAsia="Calibri" w:hAnsi="Calibri" w:cs="Calibri"/>
          <w:spacing w:val="-6"/>
          <w:sz w:val="56"/>
          <w:szCs w:val="56"/>
        </w:rPr>
        <w:t>e</w:t>
      </w:r>
      <w:r>
        <w:rPr>
          <w:rFonts w:ascii="Calibri" w:eastAsia="Calibri" w:hAnsi="Calibri" w:cs="Calibri"/>
          <w:sz w:val="56"/>
          <w:szCs w:val="56"/>
        </w:rPr>
        <w:t>t</w:t>
      </w:r>
      <w:r>
        <w:rPr>
          <w:rFonts w:ascii="Calibri" w:eastAsia="Calibri" w:hAnsi="Calibri" w:cs="Calibri"/>
          <w:spacing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 xml:space="preserve">is </w:t>
      </w:r>
      <w:r>
        <w:rPr>
          <w:rFonts w:ascii="Calibri" w:eastAsia="Calibri" w:hAnsi="Calibri" w:cs="Calibri"/>
          <w:spacing w:val="-2"/>
          <w:sz w:val="56"/>
          <w:szCs w:val="56"/>
        </w:rPr>
        <w:t>u</w:t>
      </w:r>
      <w:r>
        <w:rPr>
          <w:rFonts w:ascii="Calibri" w:eastAsia="Calibri" w:hAnsi="Calibri" w:cs="Calibri"/>
          <w:sz w:val="56"/>
          <w:szCs w:val="56"/>
        </w:rPr>
        <w:t xml:space="preserve">sed in a </w:t>
      </w:r>
      <w:r>
        <w:rPr>
          <w:rFonts w:ascii="Calibri" w:eastAsia="Calibri" w:hAnsi="Calibri" w:cs="Calibri"/>
          <w:spacing w:val="-3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>lie</w:t>
      </w:r>
      <w:r>
        <w:rPr>
          <w:rFonts w:ascii="Calibri" w:eastAsia="Calibri" w:hAnsi="Calibri" w:cs="Calibri"/>
          <w:spacing w:val="-7"/>
          <w:sz w:val="56"/>
          <w:szCs w:val="56"/>
        </w:rPr>
        <w:t>n</w:t>
      </w:r>
      <w:r>
        <w:rPr>
          <w:rFonts w:ascii="Calibri" w:eastAsia="Calibri" w:hAnsi="Calibri" w:cs="Calibri"/>
          <w:spacing w:val="2"/>
          <w:sz w:val="56"/>
          <w:szCs w:val="56"/>
        </w:rPr>
        <w:t>t</w:t>
      </w:r>
      <w:r>
        <w:rPr>
          <w:rFonts w:ascii="Calibri" w:eastAsia="Calibri" w:hAnsi="Calibri" w:cs="Calibri"/>
          <w:spacing w:val="1"/>
          <w:sz w:val="56"/>
          <w:szCs w:val="56"/>
        </w:rPr>
        <w:t>-</w:t>
      </w:r>
      <w:r>
        <w:rPr>
          <w:rFonts w:ascii="Calibri" w:eastAsia="Calibri" w:hAnsi="Calibri" w:cs="Calibri"/>
          <w:sz w:val="56"/>
          <w:szCs w:val="56"/>
        </w:rPr>
        <w:t>se</w:t>
      </w:r>
      <w:r>
        <w:rPr>
          <w:rFonts w:ascii="Calibri" w:eastAsia="Calibri" w:hAnsi="Calibri" w:cs="Calibri"/>
          <w:spacing w:val="5"/>
          <w:sz w:val="56"/>
          <w:szCs w:val="56"/>
        </w:rPr>
        <w:t>r</w:t>
      </w:r>
      <w:r>
        <w:rPr>
          <w:rFonts w:ascii="Calibri" w:eastAsia="Calibri" w:hAnsi="Calibri" w:cs="Calibri"/>
          <w:spacing w:val="-4"/>
          <w:sz w:val="56"/>
          <w:szCs w:val="56"/>
        </w:rPr>
        <w:t>v</w:t>
      </w:r>
      <w:r>
        <w:rPr>
          <w:rFonts w:ascii="Calibri" w:eastAsia="Calibri" w:hAnsi="Calibri" w:cs="Calibri"/>
          <w:sz w:val="56"/>
          <w:szCs w:val="56"/>
        </w:rPr>
        <w:t>er</w:t>
      </w:r>
      <w:r>
        <w:rPr>
          <w:rFonts w:ascii="Calibri" w:eastAsia="Calibri" w:hAnsi="Calibri" w:cs="Calibri"/>
          <w:spacing w:val="-1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a</w:t>
      </w:r>
      <w:r>
        <w:rPr>
          <w:rFonts w:ascii="Calibri" w:eastAsia="Calibri" w:hAnsi="Calibri" w:cs="Calibri"/>
          <w:spacing w:val="-2"/>
          <w:sz w:val="56"/>
          <w:szCs w:val="56"/>
        </w:rPr>
        <w:t>pp</w:t>
      </w:r>
      <w:r>
        <w:rPr>
          <w:rFonts w:ascii="Calibri" w:eastAsia="Calibri" w:hAnsi="Calibri" w:cs="Calibri"/>
          <w:sz w:val="56"/>
          <w:szCs w:val="56"/>
        </w:rPr>
        <w:t>li</w:t>
      </w:r>
      <w:r>
        <w:rPr>
          <w:rFonts w:ascii="Calibri" w:eastAsia="Calibri" w:hAnsi="Calibri" w:cs="Calibri"/>
          <w:spacing w:val="-6"/>
          <w:sz w:val="56"/>
          <w:szCs w:val="56"/>
        </w:rPr>
        <w:t>c</w:t>
      </w:r>
      <w:r>
        <w:rPr>
          <w:rFonts w:ascii="Calibri" w:eastAsia="Calibri" w:hAnsi="Calibri" w:cs="Calibri"/>
          <w:spacing w:val="-5"/>
          <w:sz w:val="56"/>
          <w:szCs w:val="56"/>
        </w:rPr>
        <w:t>a</w:t>
      </w:r>
      <w:r>
        <w:rPr>
          <w:rFonts w:ascii="Calibri" w:eastAsia="Calibri" w:hAnsi="Calibri" w:cs="Calibri"/>
          <w:sz w:val="56"/>
          <w:szCs w:val="56"/>
        </w:rPr>
        <w:t>tion</w:t>
      </w:r>
      <w:r>
        <w:rPr>
          <w:rFonts w:ascii="Calibri" w:eastAsia="Calibri" w:hAnsi="Calibri" w:cs="Calibri"/>
          <w:spacing w:val="1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f</w:t>
      </w:r>
      <w:r>
        <w:rPr>
          <w:rFonts w:ascii="Calibri" w:eastAsia="Calibri" w:hAnsi="Calibri" w:cs="Calibri"/>
          <w:spacing w:val="-7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a</w:t>
      </w:r>
      <w:r>
        <w:rPr>
          <w:rFonts w:ascii="Calibri" w:eastAsia="Calibri" w:hAnsi="Calibri" w:cs="Calibri"/>
          <w:spacing w:val="-2"/>
          <w:sz w:val="56"/>
          <w:szCs w:val="56"/>
        </w:rPr>
        <w:t>m</w:t>
      </w:r>
      <w:r>
        <w:rPr>
          <w:rFonts w:ascii="Calibri" w:eastAsia="Calibri" w:hAnsi="Calibri" w:cs="Calibri"/>
          <w:spacing w:val="-6"/>
          <w:sz w:val="56"/>
          <w:szCs w:val="56"/>
        </w:rPr>
        <w:t>e</w:t>
      </w:r>
      <w:r>
        <w:rPr>
          <w:rFonts w:ascii="Calibri" w:eastAsia="Calibri" w:hAnsi="Calibri" w:cs="Calibri"/>
          <w:spacing w:val="-3"/>
          <w:sz w:val="56"/>
          <w:szCs w:val="56"/>
        </w:rPr>
        <w:t>w</w:t>
      </w:r>
      <w:r>
        <w:rPr>
          <w:rFonts w:ascii="Calibri" w:eastAsia="Calibri" w:hAnsi="Calibri" w:cs="Calibri"/>
          <w:sz w:val="56"/>
          <w:szCs w:val="56"/>
        </w:rPr>
        <w:t>o</w:t>
      </w:r>
      <w:r>
        <w:rPr>
          <w:rFonts w:ascii="Calibri" w:eastAsia="Calibri" w:hAnsi="Calibri" w:cs="Calibri"/>
          <w:spacing w:val="2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k</w:t>
      </w:r>
    </w:p>
    <w:p w:rsidR="003B030B" w:rsidRDefault="003B030B">
      <w:pPr>
        <w:spacing w:before="2" w:line="160" w:lineRule="exact"/>
        <w:rPr>
          <w:sz w:val="17"/>
          <w:szCs w:val="17"/>
        </w:rPr>
      </w:pPr>
    </w:p>
    <w:p w:rsidR="003B030B" w:rsidRDefault="00EF3007">
      <w:pPr>
        <w:spacing w:line="600" w:lineRule="exact"/>
        <w:ind w:left="464" w:right="427" w:hanging="360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Se</w:t>
      </w:r>
      <w:r>
        <w:rPr>
          <w:rFonts w:ascii="Calibri" w:eastAsia="Calibri" w:hAnsi="Calibri" w:cs="Calibri"/>
          <w:spacing w:val="5"/>
          <w:sz w:val="56"/>
          <w:szCs w:val="56"/>
        </w:rPr>
        <w:t>r</w:t>
      </w:r>
      <w:r>
        <w:rPr>
          <w:rFonts w:ascii="Calibri" w:eastAsia="Calibri" w:hAnsi="Calibri" w:cs="Calibri"/>
          <w:spacing w:val="-4"/>
          <w:sz w:val="56"/>
          <w:szCs w:val="56"/>
        </w:rPr>
        <w:t>v</w:t>
      </w:r>
      <w:r>
        <w:rPr>
          <w:rFonts w:ascii="Calibri" w:eastAsia="Calibri" w:hAnsi="Calibri" w:cs="Calibri"/>
          <w:sz w:val="56"/>
          <w:szCs w:val="56"/>
        </w:rPr>
        <w:t>er</w:t>
      </w:r>
      <w:r>
        <w:rPr>
          <w:rFonts w:ascii="Calibri" w:eastAsia="Calibri" w:hAnsi="Calibri" w:cs="Calibri"/>
          <w:spacing w:val="-1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is a</w:t>
      </w:r>
      <w:r>
        <w:rPr>
          <w:rFonts w:ascii="Calibri" w:eastAsia="Calibri" w:hAnsi="Calibri" w:cs="Calibri"/>
          <w:spacing w:val="-3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sz w:val="56"/>
          <w:szCs w:val="56"/>
        </w:rPr>
        <w:t>p</w:t>
      </w:r>
      <w:r>
        <w:rPr>
          <w:rFonts w:ascii="Calibri" w:eastAsia="Calibri" w:hAnsi="Calibri" w:cs="Calibri"/>
          <w:spacing w:val="-9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oc</w:t>
      </w:r>
      <w:r>
        <w:rPr>
          <w:rFonts w:ascii="Calibri" w:eastAsia="Calibri" w:hAnsi="Calibri" w:cs="Calibri"/>
          <w:spacing w:val="-3"/>
          <w:sz w:val="56"/>
          <w:szCs w:val="56"/>
        </w:rPr>
        <w:t>e</w:t>
      </w:r>
      <w:r>
        <w:rPr>
          <w:rFonts w:ascii="Calibri" w:eastAsia="Calibri" w:hAnsi="Calibri" w:cs="Calibri"/>
          <w:sz w:val="56"/>
          <w:szCs w:val="56"/>
        </w:rPr>
        <w:t>ss t</w:t>
      </w:r>
      <w:r>
        <w:rPr>
          <w:rFonts w:ascii="Calibri" w:eastAsia="Calibri" w:hAnsi="Calibri" w:cs="Calibri"/>
          <w:spacing w:val="-4"/>
          <w:sz w:val="56"/>
          <w:szCs w:val="56"/>
        </w:rPr>
        <w:t>h</w:t>
      </w:r>
      <w:r>
        <w:rPr>
          <w:rFonts w:ascii="Calibri" w:eastAsia="Calibri" w:hAnsi="Calibri" w:cs="Calibri"/>
          <w:spacing w:val="-5"/>
          <w:sz w:val="56"/>
          <w:szCs w:val="56"/>
        </w:rPr>
        <w:t>a</w:t>
      </w:r>
      <w:r>
        <w:rPr>
          <w:rFonts w:ascii="Calibri" w:eastAsia="Calibri" w:hAnsi="Calibri" w:cs="Calibri"/>
          <w:sz w:val="56"/>
          <w:szCs w:val="56"/>
        </w:rPr>
        <w:t>t p</w:t>
      </w:r>
      <w:r>
        <w:rPr>
          <w:rFonts w:ascii="Calibri" w:eastAsia="Calibri" w:hAnsi="Calibri" w:cs="Calibri"/>
          <w:spacing w:val="-2"/>
          <w:sz w:val="56"/>
          <w:szCs w:val="56"/>
        </w:rPr>
        <w:t>e</w:t>
      </w:r>
      <w:r>
        <w:rPr>
          <w:rFonts w:ascii="Calibri" w:eastAsia="Calibri" w:hAnsi="Calibri" w:cs="Calibri"/>
          <w:sz w:val="56"/>
          <w:szCs w:val="56"/>
        </w:rPr>
        <w:t>r</w:t>
      </w:r>
      <w:r>
        <w:rPr>
          <w:rFonts w:ascii="Calibri" w:eastAsia="Calibri" w:hAnsi="Calibri" w:cs="Calibri"/>
          <w:spacing w:val="-8"/>
          <w:sz w:val="56"/>
          <w:szCs w:val="56"/>
        </w:rPr>
        <w:t>f</w:t>
      </w:r>
      <w:r>
        <w:rPr>
          <w:rFonts w:ascii="Calibri" w:eastAsia="Calibri" w:hAnsi="Calibri" w:cs="Calibri"/>
          <w:sz w:val="56"/>
          <w:szCs w:val="56"/>
        </w:rPr>
        <w:t>o</w:t>
      </w:r>
      <w:r>
        <w:rPr>
          <w:rFonts w:ascii="Calibri" w:eastAsia="Calibri" w:hAnsi="Calibri" w:cs="Calibri"/>
          <w:spacing w:val="2"/>
          <w:sz w:val="56"/>
          <w:szCs w:val="56"/>
        </w:rPr>
        <w:t>r</w:t>
      </w:r>
      <w:r>
        <w:rPr>
          <w:rFonts w:ascii="Calibri" w:eastAsia="Calibri" w:hAnsi="Calibri" w:cs="Calibri"/>
          <w:spacing w:val="-3"/>
          <w:sz w:val="56"/>
          <w:szCs w:val="56"/>
        </w:rPr>
        <w:t>m</w:t>
      </w:r>
      <w:r>
        <w:rPr>
          <w:rFonts w:ascii="Calibri" w:eastAsia="Calibri" w:hAnsi="Calibri" w:cs="Calibri"/>
          <w:sz w:val="56"/>
          <w:szCs w:val="56"/>
        </w:rPr>
        <w:t>s</w:t>
      </w:r>
      <w:r>
        <w:rPr>
          <w:rFonts w:ascii="Calibri" w:eastAsia="Calibri" w:hAnsi="Calibri" w:cs="Calibri"/>
          <w:spacing w:val="-10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</w:t>
      </w:r>
      <w:r>
        <w:rPr>
          <w:rFonts w:ascii="Calibri" w:eastAsia="Calibri" w:hAnsi="Calibri" w:cs="Calibri"/>
          <w:spacing w:val="1"/>
          <w:sz w:val="56"/>
          <w:szCs w:val="56"/>
        </w:rPr>
        <w:t>o</w:t>
      </w:r>
      <w:r>
        <w:rPr>
          <w:rFonts w:ascii="Calibri" w:eastAsia="Calibri" w:hAnsi="Calibri" w:cs="Calibri"/>
          <w:spacing w:val="-3"/>
          <w:sz w:val="56"/>
          <w:szCs w:val="56"/>
        </w:rPr>
        <w:t>m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fu</w:t>
      </w:r>
      <w:r>
        <w:rPr>
          <w:rFonts w:ascii="Calibri" w:eastAsia="Calibri" w:hAnsi="Calibri" w:cs="Calibri"/>
          <w:spacing w:val="-4"/>
          <w:sz w:val="56"/>
          <w:szCs w:val="56"/>
        </w:rPr>
        <w:t>n</w:t>
      </w:r>
      <w:r>
        <w:rPr>
          <w:rFonts w:ascii="Calibri" w:eastAsia="Calibri" w:hAnsi="Calibri" w:cs="Calibri"/>
          <w:spacing w:val="-3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>tions</w:t>
      </w:r>
      <w:r>
        <w:rPr>
          <w:rFonts w:ascii="Calibri" w:eastAsia="Calibri" w:hAnsi="Calibri" w:cs="Calibri"/>
          <w:spacing w:val="1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 xml:space="preserve">on </w:t>
      </w:r>
      <w:r>
        <w:rPr>
          <w:rFonts w:ascii="Calibri" w:eastAsia="Calibri" w:hAnsi="Calibri" w:cs="Calibri"/>
          <w:spacing w:val="-7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4"/>
          <w:sz w:val="56"/>
          <w:szCs w:val="56"/>
        </w:rPr>
        <w:t>q</w:t>
      </w:r>
      <w:r>
        <w:rPr>
          <w:rFonts w:ascii="Calibri" w:eastAsia="Calibri" w:hAnsi="Calibri" w:cs="Calibri"/>
          <w:spacing w:val="-2"/>
          <w:sz w:val="56"/>
          <w:szCs w:val="56"/>
        </w:rPr>
        <w:t>u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5"/>
          <w:sz w:val="56"/>
          <w:szCs w:val="56"/>
        </w:rPr>
        <w:t>s</w:t>
      </w:r>
      <w:r>
        <w:rPr>
          <w:rFonts w:ascii="Calibri" w:eastAsia="Calibri" w:hAnsi="Calibri" w:cs="Calibri"/>
          <w:sz w:val="56"/>
          <w:szCs w:val="56"/>
        </w:rPr>
        <w:t>t</w:t>
      </w:r>
      <w:r>
        <w:rPr>
          <w:rFonts w:ascii="Calibri" w:eastAsia="Calibri" w:hAnsi="Calibri" w:cs="Calibri"/>
          <w:spacing w:val="-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f</w:t>
      </w:r>
      <w:r>
        <w:rPr>
          <w:rFonts w:ascii="Calibri" w:eastAsia="Calibri" w:hAnsi="Calibri" w:cs="Calibri"/>
          <w:spacing w:val="-8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om</w:t>
      </w:r>
      <w:r>
        <w:rPr>
          <w:rFonts w:ascii="Calibri" w:eastAsia="Calibri" w:hAnsi="Calibri" w:cs="Calibri"/>
          <w:spacing w:val="-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 xml:space="preserve">a </w:t>
      </w:r>
      <w:r>
        <w:rPr>
          <w:rFonts w:ascii="Calibri" w:eastAsia="Calibri" w:hAnsi="Calibri" w:cs="Calibri"/>
          <w:spacing w:val="-3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>lie</w:t>
      </w:r>
      <w:r>
        <w:rPr>
          <w:rFonts w:ascii="Calibri" w:eastAsia="Calibri" w:hAnsi="Calibri" w:cs="Calibri"/>
          <w:spacing w:val="-7"/>
          <w:sz w:val="56"/>
          <w:szCs w:val="56"/>
        </w:rPr>
        <w:t>n</w:t>
      </w:r>
      <w:r>
        <w:rPr>
          <w:rFonts w:ascii="Calibri" w:eastAsia="Calibri" w:hAnsi="Calibri" w:cs="Calibri"/>
          <w:sz w:val="56"/>
          <w:szCs w:val="56"/>
        </w:rPr>
        <w:t>t</w:t>
      </w:r>
    </w:p>
    <w:p w:rsidR="003B030B" w:rsidRDefault="003B030B">
      <w:pPr>
        <w:spacing w:before="2" w:line="140" w:lineRule="exact"/>
        <w:rPr>
          <w:sz w:val="15"/>
          <w:szCs w:val="15"/>
        </w:rPr>
      </w:pPr>
    </w:p>
    <w:p w:rsidR="003B030B" w:rsidRDefault="00EF3007">
      <w:pPr>
        <w:ind w:left="104"/>
        <w:rPr>
          <w:rFonts w:ascii="Calibri" w:eastAsia="Calibri" w:hAnsi="Calibri" w:cs="Calibri"/>
          <w:sz w:val="56"/>
          <w:szCs w:val="56"/>
        </w:rPr>
        <w:sectPr w:rsidR="003B030B">
          <w:pgSz w:w="19200" w:h="10800" w:orient="landscape"/>
          <w:pgMar w:top="980" w:right="1580" w:bottom="280" w:left="1360" w:header="720" w:footer="720" w:gutter="0"/>
          <w:cols w:space="720"/>
        </w:sect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J</w:t>
      </w:r>
      <w:r>
        <w:rPr>
          <w:rFonts w:ascii="Calibri" w:eastAsia="Calibri" w:hAnsi="Calibri" w:cs="Calibri"/>
          <w:spacing w:val="-4"/>
          <w:sz w:val="56"/>
          <w:szCs w:val="56"/>
        </w:rPr>
        <w:t>u</w:t>
      </w:r>
      <w:r>
        <w:rPr>
          <w:rFonts w:ascii="Calibri" w:eastAsia="Calibri" w:hAnsi="Calibri" w:cs="Calibri"/>
          <w:spacing w:val="-3"/>
          <w:sz w:val="56"/>
          <w:szCs w:val="56"/>
        </w:rPr>
        <w:t>s</w:t>
      </w:r>
      <w:r>
        <w:rPr>
          <w:rFonts w:ascii="Calibri" w:eastAsia="Calibri" w:hAnsi="Calibri" w:cs="Calibri"/>
          <w:sz w:val="56"/>
          <w:szCs w:val="56"/>
        </w:rPr>
        <w:t>t</w:t>
      </w:r>
      <w:r>
        <w:rPr>
          <w:rFonts w:ascii="Calibri" w:eastAsia="Calibri" w:hAnsi="Calibri" w:cs="Calibri"/>
          <w:spacing w:val="-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li</w:t>
      </w:r>
      <w:r>
        <w:rPr>
          <w:rFonts w:ascii="Calibri" w:eastAsia="Calibri" w:hAnsi="Calibri" w:cs="Calibri"/>
          <w:spacing w:val="-19"/>
          <w:sz w:val="56"/>
          <w:szCs w:val="56"/>
        </w:rPr>
        <w:t>k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8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a</w:t>
      </w:r>
      <w:r>
        <w:rPr>
          <w:rFonts w:ascii="Calibri" w:eastAsia="Calibri" w:hAnsi="Calibri" w:cs="Calibri"/>
          <w:spacing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f</w:t>
      </w:r>
      <w:r>
        <w:rPr>
          <w:rFonts w:ascii="Calibri" w:eastAsia="Calibri" w:hAnsi="Calibri" w:cs="Calibri"/>
          <w:spacing w:val="1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le</w:t>
      </w:r>
      <w:r>
        <w:rPr>
          <w:rFonts w:ascii="Calibri" w:eastAsia="Calibri" w:hAnsi="Calibri" w:cs="Calibri"/>
          <w:spacing w:val="-7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sz w:val="56"/>
          <w:szCs w:val="56"/>
        </w:rPr>
        <w:t>(</w:t>
      </w:r>
      <w:r>
        <w:rPr>
          <w:rFonts w:ascii="Calibri" w:eastAsia="Calibri" w:hAnsi="Calibri" w:cs="Calibri"/>
          <w:sz w:val="56"/>
          <w:szCs w:val="56"/>
        </w:rPr>
        <w:t>ope</w:t>
      </w:r>
      <w:r>
        <w:rPr>
          <w:rFonts w:ascii="Calibri" w:eastAsia="Calibri" w:hAnsi="Calibri" w:cs="Calibri"/>
          <w:spacing w:val="-4"/>
          <w:sz w:val="56"/>
          <w:szCs w:val="56"/>
        </w:rPr>
        <w:t>n</w:t>
      </w:r>
      <w:r>
        <w:rPr>
          <w:rFonts w:ascii="Calibri" w:eastAsia="Calibri" w:hAnsi="Calibri" w:cs="Calibri"/>
          <w:sz w:val="56"/>
          <w:szCs w:val="56"/>
        </w:rPr>
        <w:t>, clo</w:t>
      </w:r>
      <w:r>
        <w:rPr>
          <w:rFonts w:ascii="Calibri" w:eastAsia="Calibri" w:hAnsi="Calibri" w:cs="Calibri"/>
          <w:spacing w:val="2"/>
          <w:sz w:val="56"/>
          <w:szCs w:val="56"/>
        </w:rPr>
        <w:t>s</w:t>
      </w:r>
      <w:r>
        <w:rPr>
          <w:rFonts w:ascii="Calibri" w:eastAsia="Calibri" w:hAnsi="Calibri" w:cs="Calibri"/>
          <w:sz w:val="56"/>
          <w:szCs w:val="56"/>
        </w:rPr>
        <w:t>e,</w:t>
      </w:r>
      <w:r>
        <w:rPr>
          <w:rFonts w:ascii="Calibri" w:eastAsia="Calibri" w:hAnsi="Calibri" w:cs="Calibri"/>
          <w:spacing w:val="-4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9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ea</w:t>
      </w:r>
      <w:r>
        <w:rPr>
          <w:rFonts w:ascii="Calibri" w:eastAsia="Calibri" w:hAnsi="Calibri" w:cs="Calibri"/>
          <w:spacing w:val="-3"/>
          <w:sz w:val="56"/>
          <w:szCs w:val="56"/>
        </w:rPr>
        <w:t>d</w:t>
      </w:r>
      <w:r>
        <w:rPr>
          <w:rFonts w:ascii="Calibri" w:eastAsia="Calibri" w:hAnsi="Calibri" w:cs="Calibri"/>
          <w:sz w:val="56"/>
          <w:szCs w:val="56"/>
        </w:rPr>
        <w:t xml:space="preserve">, </w:t>
      </w:r>
      <w:r>
        <w:rPr>
          <w:rFonts w:ascii="Calibri" w:eastAsia="Calibri" w:hAnsi="Calibri" w:cs="Calibri"/>
          <w:spacing w:val="3"/>
          <w:sz w:val="56"/>
          <w:szCs w:val="56"/>
        </w:rPr>
        <w:t>w</w:t>
      </w:r>
      <w:r>
        <w:rPr>
          <w:rFonts w:ascii="Calibri" w:eastAsia="Calibri" w:hAnsi="Calibri" w:cs="Calibri"/>
          <w:sz w:val="56"/>
          <w:szCs w:val="56"/>
        </w:rPr>
        <w:t>ri</w:t>
      </w:r>
      <w:r>
        <w:rPr>
          <w:rFonts w:ascii="Calibri" w:eastAsia="Calibri" w:hAnsi="Calibri" w:cs="Calibri"/>
          <w:spacing w:val="-4"/>
          <w:sz w:val="56"/>
          <w:szCs w:val="56"/>
        </w:rPr>
        <w:t>t</w:t>
      </w:r>
      <w:r>
        <w:rPr>
          <w:rFonts w:ascii="Calibri" w:eastAsia="Calibri" w:hAnsi="Calibri" w:cs="Calibri"/>
          <w:sz w:val="56"/>
          <w:szCs w:val="56"/>
        </w:rPr>
        <w:t>e)</w:t>
      </w:r>
    </w:p>
    <w:p w:rsidR="003B030B" w:rsidRDefault="003B030B">
      <w:pPr>
        <w:spacing w:before="6" w:line="160" w:lineRule="exact"/>
        <w:rPr>
          <w:sz w:val="16"/>
          <w:szCs w:val="16"/>
        </w:rPr>
      </w:pPr>
    </w:p>
    <w:p w:rsidR="003B030B" w:rsidRDefault="00EF3007">
      <w:pPr>
        <w:spacing w:line="940" w:lineRule="exact"/>
        <w:ind w:left="1345" w:right="1090"/>
        <w:jc w:val="center"/>
        <w:rPr>
          <w:rFonts w:ascii="Calibri Light" w:eastAsia="Calibri Light" w:hAnsi="Calibri Light" w:cs="Calibri Light"/>
          <w:sz w:val="88"/>
          <w:szCs w:val="88"/>
        </w:rPr>
      </w:pPr>
      <w:r>
        <w:rPr>
          <w:rFonts w:ascii="Calibri Light" w:eastAsia="Calibri Light" w:hAnsi="Calibri Light" w:cs="Calibri Light"/>
          <w:position w:val="5"/>
          <w:sz w:val="88"/>
          <w:szCs w:val="88"/>
        </w:rPr>
        <w:t>IP</w:t>
      </w:r>
      <w:r>
        <w:rPr>
          <w:rFonts w:ascii="Calibri Light" w:eastAsia="Calibri Light" w:hAnsi="Calibri Light" w:cs="Calibri Light"/>
          <w:spacing w:val="-7"/>
          <w:position w:val="5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add</w:t>
      </w:r>
      <w:r>
        <w:rPr>
          <w:rFonts w:ascii="Calibri Light" w:eastAsia="Calibri Light" w:hAnsi="Calibri Light" w:cs="Calibri Light"/>
          <w:spacing w:val="-16"/>
          <w:position w:val="5"/>
          <w:sz w:val="88"/>
          <w:szCs w:val="88"/>
        </w:rPr>
        <w:t>r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ess</w:t>
      </w:r>
      <w:r>
        <w:rPr>
          <w:rFonts w:ascii="Calibri Light" w:eastAsia="Calibri Light" w:hAnsi="Calibri Light" w:cs="Calibri Light"/>
          <w:spacing w:val="-20"/>
          <w:position w:val="5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(</w:t>
      </w:r>
      <w:r>
        <w:rPr>
          <w:rFonts w:ascii="Calibri Light" w:eastAsia="Calibri Light" w:hAnsi="Calibri Light" w:cs="Calibri Light"/>
          <w:spacing w:val="2"/>
          <w:position w:val="5"/>
          <w:sz w:val="88"/>
          <w:szCs w:val="88"/>
        </w:rPr>
        <w:t>I</w:t>
      </w:r>
      <w:r>
        <w:rPr>
          <w:rFonts w:ascii="Calibri Light" w:eastAsia="Calibri Light" w:hAnsi="Calibri Light" w:cs="Calibri Light"/>
          <w:spacing w:val="-10"/>
          <w:position w:val="5"/>
          <w:sz w:val="88"/>
          <w:szCs w:val="88"/>
        </w:rPr>
        <w:t>nt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er</w:t>
      </w:r>
      <w:r>
        <w:rPr>
          <w:rFonts w:ascii="Calibri Light" w:eastAsia="Calibri Light" w:hAnsi="Calibri Light" w:cs="Calibri Light"/>
          <w:spacing w:val="-3"/>
          <w:position w:val="5"/>
          <w:sz w:val="88"/>
          <w:szCs w:val="88"/>
        </w:rPr>
        <w:t>n</w:t>
      </w:r>
      <w:r>
        <w:rPr>
          <w:rFonts w:ascii="Calibri Light" w:eastAsia="Calibri Light" w:hAnsi="Calibri Light" w:cs="Calibri Light"/>
          <w:spacing w:val="-7"/>
          <w:position w:val="5"/>
          <w:sz w:val="88"/>
          <w:szCs w:val="88"/>
        </w:rPr>
        <w:t>e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t</w:t>
      </w:r>
      <w:r>
        <w:rPr>
          <w:rFonts w:ascii="Calibri Light" w:eastAsia="Calibri Light" w:hAnsi="Calibri Light" w:cs="Calibri Light"/>
          <w:spacing w:val="-15"/>
          <w:position w:val="5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spacing w:val="-9"/>
          <w:position w:val="5"/>
          <w:sz w:val="88"/>
          <w:szCs w:val="88"/>
        </w:rPr>
        <w:t>P</w:t>
      </w:r>
      <w:r>
        <w:rPr>
          <w:rFonts w:ascii="Calibri Light" w:eastAsia="Calibri Light" w:hAnsi="Calibri Light" w:cs="Calibri Light"/>
          <w:spacing w:val="-20"/>
          <w:position w:val="5"/>
          <w:sz w:val="88"/>
          <w:szCs w:val="88"/>
        </w:rPr>
        <w:t>r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o</w:t>
      </w:r>
      <w:r>
        <w:rPr>
          <w:rFonts w:ascii="Calibri Light" w:eastAsia="Calibri Light" w:hAnsi="Calibri Light" w:cs="Calibri Light"/>
          <w:spacing w:val="-12"/>
          <w:position w:val="5"/>
          <w:sz w:val="88"/>
          <w:szCs w:val="88"/>
        </w:rPr>
        <w:t>t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o</w:t>
      </w:r>
      <w:r>
        <w:rPr>
          <w:rFonts w:ascii="Calibri Light" w:eastAsia="Calibri Light" w:hAnsi="Calibri Light" w:cs="Calibri Light"/>
          <w:spacing w:val="-6"/>
          <w:position w:val="5"/>
          <w:sz w:val="88"/>
          <w:szCs w:val="88"/>
        </w:rPr>
        <w:t>c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o</w:t>
      </w:r>
      <w:r>
        <w:rPr>
          <w:rFonts w:ascii="Calibri Light" w:eastAsia="Calibri Light" w:hAnsi="Calibri Light" w:cs="Calibri Light"/>
          <w:spacing w:val="-4"/>
          <w:position w:val="5"/>
          <w:sz w:val="88"/>
          <w:szCs w:val="88"/>
        </w:rPr>
        <w:t>l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)</w:t>
      </w:r>
      <w:r>
        <w:rPr>
          <w:rFonts w:ascii="Calibri Light" w:eastAsia="Calibri Light" w:hAnsi="Calibri Light" w:cs="Calibri Light"/>
          <w:spacing w:val="-4"/>
          <w:position w:val="5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&amp;</w:t>
      </w:r>
      <w:r>
        <w:rPr>
          <w:rFonts w:ascii="Calibri Light" w:eastAsia="Calibri Light" w:hAnsi="Calibri Light" w:cs="Calibri Light"/>
          <w:spacing w:val="-6"/>
          <w:position w:val="5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w w:val="99"/>
          <w:position w:val="5"/>
          <w:sz w:val="88"/>
          <w:szCs w:val="88"/>
        </w:rPr>
        <w:t>Soc</w:t>
      </w:r>
      <w:r>
        <w:rPr>
          <w:rFonts w:ascii="Calibri Light" w:eastAsia="Calibri Light" w:hAnsi="Calibri Light" w:cs="Calibri Light"/>
          <w:spacing w:val="-27"/>
          <w:position w:val="5"/>
          <w:sz w:val="88"/>
          <w:szCs w:val="88"/>
        </w:rPr>
        <w:t>k</w:t>
      </w:r>
      <w:r>
        <w:rPr>
          <w:rFonts w:ascii="Calibri Light" w:eastAsia="Calibri Light" w:hAnsi="Calibri Light" w:cs="Calibri Light"/>
          <w:spacing w:val="-7"/>
          <w:w w:val="99"/>
          <w:position w:val="5"/>
          <w:sz w:val="88"/>
          <w:szCs w:val="88"/>
        </w:rPr>
        <w:t>e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t</w:t>
      </w: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before="19" w:line="260" w:lineRule="exact"/>
        <w:rPr>
          <w:sz w:val="26"/>
          <w:szCs w:val="26"/>
        </w:rPr>
      </w:pPr>
    </w:p>
    <w:p w:rsidR="003B030B" w:rsidRDefault="00EF3007">
      <w:pPr>
        <w:spacing w:line="620" w:lineRule="exact"/>
        <w:ind w:left="104"/>
        <w:rPr>
          <w:rFonts w:ascii="Calibri" w:eastAsia="Calibri" w:hAnsi="Calibri" w:cs="Calibri"/>
          <w:sz w:val="52"/>
          <w:szCs w:val="52"/>
        </w:rPr>
      </w:pPr>
      <w:r>
        <w:rPr>
          <w:rFonts w:ascii="Arial" w:eastAsia="Arial" w:hAnsi="Arial" w:cs="Arial"/>
          <w:position w:val="1"/>
          <w:sz w:val="52"/>
          <w:szCs w:val="52"/>
        </w:rPr>
        <w:t>•</w:t>
      </w:r>
      <w:r>
        <w:rPr>
          <w:rFonts w:ascii="Arial" w:eastAsia="Arial" w:hAnsi="Arial" w:cs="Arial"/>
          <w:spacing w:val="32"/>
          <w:position w:val="1"/>
          <w:sz w:val="52"/>
          <w:szCs w:val="52"/>
        </w:rPr>
        <w:t xml:space="preserve"> </w:t>
      </w:r>
      <w:r>
        <w:rPr>
          <w:rFonts w:ascii="Calibri" w:eastAsia="Calibri" w:hAnsi="Calibri" w:cs="Calibri"/>
          <w:position w:val="1"/>
          <w:sz w:val="52"/>
          <w:szCs w:val="52"/>
        </w:rPr>
        <w:t>IP</w:t>
      </w:r>
      <w:r>
        <w:rPr>
          <w:rFonts w:ascii="Calibri" w:eastAsia="Calibri" w:hAnsi="Calibri" w:cs="Calibri"/>
          <w:spacing w:val="-11"/>
          <w:position w:val="1"/>
          <w:sz w:val="52"/>
          <w:szCs w:val="52"/>
        </w:rPr>
        <w:t xml:space="preserve"> </w:t>
      </w:r>
      <w:r>
        <w:rPr>
          <w:rFonts w:ascii="Calibri" w:eastAsia="Calibri" w:hAnsi="Calibri" w:cs="Calibri"/>
          <w:position w:val="1"/>
          <w:sz w:val="52"/>
          <w:szCs w:val="52"/>
        </w:rPr>
        <w:t>a</w:t>
      </w:r>
      <w:r>
        <w:rPr>
          <w:rFonts w:ascii="Calibri" w:eastAsia="Calibri" w:hAnsi="Calibri" w:cs="Calibri"/>
          <w:spacing w:val="1"/>
          <w:position w:val="1"/>
          <w:sz w:val="52"/>
          <w:szCs w:val="52"/>
        </w:rPr>
        <w:t>d</w:t>
      </w:r>
      <w:r>
        <w:rPr>
          <w:rFonts w:ascii="Calibri" w:eastAsia="Calibri" w:hAnsi="Calibri" w:cs="Calibri"/>
          <w:position w:val="1"/>
          <w:sz w:val="52"/>
          <w:szCs w:val="52"/>
        </w:rPr>
        <w:t>d</w:t>
      </w:r>
      <w:r>
        <w:rPr>
          <w:rFonts w:ascii="Calibri" w:eastAsia="Calibri" w:hAnsi="Calibri" w:cs="Calibri"/>
          <w:spacing w:val="-2"/>
          <w:position w:val="1"/>
          <w:sz w:val="52"/>
          <w:szCs w:val="52"/>
        </w:rPr>
        <w:t>r</w:t>
      </w:r>
      <w:r>
        <w:rPr>
          <w:rFonts w:ascii="Calibri" w:eastAsia="Calibri" w:hAnsi="Calibri" w:cs="Calibri"/>
          <w:position w:val="1"/>
          <w:sz w:val="52"/>
          <w:szCs w:val="52"/>
        </w:rPr>
        <w:t>ess</w:t>
      </w:r>
    </w:p>
    <w:p w:rsidR="003B030B" w:rsidRDefault="00EF3007">
      <w:pPr>
        <w:spacing w:line="460" w:lineRule="exact"/>
        <w:ind w:left="824"/>
        <w:rPr>
          <w:rFonts w:ascii="Calibri" w:eastAsia="Calibri" w:hAnsi="Calibri" w:cs="Calibri"/>
          <w:sz w:val="44"/>
          <w:szCs w:val="44"/>
        </w:rPr>
      </w:pPr>
      <w:r>
        <w:rPr>
          <w:rFonts w:ascii="Arial" w:eastAsia="Arial" w:hAnsi="Arial" w:cs="Arial"/>
          <w:position w:val="2"/>
          <w:sz w:val="44"/>
          <w:szCs w:val="44"/>
        </w:rPr>
        <w:t>•</w:t>
      </w:r>
      <w:r>
        <w:rPr>
          <w:rFonts w:ascii="Arial" w:eastAsia="Arial" w:hAnsi="Arial" w:cs="Arial"/>
          <w:spacing w:val="84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position w:val="2"/>
          <w:sz w:val="44"/>
          <w:szCs w:val="44"/>
        </w:rPr>
        <w:t>I</w:t>
      </w:r>
      <w:r>
        <w:rPr>
          <w:rFonts w:ascii="Calibri" w:eastAsia="Calibri" w:hAnsi="Calibri" w:cs="Calibri"/>
          <w:spacing w:val="-2"/>
          <w:position w:val="2"/>
          <w:sz w:val="44"/>
          <w:szCs w:val="44"/>
        </w:rPr>
        <w:t>d</w:t>
      </w:r>
      <w:r>
        <w:rPr>
          <w:rFonts w:ascii="Calibri" w:eastAsia="Calibri" w:hAnsi="Calibri" w:cs="Calibri"/>
          <w:position w:val="2"/>
          <w:sz w:val="44"/>
          <w:szCs w:val="44"/>
        </w:rPr>
        <w:t>e</w:t>
      </w:r>
      <w:r>
        <w:rPr>
          <w:rFonts w:ascii="Calibri" w:eastAsia="Calibri" w:hAnsi="Calibri" w:cs="Calibri"/>
          <w:spacing w:val="-5"/>
          <w:position w:val="2"/>
          <w:sz w:val="44"/>
          <w:szCs w:val="44"/>
        </w:rPr>
        <w:t>n</w:t>
      </w:r>
      <w:r>
        <w:rPr>
          <w:rFonts w:ascii="Calibri" w:eastAsia="Calibri" w:hAnsi="Calibri" w:cs="Calibri"/>
          <w:position w:val="2"/>
          <w:sz w:val="44"/>
          <w:szCs w:val="44"/>
        </w:rPr>
        <w:t>tify</w:t>
      </w:r>
      <w:r>
        <w:rPr>
          <w:rFonts w:ascii="Calibri" w:eastAsia="Calibri" w:hAnsi="Calibri" w:cs="Calibri"/>
          <w:spacing w:val="-7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-1"/>
          <w:position w:val="2"/>
          <w:sz w:val="44"/>
          <w:szCs w:val="44"/>
        </w:rPr>
        <w:t>h</w:t>
      </w:r>
      <w:r>
        <w:rPr>
          <w:rFonts w:ascii="Calibri" w:eastAsia="Calibri" w:hAnsi="Calibri" w:cs="Calibri"/>
          <w:spacing w:val="2"/>
          <w:position w:val="2"/>
          <w:sz w:val="44"/>
          <w:szCs w:val="44"/>
        </w:rPr>
        <w:t>o</w:t>
      </w:r>
      <w:r>
        <w:rPr>
          <w:rFonts w:ascii="Calibri" w:eastAsia="Calibri" w:hAnsi="Calibri" w:cs="Calibri"/>
          <w:spacing w:val="-5"/>
          <w:position w:val="2"/>
          <w:sz w:val="44"/>
          <w:szCs w:val="44"/>
        </w:rPr>
        <w:t>s</w:t>
      </w:r>
      <w:r>
        <w:rPr>
          <w:rFonts w:ascii="Calibri" w:eastAsia="Calibri" w:hAnsi="Calibri" w:cs="Calibri"/>
          <w:position w:val="2"/>
          <w:sz w:val="44"/>
          <w:szCs w:val="44"/>
        </w:rPr>
        <w:t>ts</w:t>
      </w:r>
      <w:r>
        <w:rPr>
          <w:rFonts w:ascii="Calibri" w:eastAsia="Calibri" w:hAnsi="Calibri" w:cs="Calibri"/>
          <w:spacing w:val="-2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-4"/>
          <w:position w:val="2"/>
          <w:sz w:val="44"/>
          <w:szCs w:val="44"/>
        </w:rPr>
        <w:t>c</w:t>
      </w:r>
      <w:r>
        <w:rPr>
          <w:rFonts w:ascii="Calibri" w:eastAsia="Calibri" w:hAnsi="Calibri" w:cs="Calibri"/>
          <w:spacing w:val="2"/>
          <w:position w:val="2"/>
          <w:sz w:val="44"/>
          <w:szCs w:val="44"/>
        </w:rPr>
        <w:t>o</w:t>
      </w:r>
      <w:r>
        <w:rPr>
          <w:rFonts w:ascii="Calibri" w:eastAsia="Calibri" w:hAnsi="Calibri" w:cs="Calibri"/>
          <w:spacing w:val="-1"/>
          <w:position w:val="2"/>
          <w:sz w:val="44"/>
          <w:szCs w:val="44"/>
        </w:rPr>
        <w:t>nn</w:t>
      </w:r>
      <w:r>
        <w:rPr>
          <w:rFonts w:ascii="Calibri" w:eastAsia="Calibri" w:hAnsi="Calibri" w:cs="Calibri"/>
          <w:position w:val="2"/>
          <w:sz w:val="44"/>
          <w:szCs w:val="44"/>
        </w:rPr>
        <w:t>ec</w:t>
      </w:r>
      <w:r>
        <w:rPr>
          <w:rFonts w:ascii="Calibri" w:eastAsia="Calibri" w:hAnsi="Calibri" w:cs="Calibri"/>
          <w:spacing w:val="-2"/>
          <w:position w:val="2"/>
          <w:sz w:val="44"/>
          <w:szCs w:val="44"/>
        </w:rPr>
        <w:t>t</w:t>
      </w:r>
      <w:r>
        <w:rPr>
          <w:rFonts w:ascii="Calibri" w:eastAsia="Calibri" w:hAnsi="Calibri" w:cs="Calibri"/>
          <w:position w:val="2"/>
          <w:sz w:val="44"/>
          <w:szCs w:val="44"/>
        </w:rPr>
        <w:t>ed</w:t>
      </w:r>
      <w:r>
        <w:rPr>
          <w:rFonts w:ascii="Calibri" w:eastAsia="Calibri" w:hAnsi="Calibri" w:cs="Calibri"/>
          <w:spacing w:val="-9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-4"/>
          <w:position w:val="2"/>
          <w:sz w:val="44"/>
          <w:szCs w:val="44"/>
        </w:rPr>
        <w:t>t</w:t>
      </w:r>
      <w:r>
        <w:rPr>
          <w:rFonts w:ascii="Calibri" w:eastAsia="Calibri" w:hAnsi="Calibri" w:cs="Calibri"/>
          <w:position w:val="2"/>
          <w:sz w:val="44"/>
          <w:szCs w:val="44"/>
        </w:rPr>
        <w:t>o</w:t>
      </w:r>
      <w:r>
        <w:rPr>
          <w:rFonts w:ascii="Calibri" w:eastAsia="Calibri" w:hAnsi="Calibri" w:cs="Calibri"/>
          <w:spacing w:val="-2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position w:val="2"/>
          <w:sz w:val="44"/>
          <w:szCs w:val="44"/>
        </w:rPr>
        <w:t>the</w:t>
      </w:r>
      <w:r>
        <w:rPr>
          <w:rFonts w:ascii="Calibri" w:eastAsia="Calibri" w:hAnsi="Calibri" w:cs="Calibri"/>
          <w:spacing w:val="-3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position w:val="2"/>
          <w:sz w:val="44"/>
          <w:szCs w:val="44"/>
        </w:rPr>
        <w:t>i</w:t>
      </w:r>
      <w:r>
        <w:rPr>
          <w:rFonts w:ascii="Calibri" w:eastAsia="Calibri" w:hAnsi="Calibri" w:cs="Calibri"/>
          <w:spacing w:val="-7"/>
          <w:position w:val="2"/>
          <w:sz w:val="44"/>
          <w:szCs w:val="44"/>
        </w:rPr>
        <w:t>n</w:t>
      </w:r>
      <w:r>
        <w:rPr>
          <w:rFonts w:ascii="Calibri" w:eastAsia="Calibri" w:hAnsi="Calibri" w:cs="Calibri"/>
          <w:spacing w:val="-4"/>
          <w:position w:val="2"/>
          <w:sz w:val="44"/>
          <w:szCs w:val="44"/>
        </w:rPr>
        <w:t>t</w:t>
      </w:r>
      <w:r>
        <w:rPr>
          <w:rFonts w:ascii="Calibri" w:eastAsia="Calibri" w:hAnsi="Calibri" w:cs="Calibri"/>
          <w:position w:val="2"/>
          <w:sz w:val="44"/>
          <w:szCs w:val="44"/>
        </w:rPr>
        <w:t>ern</w:t>
      </w:r>
      <w:r>
        <w:rPr>
          <w:rFonts w:ascii="Calibri" w:eastAsia="Calibri" w:hAnsi="Calibri" w:cs="Calibri"/>
          <w:spacing w:val="-4"/>
          <w:position w:val="2"/>
          <w:sz w:val="44"/>
          <w:szCs w:val="44"/>
        </w:rPr>
        <w:t>e</w:t>
      </w:r>
      <w:r>
        <w:rPr>
          <w:rFonts w:ascii="Calibri" w:eastAsia="Calibri" w:hAnsi="Calibri" w:cs="Calibri"/>
          <w:position w:val="2"/>
          <w:sz w:val="44"/>
          <w:szCs w:val="44"/>
        </w:rPr>
        <w:t>t</w:t>
      </w:r>
    </w:p>
    <w:p w:rsidR="003B030B" w:rsidRDefault="00EF3007">
      <w:pPr>
        <w:spacing w:line="420" w:lineRule="exact"/>
        <w:ind w:left="824"/>
        <w:rPr>
          <w:rFonts w:ascii="Calibri" w:eastAsia="Calibri" w:hAnsi="Calibri" w:cs="Calibri"/>
          <w:sz w:val="44"/>
          <w:szCs w:val="44"/>
        </w:rPr>
      </w:pPr>
      <w:r>
        <w:rPr>
          <w:rFonts w:ascii="Arial" w:eastAsia="Arial" w:hAnsi="Arial" w:cs="Arial"/>
          <w:position w:val="-1"/>
          <w:sz w:val="44"/>
          <w:szCs w:val="44"/>
        </w:rPr>
        <w:t>•</w:t>
      </w:r>
      <w:r>
        <w:rPr>
          <w:rFonts w:ascii="Arial" w:eastAsia="Arial" w:hAnsi="Arial" w:cs="Arial"/>
          <w:spacing w:val="84"/>
          <w:position w:val="-1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-14"/>
          <w:position w:val="-1"/>
          <w:sz w:val="44"/>
          <w:szCs w:val="44"/>
        </w:rPr>
        <w:t>W</w:t>
      </w:r>
      <w:r>
        <w:rPr>
          <w:rFonts w:ascii="Calibri" w:eastAsia="Calibri" w:hAnsi="Calibri" w:cs="Calibri"/>
          <w:position w:val="-1"/>
          <w:sz w:val="44"/>
          <w:szCs w:val="44"/>
        </w:rPr>
        <w:t>r</w:t>
      </w:r>
      <w:r>
        <w:rPr>
          <w:rFonts w:ascii="Calibri" w:eastAsia="Calibri" w:hAnsi="Calibri" w:cs="Calibri"/>
          <w:spacing w:val="-1"/>
          <w:position w:val="-1"/>
          <w:sz w:val="44"/>
          <w:szCs w:val="44"/>
        </w:rPr>
        <w:t>i</w:t>
      </w:r>
      <w:r>
        <w:rPr>
          <w:rFonts w:ascii="Calibri" w:eastAsia="Calibri" w:hAnsi="Calibri" w:cs="Calibri"/>
          <w:spacing w:val="-4"/>
          <w:position w:val="-1"/>
          <w:sz w:val="44"/>
          <w:szCs w:val="44"/>
        </w:rPr>
        <w:t>tt</w:t>
      </w:r>
      <w:r>
        <w:rPr>
          <w:rFonts w:ascii="Calibri" w:eastAsia="Calibri" w:hAnsi="Calibri" w:cs="Calibri"/>
          <w:position w:val="-1"/>
          <w:sz w:val="44"/>
          <w:szCs w:val="44"/>
        </w:rPr>
        <w:t>en</w:t>
      </w:r>
      <w:r>
        <w:rPr>
          <w:rFonts w:ascii="Calibri" w:eastAsia="Calibri" w:hAnsi="Calibri" w:cs="Calibri"/>
          <w:spacing w:val="-14"/>
          <w:position w:val="-1"/>
          <w:sz w:val="44"/>
          <w:szCs w:val="44"/>
        </w:rPr>
        <w:t xml:space="preserve"> </w:t>
      </w:r>
      <w:r>
        <w:rPr>
          <w:rFonts w:ascii="Calibri" w:eastAsia="Calibri" w:hAnsi="Calibri" w:cs="Calibri"/>
          <w:position w:val="-1"/>
          <w:sz w:val="44"/>
          <w:szCs w:val="44"/>
        </w:rPr>
        <w:t>in</w:t>
      </w:r>
      <w:r>
        <w:rPr>
          <w:rFonts w:ascii="Calibri" w:eastAsia="Calibri" w:hAnsi="Calibri" w:cs="Calibri"/>
          <w:spacing w:val="-2"/>
          <w:position w:val="-1"/>
          <w:sz w:val="44"/>
          <w:szCs w:val="44"/>
        </w:rPr>
        <w:t xml:space="preserve"> </w:t>
      </w:r>
      <w:r>
        <w:rPr>
          <w:rFonts w:ascii="Calibri" w:eastAsia="Calibri" w:hAnsi="Calibri" w:cs="Calibri"/>
          <w:position w:val="-1"/>
          <w:sz w:val="44"/>
          <w:szCs w:val="44"/>
        </w:rPr>
        <w:t>a d</w:t>
      </w:r>
      <w:r>
        <w:rPr>
          <w:rFonts w:ascii="Calibri" w:eastAsia="Calibri" w:hAnsi="Calibri" w:cs="Calibri"/>
          <w:spacing w:val="1"/>
          <w:position w:val="-1"/>
          <w:sz w:val="44"/>
          <w:szCs w:val="44"/>
        </w:rPr>
        <w:t>o</w:t>
      </w:r>
      <w:r>
        <w:rPr>
          <w:rFonts w:ascii="Calibri" w:eastAsia="Calibri" w:hAnsi="Calibri" w:cs="Calibri"/>
          <w:spacing w:val="-4"/>
          <w:position w:val="-1"/>
          <w:sz w:val="44"/>
          <w:szCs w:val="44"/>
        </w:rPr>
        <w:t>tt</w:t>
      </w:r>
      <w:r>
        <w:rPr>
          <w:rFonts w:ascii="Calibri" w:eastAsia="Calibri" w:hAnsi="Calibri" w:cs="Calibri"/>
          <w:position w:val="-1"/>
          <w:sz w:val="44"/>
          <w:szCs w:val="44"/>
        </w:rPr>
        <w:t>ed</w:t>
      </w:r>
      <w:r>
        <w:rPr>
          <w:rFonts w:ascii="Calibri" w:eastAsia="Calibri" w:hAnsi="Calibri" w:cs="Calibri"/>
          <w:spacing w:val="-1"/>
          <w:position w:val="-1"/>
          <w:sz w:val="44"/>
          <w:szCs w:val="44"/>
        </w:rPr>
        <w:t>-</w:t>
      </w:r>
      <w:r>
        <w:rPr>
          <w:rFonts w:ascii="Calibri" w:eastAsia="Calibri" w:hAnsi="Calibri" w:cs="Calibri"/>
          <w:spacing w:val="-2"/>
          <w:position w:val="-1"/>
          <w:sz w:val="44"/>
          <w:szCs w:val="44"/>
        </w:rPr>
        <w:t>d</w:t>
      </w:r>
      <w:r>
        <w:rPr>
          <w:rFonts w:ascii="Calibri" w:eastAsia="Calibri" w:hAnsi="Calibri" w:cs="Calibri"/>
          <w:position w:val="-1"/>
          <w:sz w:val="44"/>
          <w:szCs w:val="44"/>
        </w:rPr>
        <w:t>eci</w:t>
      </w:r>
      <w:r>
        <w:rPr>
          <w:rFonts w:ascii="Calibri" w:eastAsia="Calibri" w:hAnsi="Calibri" w:cs="Calibri"/>
          <w:spacing w:val="2"/>
          <w:position w:val="-1"/>
          <w:sz w:val="44"/>
          <w:szCs w:val="44"/>
        </w:rPr>
        <w:t>m</w:t>
      </w:r>
      <w:r>
        <w:rPr>
          <w:rFonts w:ascii="Calibri" w:eastAsia="Calibri" w:hAnsi="Calibri" w:cs="Calibri"/>
          <w:position w:val="-1"/>
          <w:sz w:val="44"/>
          <w:szCs w:val="44"/>
        </w:rPr>
        <w:t>al</w:t>
      </w:r>
      <w:r>
        <w:rPr>
          <w:rFonts w:ascii="Calibri" w:eastAsia="Calibri" w:hAnsi="Calibri" w:cs="Calibri"/>
          <w:spacing w:val="-19"/>
          <w:position w:val="-1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-2"/>
          <w:position w:val="-1"/>
          <w:sz w:val="44"/>
          <w:szCs w:val="44"/>
        </w:rPr>
        <w:t>n</w:t>
      </w:r>
      <w:r>
        <w:rPr>
          <w:rFonts w:ascii="Calibri" w:eastAsia="Calibri" w:hAnsi="Calibri" w:cs="Calibri"/>
          <w:spacing w:val="2"/>
          <w:position w:val="-1"/>
          <w:sz w:val="44"/>
          <w:szCs w:val="44"/>
        </w:rPr>
        <w:t>o</w:t>
      </w:r>
      <w:r>
        <w:rPr>
          <w:rFonts w:ascii="Calibri" w:eastAsia="Calibri" w:hAnsi="Calibri" w:cs="Calibri"/>
          <w:spacing w:val="-4"/>
          <w:position w:val="-1"/>
          <w:sz w:val="44"/>
          <w:szCs w:val="44"/>
        </w:rPr>
        <w:t>t</w:t>
      </w:r>
      <w:r>
        <w:rPr>
          <w:rFonts w:ascii="Calibri" w:eastAsia="Calibri" w:hAnsi="Calibri" w:cs="Calibri"/>
          <w:spacing w:val="-5"/>
          <w:position w:val="-1"/>
          <w:sz w:val="44"/>
          <w:szCs w:val="44"/>
        </w:rPr>
        <w:t>a</w:t>
      </w:r>
      <w:r>
        <w:rPr>
          <w:rFonts w:ascii="Calibri" w:eastAsia="Calibri" w:hAnsi="Calibri" w:cs="Calibri"/>
          <w:position w:val="-1"/>
          <w:sz w:val="44"/>
          <w:szCs w:val="44"/>
        </w:rPr>
        <w:t>ti</w:t>
      </w:r>
      <w:r>
        <w:rPr>
          <w:rFonts w:ascii="Calibri" w:eastAsia="Calibri" w:hAnsi="Calibri" w:cs="Calibri"/>
          <w:spacing w:val="2"/>
          <w:position w:val="-1"/>
          <w:sz w:val="44"/>
          <w:szCs w:val="44"/>
        </w:rPr>
        <w:t>o</w:t>
      </w:r>
      <w:r>
        <w:rPr>
          <w:rFonts w:ascii="Calibri" w:eastAsia="Calibri" w:hAnsi="Calibri" w:cs="Calibri"/>
          <w:position w:val="-1"/>
          <w:sz w:val="44"/>
          <w:szCs w:val="44"/>
        </w:rPr>
        <w:t>n</w:t>
      </w:r>
      <w:r>
        <w:rPr>
          <w:rFonts w:ascii="Calibri" w:eastAsia="Calibri" w:hAnsi="Calibri" w:cs="Calibri"/>
          <w:spacing w:val="-10"/>
          <w:position w:val="-1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2"/>
          <w:position w:val="-1"/>
          <w:sz w:val="44"/>
          <w:szCs w:val="44"/>
        </w:rPr>
        <w:t>o</w:t>
      </w:r>
      <w:r>
        <w:rPr>
          <w:rFonts w:ascii="Calibri" w:eastAsia="Calibri" w:hAnsi="Calibri" w:cs="Calibri"/>
          <w:position w:val="-1"/>
          <w:sz w:val="44"/>
          <w:szCs w:val="44"/>
        </w:rPr>
        <w:t>f</w:t>
      </w:r>
      <w:r>
        <w:rPr>
          <w:rFonts w:ascii="Calibri" w:eastAsia="Calibri" w:hAnsi="Calibri" w:cs="Calibri"/>
          <w:spacing w:val="-4"/>
          <w:position w:val="-1"/>
          <w:sz w:val="44"/>
          <w:szCs w:val="44"/>
        </w:rPr>
        <w:t xml:space="preserve"> </w:t>
      </w:r>
      <w:r>
        <w:rPr>
          <w:rFonts w:ascii="Calibri" w:eastAsia="Calibri" w:hAnsi="Calibri" w:cs="Calibri"/>
          <w:position w:val="-1"/>
          <w:sz w:val="44"/>
          <w:szCs w:val="44"/>
        </w:rPr>
        <w:t>the</w:t>
      </w:r>
      <w:r>
        <w:rPr>
          <w:rFonts w:ascii="Calibri" w:eastAsia="Calibri" w:hAnsi="Calibri" w:cs="Calibri"/>
          <w:spacing w:val="-4"/>
          <w:position w:val="-1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-10"/>
          <w:position w:val="-1"/>
          <w:sz w:val="44"/>
          <w:szCs w:val="44"/>
        </w:rPr>
        <w:t>f</w:t>
      </w:r>
      <w:r>
        <w:rPr>
          <w:rFonts w:ascii="Calibri" w:eastAsia="Calibri" w:hAnsi="Calibri" w:cs="Calibri"/>
          <w:spacing w:val="2"/>
          <w:position w:val="-1"/>
          <w:sz w:val="44"/>
          <w:szCs w:val="44"/>
        </w:rPr>
        <w:t>o</w:t>
      </w:r>
      <w:r>
        <w:rPr>
          <w:rFonts w:ascii="Calibri" w:eastAsia="Calibri" w:hAnsi="Calibri" w:cs="Calibri"/>
          <w:position w:val="-1"/>
          <w:sz w:val="44"/>
          <w:szCs w:val="44"/>
        </w:rPr>
        <w:t>rm</w:t>
      </w:r>
      <w:r>
        <w:rPr>
          <w:rFonts w:ascii="Calibri" w:eastAsia="Calibri" w:hAnsi="Calibri" w:cs="Calibri"/>
          <w:spacing w:val="-2"/>
          <w:position w:val="-1"/>
          <w:sz w:val="44"/>
          <w:szCs w:val="44"/>
        </w:rPr>
        <w:t xml:space="preserve"> N</w:t>
      </w:r>
      <w:r>
        <w:rPr>
          <w:rFonts w:ascii="Calibri" w:eastAsia="Calibri" w:hAnsi="Calibri" w:cs="Calibri"/>
          <w:spacing w:val="1"/>
          <w:position w:val="-1"/>
          <w:sz w:val="44"/>
          <w:szCs w:val="44"/>
        </w:rPr>
        <w:t>1</w:t>
      </w:r>
      <w:r>
        <w:rPr>
          <w:rFonts w:ascii="Calibri" w:eastAsia="Calibri" w:hAnsi="Calibri" w:cs="Calibri"/>
          <w:position w:val="-1"/>
          <w:sz w:val="44"/>
          <w:szCs w:val="44"/>
        </w:rPr>
        <w:t>.</w:t>
      </w:r>
      <w:r>
        <w:rPr>
          <w:rFonts w:ascii="Calibri" w:eastAsia="Calibri" w:hAnsi="Calibri" w:cs="Calibri"/>
          <w:spacing w:val="-4"/>
          <w:position w:val="-1"/>
          <w:sz w:val="44"/>
          <w:szCs w:val="44"/>
        </w:rPr>
        <w:t>N</w:t>
      </w:r>
      <w:r>
        <w:rPr>
          <w:rFonts w:ascii="Calibri" w:eastAsia="Calibri" w:hAnsi="Calibri" w:cs="Calibri"/>
          <w:spacing w:val="1"/>
          <w:position w:val="-1"/>
          <w:sz w:val="44"/>
          <w:szCs w:val="44"/>
        </w:rPr>
        <w:t>2</w:t>
      </w:r>
      <w:r>
        <w:rPr>
          <w:rFonts w:ascii="Calibri" w:eastAsia="Calibri" w:hAnsi="Calibri" w:cs="Calibri"/>
          <w:position w:val="-1"/>
          <w:sz w:val="44"/>
          <w:szCs w:val="44"/>
        </w:rPr>
        <w:t>.</w:t>
      </w:r>
      <w:r>
        <w:rPr>
          <w:rFonts w:ascii="Calibri" w:eastAsia="Calibri" w:hAnsi="Calibri" w:cs="Calibri"/>
          <w:spacing w:val="-4"/>
          <w:position w:val="-1"/>
          <w:sz w:val="44"/>
          <w:szCs w:val="44"/>
        </w:rPr>
        <w:t>N</w:t>
      </w:r>
      <w:r>
        <w:rPr>
          <w:rFonts w:ascii="Calibri" w:eastAsia="Calibri" w:hAnsi="Calibri" w:cs="Calibri"/>
          <w:spacing w:val="1"/>
          <w:position w:val="-1"/>
          <w:sz w:val="44"/>
          <w:szCs w:val="44"/>
        </w:rPr>
        <w:t>3</w:t>
      </w:r>
      <w:r>
        <w:rPr>
          <w:rFonts w:ascii="Calibri" w:eastAsia="Calibri" w:hAnsi="Calibri" w:cs="Calibri"/>
          <w:position w:val="-1"/>
          <w:sz w:val="44"/>
          <w:szCs w:val="44"/>
        </w:rPr>
        <w:t>.</w:t>
      </w:r>
      <w:r>
        <w:rPr>
          <w:rFonts w:ascii="Calibri" w:eastAsia="Calibri" w:hAnsi="Calibri" w:cs="Calibri"/>
          <w:spacing w:val="-4"/>
          <w:position w:val="-1"/>
          <w:sz w:val="44"/>
          <w:szCs w:val="44"/>
        </w:rPr>
        <w:t>N</w:t>
      </w:r>
      <w:r>
        <w:rPr>
          <w:rFonts w:ascii="Calibri" w:eastAsia="Calibri" w:hAnsi="Calibri" w:cs="Calibri"/>
          <w:position w:val="-1"/>
          <w:sz w:val="44"/>
          <w:szCs w:val="44"/>
        </w:rPr>
        <w:t>4</w:t>
      </w:r>
      <w:r>
        <w:rPr>
          <w:rFonts w:ascii="Calibri" w:eastAsia="Calibri" w:hAnsi="Calibri" w:cs="Calibri"/>
          <w:spacing w:val="-3"/>
          <w:position w:val="-1"/>
          <w:sz w:val="44"/>
          <w:szCs w:val="44"/>
        </w:rPr>
        <w:t xml:space="preserve"> </w:t>
      </w:r>
      <w:r>
        <w:rPr>
          <w:rFonts w:ascii="Calibri" w:eastAsia="Calibri" w:hAnsi="Calibri" w:cs="Calibri"/>
          <w:position w:val="-1"/>
          <w:sz w:val="44"/>
          <w:szCs w:val="44"/>
        </w:rPr>
        <w:t>whe</w:t>
      </w:r>
      <w:r>
        <w:rPr>
          <w:rFonts w:ascii="Calibri" w:eastAsia="Calibri" w:hAnsi="Calibri" w:cs="Calibri"/>
          <w:spacing w:val="-5"/>
          <w:position w:val="-1"/>
          <w:sz w:val="44"/>
          <w:szCs w:val="44"/>
        </w:rPr>
        <w:t>r</w:t>
      </w:r>
      <w:r>
        <w:rPr>
          <w:rFonts w:ascii="Calibri" w:eastAsia="Calibri" w:hAnsi="Calibri" w:cs="Calibri"/>
          <w:position w:val="-1"/>
          <w:sz w:val="44"/>
          <w:szCs w:val="44"/>
        </w:rPr>
        <w:t>e</w:t>
      </w:r>
      <w:r>
        <w:rPr>
          <w:rFonts w:ascii="Calibri" w:eastAsia="Calibri" w:hAnsi="Calibri" w:cs="Calibri"/>
          <w:spacing w:val="-7"/>
          <w:position w:val="-1"/>
          <w:sz w:val="44"/>
          <w:szCs w:val="44"/>
        </w:rPr>
        <w:t xml:space="preserve"> </w:t>
      </w:r>
      <w:r>
        <w:rPr>
          <w:rFonts w:ascii="Calibri" w:eastAsia="Calibri" w:hAnsi="Calibri" w:cs="Calibri"/>
          <w:position w:val="-1"/>
          <w:sz w:val="44"/>
          <w:szCs w:val="44"/>
        </w:rPr>
        <w:t>each</w:t>
      </w:r>
      <w:r>
        <w:rPr>
          <w:rFonts w:ascii="Calibri" w:eastAsia="Calibri" w:hAnsi="Calibri" w:cs="Calibri"/>
          <w:spacing w:val="-5"/>
          <w:position w:val="-1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-2"/>
          <w:position w:val="-1"/>
          <w:sz w:val="44"/>
          <w:szCs w:val="44"/>
        </w:rPr>
        <w:t>N</w:t>
      </w:r>
      <w:r>
        <w:rPr>
          <w:rFonts w:ascii="Calibri" w:eastAsia="Calibri" w:hAnsi="Calibri" w:cs="Calibri"/>
          <w:position w:val="-1"/>
          <w:sz w:val="44"/>
          <w:szCs w:val="44"/>
        </w:rPr>
        <w:t>i is a</w:t>
      </w:r>
    </w:p>
    <w:p w:rsidR="003B030B" w:rsidRDefault="00EF3007">
      <w:pPr>
        <w:spacing w:line="400" w:lineRule="exact"/>
        <w:ind w:left="1184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pacing w:val="-1"/>
          <w:position w:val="4"/>
          <w:sz w:val="44"/>
          <w:szCs w:val="44"/>
        </w:rPr>
        <w:t>d</w:t>
      </w:r>
      <w:r>
        <w:rPr>
          <w:rFonts w:ascii="Calibri" w:eastAsia="Calibri" w:hAnsi="Calibri" w:cs="Calibri"/>
          <w:position w:val="4"/>
          <w:sz w:val="44"/>
          <w:szCs w:val="44"/>
        </w:rPr>
        <w:t>eci</w:t>
      </w:r>
      <w:r>
        <w:rPr>
          <w:rFonts w:ascii="Calibri" w:eastAsia="Calibri" w:hAnsi="Calibri" w:cs="Calibri"/>
          <w:spacing w:val="3"/>
          <w:position w:val="4"/>
          <w:sz w:val="44"/>
          <w:szCs w:val="44"/>
        </w:rPr>
        <w:t>m</w:t>
      </w:r>
      <w:r>
        <w:rPr>
          <w:rFonts w:ascii="Calibri" w:eastAsia="Calibri" w:hAnsi="Calibri" w:cs="Calibri"/>
          <w:position w:val="4"/>
          <w:sz w:val="44"/>
          <w:szCs w:val="44"/>
        </w:rPr>
        <w:t>al</w:t>
      </w:r>
      <w:r>
        <w:rPr>
          <w:rFonts w:ascii="Calibri" w:eastAsia="Calibri" w:hAnsi="Calibri" w:cs="Calibri"/>
          <w:spacing w:val="-14"/>
          <w:position w:val="4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-1"/>
          <w:position w:val="4"/>
          <w:sz w:val="44"/>
          <w:szCs w:val="44"/>
        </w:rPr>
        <w:t>nu</w:t>
      </w:r>
      <w:r>
        <w:rPr>
          <w:rFonts w:ascii="Calibri" w:eastAsia="Calibri" w:hAnsi="Calibri" w:cs="Calibri"/>
          <w:spacing w:val="2"/>
          <w:position w:val="4"/>
          <w:sz w:val="44"/>
          <w:szCs w:val="44"/>
        </w:rPr>
        <w:t>m</w:t>
      </w:r>
      <w:r>
        <w:rPr>
          <w:rFonts w:ascii="Calibri" w:eastAsia="Calibri" w:hAnsi="Calibri" w:cs="Calibri"/>
          <w:spacing w:val="-1"/>
          <w:position w:val="4"/>
          <w:sz w:val="44"/>
          <w:szCs w:val="44"/>
        </w:rPr>
        <w:t>b</w:t>
      </w:r>
      <w:r>
        <w:rPr>
          <w:rFonts w:ascii="Calibri" w:eastAsia="Calibri" w:hAnsi="Calibri" w:cs="Calibri"/>
          <w:position w:val="4"/>
          <w:sz w:val="44"/>
          <w:szCs w:val="44"/>
        </w:rPr>
        <w:t>er</w:t>
      </w:r>
      <w:r>
        <w:rPr>
          <w:rFonts w:ascii="Calibri" w:eastAsia="Calibri" w:hAnsi="Calibri" w:cs="Calibri"/>
          <w:spacing w:val="-3"/>
          <w:position w:val="4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-1"/>
          <w:position w:val="4"/>
          <w:sz w:val="44"/>
          <w:szCs w:val="44"/>
        </w:rPr>
        <w:t>b</w:t>
      </w:r>
      <w:r>
        <w:rPr>
          <w:rFonts w:ascii="Calibri" w:eastAsia="Calibri" w:hAnsi="Calibri" w:cs="Calibri"/>
          <w:spacing w:val="-4"/>
          <w:position w:val="4"/>
          <w:sz w:val="44"/>
          <w:szCs w:val="44"/>
        </w:rPr>
        <w:t>e</w:t>
      </w:r>
      <w:r>
        <w:rPr>
          <w:rFonts w:ascii="Calibri" w:eastAsia="Calibri" w:hAnsi="Calibri" w:cs="Calibri"/>
          <w:position w:val="4"/>
          <w:sz w:val="44"/>
          <w:szCs w:val="44"/>
        </w:rPr>
        <w:t>t</w:t>
      </w:r>
      <w:r>
        <w:rPr>
          <w:rFonts w:ascii="Calibri" w:eastAsia="Calibri" w:hAnsi="Calibri" w:cs="Calibri"/>
          <w:spacing w:val="-3"/>
          <w:position w:val="4"/>
          <w:sz w:val="44"/>
          <w:szCs w:val="44"/>
        </w:rPr>
        <w:t>w</w:t>
      </w:r>
      <w:r>
        <w:rPr>
          <w:rFonts w:ascii="Calibri" w:eastAsia="Calibri" w:hAnsi="Calibri" w:cs="Calibri"/>
          <w:position w:val="4"/>
          <w:sz w:val="44"/>
          <w:szCs w:val="44"/>
        </w:rPr>
        <w:t>e</w:t>
      </w:r>
      <w:r>
        <w:rPr>
          <w:rFonts w:ascii="Calibri" w:eastAsia="Calibri" w:hAnsi="Calibri" w:cs="Calibri"/>
          <w:spacing w:val="2"/>
          <w:position w:val="4"/>
          <w:sz w:val="44"/>
          <w:szCs w:val="44"/>
        </w:rPr>
        <w:t>e</w:t>
      </w:r>
      <w:r>
        <w:rPr>
          <w:rFonts w:ascii="Calibri" w:eastAsia="Calibri" w:hAnsi="Calibri" w:cs="Calibri"/>
          <w:position w:val="4"/>
          <w:sz w:val="44"/>
          <w:szCs w:val="44"/>
        </w:rPr>
        <w:t>n</w:t>
      </w:r>
      <w:r>
        <w:rPr>
          <w:rFonts w:ascii="Calibri" w:eastAsia="Calibri" w:hAnsi="Calibri" w:cs="Calibri"/>
          <w:spacing w:val="-5"/>
          <w:position w:val="4"/>
          <w:sz w:val="44"/>
          <w:szCs w:val="44"/>
        </w:rPr>
        <w:t xml:space="preserve"> </w:t>
      </w:r>
      <w:r>
        <w:rPr>
          <w:rFonts w:ascii="Calibri" w:eastAsia="Calibri" w:hAnsi="Calibri" w:cs="Calibri"/>
          <w:position w:val="4"/>
          <w:sz w:val="44"/>
          <w:szCs w:val="44"/>
        </w:rPr>
        <w:t>0</w:t>
      </w:r>
      <w:r>
        <w:rPr>
          <w:rFonts w:ascii="Calibri" w:eastAsia="Calibri" w:hAnsi="Calibri" w:cs="Calibri"/>
          <w:spacing w:val="-2"/>
          <w:position w:val="4"/>
          <w:sz w:val="44"/>
          <w:szCs w:val="44"/>
        </w:rPr>
        <w:t xml:space="preserve"> </w:t>
      </w:r>
      <w:r>
        <w:rPr>
          <w:rFonts w:ascii="Calibri" w:eastAsia="Calibri" w:hAnsi="Calibri" w:cs="Calibri"/>
          <w:position w:val="4"/>
          <w:sz w:val="44"/>
          <w:szCs w:val="44"/>
        </w:rPr>
        <w:t>a</w:t>
      </w:r>
      <w:r>
        <w:rPr>
          <w:rFonts w:ascii="Calibri" w:eastAsia="Calibri" w:hAnsi="Calibri" w:cs="Calibri"/>
          <w:spacing w:val="-2"/>
          <w:position w:val="4"/>
          <w:sz w:val="44"/>
          <w:szCs w:val="44"/>
        </w:rPr>
        <w:t>n</w:t>
      </w:r>
      <w:r>
        <w:rPr>
          <w:rFonts w:ascii="Calibri" w:eastAsia="Calibri" w:hAnsi="Calibri" w:cs="Calibri"/>
          <w:position w:val="4"/>
          <w:sz w:val="44"/>
          <w:szCs w:val="44"/>
        </w:rPr>
        <w:t>d</w:t>
      </w:r>
      <w:r>
        <w:rPr>
          <w:rFonts w:ascii="Calibri" w:eastAsia="Calibri" w:hAnsi="Calibri" w:cs="Calibri"/>
          <w:spacing w:val="-5"/>
          <w:position w:val="4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1"/>
          <w:position w:val="4"/>
          <w:sz w:val="44"/>
          <w:szCs w:val="44"/>
        </w:rPr>
        <w:t>25</w:t>
      </w:r>
      <w:r>
        <w:rPr>
          <w:rFonts w:ascii="Calibri" w:eastAsia="Calibri" w:hAnsi="Calibri" w:cs="Calibri"/>
          <w:position w:val="4"/>
          <w:sz w:val="44"/>
          <w:szCs w:val="44"/>
        </w:rPr>
        <w:t>5</w:t>
      </w:r>
    </w:p>
    <w:p w:rsidR="003B030B" w:rsidRDefault="00EF3007">
      <w:pPr>
        <w:spacing w:before="11" w:line="620" w:lineRule="exact"/>
        <w:ind w:left="104"/>
        <w:rPr>
          <w:rFonts w:ascii="Calibri" w:eastAsia="Calibri" w:hAnsi="Calibri" w:cs="Calibri"/>
          <w:sz w:val="52"/>
          <w:szCs w:val="52"/>
        </w:rPr>
      </w:pPr>
      <w:r>
        <w:rPr>
          <w:rFonts w:ascii="Arial" w:eastAsia="Arial" w:hAnsi="Arial" w:cs="Arial"/>
          <w:position w:val="1"/>
          <w:sz w:val="52"/>
          <w:szCs w:val="52"/>
        </w:rPr>
        <w:t>•</w:t>
      </w:r>
      <w:r>
        <w:rPr>
          <w:rFonts w:ascii="Arial" w:eastAsia="Arial" w:hAnsi="Arial" w:cs="Arial"/>
          <w:spacing w:val="32"/>
          <w:position w:val="1"/>
          <w:sz w:val="52"/>
          <w:szCs w:val="5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52"/>
          <w:szCs w:val="52"/>
        </w:rPr>
        <w:t>S</w:t>
      </w:r>
      <w:r>
        <w:rPr>
          <w:rFonts w:ascii="Calibri" w:eastAsia="Calibri" w:hAnsi="Calibri" w:cs="Calibri"/>
          <w:position w:val="1"/>
          <w:sz w:val="52"/>
          <w:szCs w:val="52"/>
        </w:rPr>
        <w:t>oc</w:t>
      </w:r>
      <w:r>
        <w:rPr>
          <w:rFonts w:ascii="Calibri" w:eastAsia="Calibri" w:hAnsi="Calibri" w:cs="Calibri"/>
          <w:spacing w:val="-19"/>
          <w:position w:val="1"/>
          <w:sz w:val="52"/>
          <w:szCs w:val="52"/>
        </w:rPr>
        <w:t>k</w:t>
      </w:r>
      <w:r>
        <w:rPr>
          <w:rFonts w:ascii="Calibri" w:eastAsia="Calibri" w:hAnsi="Calibri" w:cs="Calibri"/>
          <w:spacing w:val="-4"/>
          <w:position w:val="1"/>
          <w:sz w:val="52"/>
          <w:szCs w:val="52"/>
        </w:rPr>
        <w:t>e</w:t>
      </w:r>
      <w:r>
        <w:rPr>
          <w:rFonts w:ascii="Calibri" w:eastAsia="Calibri" w:hAnsi="Calibri" w:cs="Calibri"/>
          <w:position w:val="1"/>
          <w:sz w:val="52"/>
          <w:szCs w:val="52"/>
        </w:rPr>
        <w:t>t</w:t>
      </w:r>
    </w:p>
    <w:p w:rsidR="003B030B" w:rsidRDefault="00EF3007">
      <w:pPr>
        <w:spacing w:line="460" w:lineRule="exact"/>
        <w:ind w:left="824"/>
        <w:rPr>
          <w:rFonts w:ascii="Calibri" w:eastAsia="Calibri" w:hAnsi="Calibri" w:cs="Calibri"/>
          <w:sz w:val="44"/>
          <w:szCs w:val="44"/>
        </w:rPr>
      </w:pPr>
      <w:r>
        <w:rPr>
          <w:rFonts w:ascii="Arial" w:eastAsia="Arial" w:hAnsi="Arial" w:cs="Arial"/>
          <w:position w:val="2"/>
          <w:sz w:val="44"/>
          <w:szCs w:val="44"/>
        </w:rPr>
        <w:t>•</w:t>
      </w:r>
      <w:r>
        <w:rPr>
          <w:rFonts w:ascii="Arial" w:eastAsia="Arial" w:hAnsi="Arial" w:cs="Arial"/>
          <w:spacing w:val="84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-38"/>
          <w:position w:val="2"/>
          <w:sz w:val="44"/>
          <w:szCs w:val="44"/>
        </w:rPr>
        <w:t>T</w:t>
      </w:r>
      <w:r>
        <w:rPr>
          <w:rFonts w:ascii="Calibri" w:eastAsia="Calibri" w:hAnsi="Calibri" w:cs="Calibri"/>
          <w:position w:val="2"/>
          <w:sz w:val="44"/>
          <w:szCs w:val="44"/>
        </w:rPr>
        <w:t>o</w:t>
      </w:r>
      <w:r>
        <w:rPr>
          <w:rFonts w:ascii="Calibri" w:eastAsia="Calibri" w:hAnsi="Calibri" w:cs="Calibri"/>
          <w:spacing w:val="-6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position w:val="2"/>
          <w:sz w:val="44"/>
          <w:szCs w:val="44"/>
        </w:rPr>
        <w:t>i</w:t>
      </w:r>
      <w:r>
        <w:rPr>
          <w:rFonts w:ascii="Calibri" w:eastAsia="Calibri" w:hAnsi="Calibri" w:cs="Calibri"/>
          <w:spacing w:val="-2"/>
          <w:position w:val="2"/>
          <w:sz w:val="44"/>
          <w:szCs w:val="44"/>
        </w:rPr>
        <w:t>d</w:t>
      </w:r>
      <w:r>
        <w:rPr>
          <w:rFonts w:ascii="Calibri" w:eastAsia="Calibri" w:hAnsi="Calibri" w:cs="Calibri"/>
          <w:position w:val="2"/>
          <w:sz w:val="44"/>
          <w:szCs w:val="44"/>
        </w:rPr>
        <w:t>e</w:t>
      </w:r>
      <w:r>
        <w:rPr>
          <w:rFonts w:ascii="Calibri" w:eastAsia="Calibri" w:hAnsi="Calibri" w:cs="Calibri"/>
          <w:spacing w:val="-5"/>
          <w:position w:val="2"/>
          <w:sz w:val="44"/>
          <w:szCs w:val="44"/>
        </w:rPr>
        <w:t>n</w:t>
      </w:r>
      <w:r>
        <w:rPr>
          <w:rFonts w:ascii="Calibri" w:eastAsia="Calibri" w:hAnsi="Calibri" w:cs="Calibri"/>
          <w:position w:val="2"/>
          <w:sz w:val="44"/>
          <w:szCs w:val="44"/>
        </w:rPr>
        <w:t>tify</w:t>
      </w:r>
      <w:r>
        <w:rPr>
          <w:rFonts w:ascii="Calibri" w:eastAsia="Calibri" w:hAnsi="Calibri" w:cs="Calibri"/>
          <w:spacing w:val="-2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position w:val="2"/>
          <w:sz w:val="44"/>
          <w:szCs w:val="44"/>
        </w:rPr>
        <w:t>a pa</w:t>
      </w:r>
      <w:r>
        <w:rPr>
          <w:rFonts w:ascii="Calibri" w:eastAsia="Calibri" w:hAnsi="Calibri" w:cs="Calibri"/>
          <w:spacing w:val="-2"/>
          <w:position w:val="2"/>
          <w:sz w:val="44"/>
          <w:szCs w:val="44"/>
        </w:rPr>
        <w:t>r</w:t>
      </w:r>
      <w:r>
        <w:rPr>
          <w:rFonts w:ascii="Calibri" w:eastAsia="Calibri" w:hAnsi="Calibri" w:cs="Calibri"/>
          <w:position w:val="2"/>
          <w:sz w:val="44"/>
          <w:szCs w:val="44"/>
        </w:rPr>
        <w:t>ticu</w:t>
      </w:r>
      <w:r>
        <w:rPr>
          <w:rFonts w:ascii="Calibri" w:eastAsia="Calibri" w:hAnsi="Calibri" w:cs="Calibri"/>
          <w:spacing w:val="-1"/>
          <w:position w:val="2"/>
          <w:sz w:val="44"/>
          <w:szCs w:val="44"/>
        </w:rPr>
        <w:t>l</w:t>
      </w:r>
      <w:r>
        <w:rPr>
          <w:rFonts w:ascii="Calibri" w:eastAsia="Calibri" w:hAnsi="Calibri" w:cs="Calibri"/>
          <w:position w:val="2"/>
          <w:sz w:val="44"/>
          <w:szCs w:val="44"/>
        </w:rPr>
        <w:t>ar</w:t>
      </w:r>
      <w:r>
        <w:rPr>
          <w:rFonts w:ascii="Calibri" w:eastAsia="Calibri" w:hAnsi="Calibri" w:cs="Calibri"/>
          <w:spacing w:val="-14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-1"/>
          <w:position w:val="2"/>
          <w:sz w:val="44"/>
          <w:szCs w:val="44"/>
        </w:rPr>
        <w:t>p</w:t>
      </w:r>
      <w:r>
        <w:rPr>
          <w:rFonts w:ascii="Calibri" w:eastAsia="Calibri" w:hAnsi="Calibri" w:cs="Calibri"/>
          <w:spacing w:val="-5"/>
          <w:position w:val="2"/>
          <w:sz w:val="44"/>
          <w:szCs w:val="44"/>
        </w:rPr>
        <w:t>r</w:t>
      </w:r>
      <w:r>
        <w:rPr>
          <w:rFonts w:ascii="Calibri" w:eastAsia="Calibri" w:hAnsi="Calibri" w:cs="Calibri"/>
          <w:spacing w:val="2"/>
          <w:position w:val="2"/>
          <w:sz w:val="44"/>
          <w:szCs w:val="44"/>
        </w:rPr>
        <w:t>o</w:t>
      </w:r>
      <w:r>
        <w:rPr>
          <w:rFonts w:ascii="Calibri" w:eastAsia="Calibri" w:hAnsi="Calibri" w:cs="Calibri"/>
          <w:position w:val="2"/>
          <w:sz w:val="44"/>
          <w:szCs w:val="44"/>
        </w:rPr>
        <w:t>ce</w:t>
      </w:r>
      <w:r>
        <w:rPr>
          <w:rFonts w:ascii="Calibri" w:eastAsia="Calibri" w:hAnsi="Calibri" w:cs="Calibri"/>
          <w:spacing w:val="1"/>
          <w:position w:val="2"/>
          <w:sz w:val="44"/>
          <w:szCs w:val="44"/>
        </w:rPr>
        <w:t>s</w:t>
      </w:r>
      <w:r>
        <w:rPr>
          <w:rFonts w:ascii="Calibri" w:eastAsia="Calibri" w:hAnsi="Calibri" w:cs="Calibri"/>
          <w:position w:val="2"/>
          <w:sz w:val="44"/>
          <w:szCs w:val="44"/>
        </w:rPr>
        <w:t>s</w:t>
      </w:r>
      <w:r>
        <w:rPr>
          <w:rFonts w:ascii="Calibri" w:eastAsia="Calibri" w:hAnsi="Calibri" w:cs="Calibri"/>
          <w:spacing w:val="-8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position w:val="2"/>
          <w:sz w:val="44"/>
          <w:szCs w:val="44"/>
        </w:rPr>
        <w:t>r</w:t>
      </w:r>
      <w:r>
        <w:rPr>
          <w:rFonts w:ascii="Calibri" w:eastAsia="Calibri" w:hAnsi="Calibri" w:cs="Calibri"/>
          <w:spacing w:val="-2"/>
          <w:position w:val="2"/>
          <w:sz w:val="44"/>
          <w:szCs w:val="44"/>
        </w:rPr>
        <w:t>u</w:t>
      </w:r>
      <w:r>
        <w:rPr>
          <w:rFonts w:ascii="Calibri" w:eastAsia="Calibri" w:hAnsi="Calibri" w:cs="Calibri"/>
          <w:spacing w:val="-1"/>
          <w:position w:val="2"/>
          <w:sz w:val="44"/>
          <w:szCs w:val="44"/>
        </w:rPr>
        <w:t>nn</w:t>
      </w:r>
      <w:r>
        <w:rPr>
          <w:rFonts w:ascii="Calibri" w:eastAsia="Calibri" w:hAnsi="Calibri" w:cs="Calibri"/>
          <w:position w:val="2"/>
          <w:sz w:val="44"/>
          <w:szCs w:val="44"/>
        </w:rPr>
        <w:t>i</w:t>
      </w:r>
      <w:r>
        <w:rPr>
          <w:rFonts w:ascii="Calibri" w:eastAsia="Calibri" w:hAnsi="Calibri" w:cs="Calibri"/>
          <w:spacing w:val="-2"/>
          <w:position w:val="2"/>
          <w:sz w:val="44"/>
          <w:szCs w:val="44"/>
        </w:rPr>
        <w:t>n</w:t>
      </w:r>
      <w:r>
        <w:rPr>
          <w:rFonts w:ascii="Calibri" w:eastAsia="Calibri" w:hAnsi="Calibri" w:cs="Calibri"/>
          <w:position w:val="2"/>
          <w:sz w:val="44"/>
          <w:szCs w:val="44"/>
        </w:rPr>
        <w:t>g</w:t>
      </w:r>
      <w:r>
        <w:rPr>
          <w:rFonts w:ascii="Calibri" w:eastAsia="Calibri" w:hAnsi="Calibri" w:cs="Calibri"/>
          <w:spacing w:val="-5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2"/>
          <w:position w:val="2"/>
          <w:sz w:val="44"/>
          <w:szCs w:val="44"/>
        </w:rPr>
        <w:t>o</w:t>
      </w:r>
      <w:r>
        <w:rPr>
          <w:rFonts w:ascii="Calibri" w:eastAsia="Calibri" w:hAnsi="Calibri" w:cs="Calibri"/>
          <w:position w:val="2"/>
          <w:sz w:val="44"/>
          <w:szCs w:val="44"/>
        </w:rPr>
        <w:t>n</w:t>
      </w:r>
      <w:r>
        <w:rPr>
          <w:rFonts w:ascii="Calibri" w:eastAsia="Calibri" w:hAnsi="Calibri" w:cs="Calibri"/>
          <w:spacing w:val="-1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position w:val="2"/>
          <w:sz w:val="44"/>
          <w:szCs w:val="44"/>
        </w:rPr>
        <w:t>a</w:t>
      </w:r>
      <w:r>
        <w:rPr>
          <w:rFonts w:ascii="Calibri" w:eastAsia="Calibri" w:hAnsi="Calibri" w:cs="Calibri"/>
          <w:spacing w:val="-3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-1"/>
          <w:position w:val="2"/>
          <w:sz w:val="44"/>
          <w:szCs w:val="44"/>
        </w:rPr>
        <w:t>h</w:t>
      </w:r>
      <w:r>
        <w:rPr>
          <w:rFonts w:ascii="Calibri" w:eastAsia="Calibri" w:hAnsi="Calibri" w:cs="Calibri"/>
          <w:spacing w:val="2"/>
          <w:position w:val="2"/>
          <w:sz w:val="44"/>
          <w:szCs w:val="44"/>
        </w:rPr>
        <w:t>o</w:t>
      </w:r>
      <w:r>
        <w:rPr>
          <w:rFonts w:ascii="Calibri" w:eastAsia="Calibri" w:hAnsi="Calibri" w:cs="Calibri"/>
          <w:spacing w:val="-5"/>
          <w:position w:val="2"/>
          <w:sz w:val="44"/>
          <w:szCs w:val="44"/>
        </w:rPr>
        <w:t>s</w:t>
      </w:r>
      <w:r>
        <w:rPr>
          <w:rFonts w:ascii="Calibri" w:eastAsia="Calibri" w:hAnsi="Calibri" w:cs="Calibri"/>
          <w:position w:val="2"/>
          <w:sz w:val="44"/>
          <w:szCs w:val="44"/>
        </w:rPr>
        <w:t>t</w:t>
      </w:r>
    </w:p>
    <w:p w:rsidR="003B030B" w:rsidRDefault="00EF3007">
      <w:pPr>
        <w:spacing w:line="460" w:lineRule="exact"/>
        <w:ind w:left="824"/>
        <w:rPr>
          <w:rFonts w:ascii="Calibri" w:eastAsia="Calibri" w:hAnsi="Calibri" w:cs="Calibri"/>
          <w:sz w:val="44"/>
          <w:szCs w:val="44"/>
        </w:rPr>
      </w:pPr>
      <w:r>
        <w:rPr>
          <w:rFonts w:ascii="Arial" w:eastAsia="Arial" w:hAnsi="Arial" w:cs="Arial"/>
          <w:position w:val="2"/>
          <w:sz w:val="44"/>
          <w:szCs w:val="44"/>
        </w:rPr>
        <w:t>•</w:t>
      </w:r>
      <w:r>
        <w:rPr>
          <w:rFonts w:ascii="Arial" w:eastAsia="Arial" w:hAnsi="Arial" w:cs="Arial"/>
          <w:spacing w:val="84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-2"/>
          <w:position w:val="2"/>
          <w:sz w:val="44"/>
          <w:szCs w:val="44"/>
        </w:rPr>
        <w:t>A</w:t>
      </w:r>
      <w:r>
        <w:rPr>
          <w:rFonts w:ascii="Calibri" w:eastAsia="Calibri" w:hAnsi="Calibri" w:cs="Calibri"/>
          <w:position w:val="2"/>
          <w:sz w:val="44"/>
          <w:szCs w:val="44"/>
        </w:rPr>
        <w:t>n</w:t>
      </w:r>
      <w:r>
        <w:rPr>
          <w:rFonts w:ascii="Calibri" w:eastAsia="Calibri" w:hAnsi="Calibri" w:cs="Calibri"/>
          <w:spacing w:val="-5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position w:val="2"/>
          <w:sz w:val="44"/>
          <w:szCs w:val="44"/>
        </w:rPr>
        <w:t>i</w:t>
      </w:r>
      <w:r>
        <w:rPr>
          <w:rFonts w:ascii="Calibri" w:eastAsia="Calibri" w:hAnsi="Calibri" w:cs="Calibri"/>
          <w:spacing w:val="-7"/>
          <w:position w:val="2"/>
          <w:sz w:val="44"/>
          <w:szCs w:val="44"/>
        </w:rPr>
        <w:t>n</w:t>
      </w:r>
      <w:r>
        <w:rPr>
          <w:rFonts w:ascii="Calibri" w:eastAsia="Calibri" w:hAnsi="Calibri" w:cs="Calibri"/>
          <w:spacing w:val="-4"/>
          <w:position w:val="2"/>
          <w:sz w:val="44"/>
          <w:szCs w:val="44"/>
        </w:rPr>
        <w:t>t</w:t>
      </w:r>
      <w:r>
        <w:rPr>
          <w:rFonts w:ascii="Calibri" w:eastAsia="Calibri" w:hAnsi="Calibri" w:cs="Calibri"/>
          <w:position w:val="2"/>
          <w:sz w:val="44"/>
          <w:szCs w:val="44"/>
        </w:rPr>
        <w:t>e</w:t>
      </w:r>
      <w:r>
        <w:rPr>
          <w:rFonts w:ascii="Calibri" w:eastAsia="Calibri" w:hAnsi="Calibri" w:cs="Calibri"/>
          <w:spacing w:val="-6"/>
          <w:position w:val="2"/>
          <w:sz w:val="44"/>
          <w:szCs w:val="44"/>
        </w:rPr>
        <w:t>g</w:t>
      </w:r>
      <w:r>
        <w:rPr>
          <w:rFonts w:ascii="Calibri" w:eastAsia="Calibri" w:hAnsi="Calibri" w:cs="Calibri"/>
          <w:position w:val="2"/>
          <w:sz w:val="44"/>
          <w:szCs w:val="44"/>
        </w:rPr>
        <w:t>er</w:t>
      </w:r>
      <w:r>
        <w:rPr>
          <w:rFonts w:ascii="Calibri" w:eastAsia="Calibri" w:hAnsi="Calibri" w:cs="Calibri"/>
          <w:spacing w:val="-3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-2"/>
          <w:position w:val="2"/>
          <w:sz w:val="44"/>
          <w:szCs w:val="44"/>
        </w:rPr>
        <w:t>nu</w:t>
      </w:r>
      <w:r>
        <w:rPr>
          <w:rFonts w:ascii="Calibri" w:eastAsia="Calibri" w:hAnsi="Calibri" w:cs="Calibri"/>
          <w:spacing w:val="1"/>
          <w:position w:val="2"/>
          <w:sz w:val="44"/>
          <w:szCs w:val="44"/>
        </w:rPr>
        <w:t>m</w:t>
      </w:r>
      <w:r>
        <w:rPr>
          <w:rFonts w:ascii="Calibri" w:eastAsia="Calibri" w:hAnsi="Calibri" w:cs="Calibri"/>
          <w:spacing w:val="-2"/>
          <w:position w:val="2"/>
          <w:sz w:val="44"/>
          <w:szCs w:val="44"/>
        </w:rPr>
        <w:t>b</w:t>
      </w:r>
      <w:r>
        <w:rPr>
          <w:rFonts w:ascii="Calibri" w:eastAsia="Calibri" w:hAnsi="Calibri" w:cs="Calibri"/>
          <w:position w:val="2"/>
          <w:sz w:val="44"/>
          <w:szCs w:val="44"/>
        </w:rPr>
        <w:t>er</w:t>
      </w:r>
    </w:p>
    <w:p w:rsidR="003B030B" w:rsidRDefault="00EF3007">
      <w:pPr>
        <w:spacing w:line="420" w:lineRule="exact"/>
        <w:ind w:left="824"/>
        <w:rPr>
          <w:rFonts w:ascii="Calibri" w:eastAsia="Calibri" w:hAnsi="Calibri" w:cs="Calibri"/>
          <w:sz w:val="44"/>
          <w:szCs w:val="44"/>
        </w:rPr>
      </w:pPr>
      <w:r>
        <w:rPr>
          <w:rFonts w:ascii="Arial" w:eastAsia="Arial" w:hAnsi="Arial" w:cs="Arial"/>
          <w:position w:val="-1"/>
          <w:sz w:val="44"/>
          <w:szCs w:val="44"/>
        </w:rPr>
        <w:t>•</w:t>
      </w:r>
      <w:r>
        <w:rPr>
          <w:rFonts w:ascii="Arial" w:eastAsia="Arial" w:hAnsi="Arial" w:cs="Arial"/>
          <w:spacing w:val="84"/>
          <w:position w:val="-1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-7"/>
          <w:position w:val="-1"/>
          <w:sz w:val="44"/>
          <w:szCs w:val="44"/>
        </w:rPr>
        <w:t>P</w:t>
      </w:r>
      <w:r>
        <w:rPr>
          <w:rFonts w:ascii="Calibri" w:eastAsia="Calibri" w:hAnsi="Calibri" w:cs="Calibri"/>
          <w:spacing w:val="2"/>
          <w:position w:val="-1"/>
          <w:sz w:val="44"/>
          <w:szCs w:val="44"/>
        </w:rPr>
        <w:t>o</w:t>
      </w:r>
      <w:r>
        <w:rPr>
          <w:rFonts w:ascii="Calibri" w:eastAsia="Calibri" w:hAnsi="Calibri" w:cs="Calibri"/>
          <w:position w:val="-1"/>
          <w:sz w:val="44"/>
          <w:szCs w:val="44"/>
        </w:rPr>
        <w:t>rt</w:t>
      </w:r>
      <w:r>
        <w:rPr>
          <w:rFonts w:ascii="Calibri" w:eastAsia="Calibri" w:hAnsi="Calibri" w:cs="Calibri"/>
          <w:spacing w:val="-13"/>
          <w:position w:val="-1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-1"/>
          <w:position w:val="-1"/>
          <w:sz w:val="44"/>
          <w:szCs w:val="44"/>
        </w:rPr>
        <w:t>nu</w:t>
      </w:r>
      <w:r>
        <w:rPr>
          <w:rFonts w:ascii="Calibri" w:eastAsia="Calibri" w:hAnsi="Calibri" w:cs="Calibri"/>
          <w:spacing w:val="2"/>
          <w:position w:val="-1"/>
          <w:sz w:val="44"/>
          <w:szCs w:val="44"/>
        </w:rPr>
        <w:t>m</w:t>
      </w:r>
      <w:r>
        <w:rPr>
          <w:rFonts w:ascii="Calibri" w:eastAsia="Calibri" w:hAnsi="Calibri" w:cs="Calibri"/>
          <w:spacing w:val="-1"/>
          <w:position w:val="-1"/>
          <w:sz w:val="44"/>
          <w:szCs w:val="44"/>
        </w:rPr>
        <w:t>b</w:t>
      </w:r>
      <w:r>
        <w:rPr>
          <w:rFonts w:ascii="Calibri" w:eastAsia="Calibri" w:hAnsi="Calibri" w:cs="Calibri"/>
          <w:position w:val="-1"/>
          <w:sz w:val="44"/>
          <w:szCs w:val="44"/>
        </w:rPr>
        <w:t>e</w:t>
      </w:r>
      <w:r>
        <w:rPr>
          <w:rFonts w:ascii="Calibri" w:eastAsia="Calibri" w:hAnsi="Calibri" w:cs="Calibri"/>
          <w:spacing w:val="-9"/>
          <w:position w:val="-1"/>
          <w:sz w:val="44"/>
          <w:szCs w:val="44"/>
        </w:rPr>
        <w:t>r</w:t>
      </w:r>
      <w:r>
        <w:rPr>
          <w:rFonts w:ascii="Calibri" w:eastAsia="Calibri" w:hAnsi="Calibri" w:cs="Calibri"/>
          <w:position w:val="-1"/>
          <w:sz w:val="44"/>
          <w:szCs w:val="44"/>
        </w:rPr>
        <w:t>s</w:t>
      </w:r>
      <w:r>
        <w:rPr>
          <w:rFonts w:ascii="Calibri" w:eastAsia="Calibri" w:hAnsi="Calibri" w:cs="Calibri"/>
          <w:spacing w:val="-3"/>
          <w:position w:val="-1"/>
          <w:sz w:val="44"/>
          <w:szCs w:val="44"/>
        </w:rPr>
        <w:t xml:space="preserve"> </w:t>
      </w:r>
      <w:r>
        <w:rPr>
          <w:rFonts w:ascii="Calibri" w:eastAsia="Calibri" w:hAnsi="Calibri" w:cs="Calibri"/>
          <w:position w:val="-1"/>
          <w:sz w:val="44"/>
          <w:szCs w:val="44"/>
        </w:rPr>
        <w:t>s</w:t>
      </w:r>
      <w:r>
        <w:rPr>
          <w:rFonts w:ascii="Calibri" w:eastAsia="Calibri" w:hAnsi="Calibri" w:cs="Calibri"/>
          <w:spacing w:val="2"/>
          <w:position w:val="-1"/>
          <w:sz w:val="44"/>
          <w:szCs w:val="44"/>
        </w:rPr>
        <w:t>m</w:t>
      </w:r>
      <w:r>
        <w:rPr>
          <w:rFonts w:ascii="Calibri" w:eastAsia="Calibri" w:hAnsi="Calibri" w:cs="Calibri"/>
          <w:position w:val="-1"/>
          <w:sz w:val="44"/>
          <w:szCs w:val="44"/>
        </w:rPr>
        <w:t>al</w:t>
      </w:r>
      <w:r>
        <w:rPr>
          <w:rFonts w:ascii="Calibri" w:eastAsia="Calibri" w:hAnsi="Calibri" w:cs="Calibri"/>
          <w:spacing w:val="-1"/>
          <w:position w:val="-1"/>
          <w:sz w:val="44"/>
          <w:szCs w:val="44"/>
        </w:rPr>
        <w:t>l</w:t>
      </w:r>
      <w:r>
        <w:rPr>
          <w:rFonts w:ascii="Calibri" w:eastAsia="Calibri" w:hAnsi="Calibri" w:cs="Calibri"/>
          <w:position w:val="-1"/>
          <w:sz w:val="44"/>
          <w:szCs w:val="44"/>
        </w:rPr>
        <w:t>er</w:t>
      </w:r>
      <w:r>
        <w:rPr>
          <w:rFonts w:ascii="Calibri" w:eastAsia="Calibri" w:hAnsi="Calibri" w:cs="Calibri"/>
          <w:spacing w:val="-3"/>
          <w:position w:val="-1"/>
          <w:sz w:val="44"/>
          <w:szCs w:val="44"/>
        </w:rPr>
        <w:t xml:space="preserve"> </w:t>
      </w:r>
      <w:r>
        <w:rPr>
          <w:rFonts w:ascii="Calibri" w:eastAsia="Calibri" w:hAnsi="Calibri" w:cs="Calibri"/>
          <w:position w:val="-1"/>
          <w:sz w:val="44"/>
          <w:szCs w:val="44"/>
        </w:rPr>
        <w:t>than</w:t>
      </w:r>
      <w:r>
        <w:rPr>
          <w:rFonts w:ascii="Calibri" w:eastAsia="Calibri" w:hAnsi="Calibri" w:cs="Calibri"/>
          <w:spacing w:val="-6"/>
          <w:position w:val="-1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1"/>
          <w:position w:val="-1"/>
          <w:sz w:val="44"/>
          <w:szCs w:val="44"/>
        </w:rPr>
        <w:t>102</w:t>
      </w:r>
      <w:r>
        <w:rPr>
          <w:rFonts w:ascii="Calibri" w:eastAsia="Calibri" w:hAnsi="Calibri" w:cs="Calibri"/>
          <w:position w:val="-1"/>
          <w:sz w:val="44"/>
          <w:szCs w:val="44"/>
        </w:rPr>
        <w:t>4</w:t>
      </w:r>
      <w:r>
        <w:rPr>
          <w:rFonts w:ascii="Calibri" w:eastAsia="Calibri" w:hAnsi="Calibri" w:cs="Calibri"/>
          <w:spacing w:val="-11"/>
          <w:position w:val="-1"/>
          <w:sz w:val="44"/>
          <w:szCs w:val="44"/>
        </w:rPr>
        <w:t xml:space="preserve"> </w:t>
      </w:r>
      <w:r>
        <w:rPr>
          <w:rFonts w:ascii="Calibri" w:eastAsia="Calibri" w:hAnsi="Calibri" w:cs="Calibri"/>
          <w:position w:val="-1"/>
          <w:sz w:val="44"/>
          <w:szCs w:val="44"/>
        </w:rPr>
        <w:t>i</w:t>
      </w:r>
      <w:r>
        <w:rPr>
          <w:rFonts w:ascii="Calibri" w:eastAsia="Calibri" w:hAnsi="Calibri" w:cs="Calibri"/>
          <w:spacing w:val="-2"/>
          <w:position w:val="-1"/>
          <w:sz w:val="44"/>
          <w:szCs w:val="44"/>
        </w:rPr>
        <w:t>.</w:t>
      </w:r>
      <w:r>
        <w:rPr>
          <w:rFonts w:ascii="Calibri" w:eastAsia="Calibri" w:hAnsi="Calibri" w:cs="Calibri"/>
          <w:position w:val="-1"/>
          <w:sz w:val="44"/>
          <w:szCs w:val="44"/>
        </w:rPr>
        <w:t>e.</w:t>
      </w:r>
      <w:r>
        <w:rPr>
          <w:rFonts w:ascii="Calibri" w:eastAsia="Calibri" w:hAnsi="Calibri" w:cs="Calibri"/>
          <w:spacing w:val="-4"/>
          <w:position w:val="-1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6"/>
          <w:position w:val="-1"/>
          <w:sz w:val="44"/>
          <w:szCs w:val="44"/>
        </w:rPr>
        <w:t>0</w:t>
      </w:r>
      <w:r>
        <w:rPr>
          <w:rFonts w:ascii="Calibri" w:eastAsia="Calibri" w:hAnsi="Calibri" w:cs="Calibri"/>
          <w:spacing w:val="-1"/>
          <w:position w:val="-1"/>
          <w:sz w:val="44"/>
          <w:szCs w:val="44"/>
        </w:rPr>
        <w:t>-</w:t>
      </w:r>
      <w:r>
        <w:rPr>
          <w:rFonts w:ascii="Calibri" w:eastAsia="Calibri" w:hAnsi="Calibri" w:cs="Calibri"/>
          <w:spacing w:val="1"/>
          <w:position w:val="-1"/>
          <w:sz w:val="44"/>
          <w:szCs w:val="44"/>
        </w:rPr>
        <w:t>102</w:t>
      </w:r>
      <w:r>
        <w:rPr>
          <w:rFonts w:ascii="Calibri" w:eastAsia="Calibri" w:hAnsi="Calibri" w:cs="Calibri"/>
          <w:position w:val="-1"/>
          <w:sz w:val="44"/>
          <w:szCs w:val="44"/>
        </w:rPr>
        <w:t>3</w:t>
      </w:r>
      <w:r>
        <w:rPr>
          <w:rFonts w:ascii="Calibri" w:eastAsia="Calibri" w:hAnsi="Calibri" w:cs="Calibri"/>
          <w:spacing w:val="-11"/>
          <w:position w:val="-1"/>
          <w:sz w:val="44"/>
          <w:szCs w:val="44"/>
        </w:rPr>
        <w:t xml:space="preserve"> </w:t>
      </w:r>
      <w:r>
        <w:rPr>
          <w:rFonts w:ascii="Calibri" w:eastAsia="Calibri" w:hAnsi="Calibri" w:cs="Calibri"/>
          <w:position w:val="-1"/>
          <w:sz w:val="44"/>
          <w:szCs w:val="44"/>
        </w:rPr>
        <w:t>a</w:t>
      </w:r>
      <w:r>
        <w:rPr>
          <w:rFonts w:ascii="Calibri" w:eastAsia="Calibri" w:hAnsi="Calibri" w:cs="Calibri"/>
          <w:spacing w:val="-6"/>
          <w:position w:val="-1"/>
          <w:sz w:val="44"/>
          <w:szCs w:val="44"/>
        </w:rPr>
        <w:t>r</w:t>
      </w:r>
      <w:r>
        <w:rPr>
          <w:rFonts w:ascii="Calibri" w:eastAsia="Calibri" w:hAnsi="Calibri" w:cs="Calibri"/>
          <w:position w:val="-1"/>
          <w:sz w:val="44"/>
          <w:szCs w:val="44"/>
        </w:rPr>
        <w:t>e</w:t>
      </w:r>
      <w:r>
        <w:rPr>
          <w:rFonts w:ascii="Calibri" w:eastAsia="Calibri" w:hAnsi="Calibri" w:cs="Calibri"/>
          <w:spacing w:val="-3"/>
          <w:position w:val="-1"/>
          <w:sz w:val="44"/>
          <w:szCs w:val="44"/>
        </w:rPr>
        <w:t xml:space="preserve"> w</w:t>
      </w:r>
      <w:r>
        <w:rPr>
          <w:rFonts w:ascii="Calibri" w:eastAsia="Calibri" w:hAnsi="Calibri" w:cs="Calibri"/>
          <w:position w:val="-1"/>
          <w:sz w:val="44"/>
          <w:szCs w:val="44"/>
        </w:rPr>
        <w:t>el</w:t>
      </w:r>
      <w:r>
        <w:rPr>
          <w:rFonts w:ascii="Calibri" w:eastAsia="Calibri" w:hAnsi="Calibri" w:cs="Calibri"/>
          <w:spacing w:val="2"/>
          <w:position w:val="-1"/>
          <w:sz w:val="44"/>
          <w:szCs w:val="44"/>
        </w:rPr>
        <w:t>l</w:t>
      </w:r>
      <w:r>
        <w:rPr>
          <w:rFonts w:ascii="Calibri" w:eastAsia="Calibri" w:hAnsi="Calibri" w:cs="Calibri"/>
          <w:spacing w:val="-1"/>
          <w:position w:val="-1"/>
          <w:sz w:val="44"/>
          <w:szCs w:val="44"/>
        </w:rPr>
        <w:t>-</w:t>
      </w:r>
      <w:r>
        <w:rPr>
          <w:rFonts w:ascii="Calibri" w:eastAsia="Calibri" w:hAnsi="Calibri" w:cs="Calibri"/>
          <w:position w:val="-1"/>
          <w:sz w:val="44"/>
          <w:szCs w:val="44"/>
        </w:rPr>
        <w:t>kn</w:t>
      </w:r>
      <w:r>
        <w:rPr>
          <w:rFonts w:ascii="Calibri" w:eastAsia="Calibri" w:hAnsi="Calibri" w:cs="Calibri"/>
          <w:spacing w:val="1"/>
          <w:position w:val="-1"/>
          <w:sz w:val="44"/>
          <w:szCs w:val="44"/>
        </w:rPr>
        <w:t>o</w:t>
      </w:r>
      <w:r>
        <w:rPr>
          <w:rFonts w:ascii="Calibri" w:eastAsia="Calibri" w:hAnsi="Calibri" w:cs="Calibri"/>
          <w:position w:val="-1"/>
          <w:sz w:val="44"/>
          <w:szCs w:val="44"/>
        </w:rPr>
        <w:t>wn</w:t>
      </w:r>
      <w:r>
        <w:rPr>
          <w:rFonts w:ascii="Calibri" w:eastAsia="Calibri" w:hAnsi="Calibri" w:cs="Calibri"/>
          <w:spacing w:val="-13"/>
          <w:position w:val="-1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-1"/>
          <w:position w:val="-1"/>
          <w:sz w:val="44"/>
          <w:szCs w:val="44"/>
        </w:rPr>
        <w:t>p</w:t>
      </w:r>
      <w:r>
        <w:rPr>
          <w:rFonts w:ascii="Calibri" w:eastAsia="Calibri" w:hAnsi="Calibri" w:cs="Calibri"/>
          <w:spacing w:val="2"/>
          <w:position w:val="-1"/>
          <w:sz w:val="44"/>
          <w:szCs w:val="44"/>
        </w:rPr>
        <w:t>o</w:t>
      </w:r>
      <w:r>
        <w:rPr>
          <w:rFonts w:ascii="Calibri" w:eastAsia="Calibri" w:hAnsi="Calibri" w:cs="Calibri"/>
          <w:position w:val="-1"/>
          <w:sz w:val="44"/>
          <w:szCs w:val="44"/>
        </w:rPr>
        <w:t>rts</w:t>
      </w:r>
      <w:r>
        <w:rPr>
          <w:rFonts w:ascii="Calibri" w:eastAsia="Calibri" w:hAnsi="Calibri" w:cs="Calibri"/>
          <w:spacing w:val="-2"/>
          <w:position w:val="-1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FF0000"/>
          <w:spacing w:val="2"/>
          <w:position w:val="-1"/>
          <w:sz w:val="44"/>
          <w:szCs w:val="44"/>
        </w:rPr>
        <w:t>/</w:t>
      </w:r>
      <w:r>
        <w:rPr>
          <w:rFonts w:ascii="Calibri" w:eastAsia="Calibri" w:hAnsi="Calibri" w:cs="Calibri"/>
          <w:color w:val="FF0000"/>
          <w:position w:val="-1"/>
          <w:sz w:val="44"/>
          <w:szCs w:val="44"/>
        </w:rPr>
        <w:t>/</w:t>
      </w:r>
      <w:r>
        <w:rPr>
          <w:rFonts w:ascii="Calibri" w:eastAsia="Calibri" w:hAnsi="Calibri" w:cs="Calibri"/>
          <w:color w:val="FF0000"/>
          <w:spacing w:val="-2"/>
          <w:position w:val="-1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FF0000"/>
          <w:spacing w:val="-1"/>
          <w:position w:val="-1"/>
          <w:sz w:val="44"/>
          <w:szCs w:val="44"/>
        </w:rPr>
        <w:t>p</w:t>
      </w:r>
      <w:r>
        <w:rPr>
          <w:rFonts w:ascii="Calibri" w:eastAsia="Calibri" w:hAnsi="Calibri" w:cs="Calibri"/>
          <w:color w:val="FF0000"/>
          <w:spacing w:val="2"/>
          <w:position w:val="-1"/>
          <w:sz w:val="44"/>
          <w:szCs w:val="44"/>
        </w:rPr>
        <w:t>o</w:t>
      </w:r>
      <w:r>
        <w:rPr>
          <w:rFonts w:ascii="Calibri" w:eastAsia="Calibri" w:hAnsi="Calibri" w:cs="Calibri"/>
          <w:color w:val="FF0000"/>
          <w:position w:val="-1"/>
          <w:sz w:val="44"/>
          <w:szCs w:val="44"/>
        </w:rPr>
        <w:t>rt</w:t>
      </w:r>
      <w:r>
        <w:rPr>
          <w:rFonts w:ascii="Calibri" w:eastAsia="Calibri" w:hAnsi="Calibri" w:cs="Calibri"/>
          <w:color w:val="FF0000"/>
          <w:spacing w:val="-8"/>
          <w:position w:val="-1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FF0000"/>
          <w:spacing w:val="1"/>
          <w:position w:val="-1"/>
          <w:sz w:val="44"/>
          <w:szCs w:val="44"/>
        </w:rPr>
        <w:t>8</w:t>
      </w:r>
      <w:r>
        <w:rPr>
          <w:rFonts w:ascii="Calibri" w:eastAsia="Calibri" w:hAnsi="Calibri" w:cs="Calibri"/>
          <w:color w:val="FF0000"/>
          <w:position w:val="-1"/>
          <w:sz w:val="44"/>
          <w:szCs w:val="44"/>
        </w:rPr>
        <w:t>0</w:t>
      </w:r>
      <w:r>
        <w:rPr>
          <w:rFonts w:ascii="Calibri" w:eastAsia="Calibri" w:hAnsi="Calibri" w:cs="Calibri"/>
          <w:color w:val="FF0000"/>
          <w:spacing w:val="-2"/>
          <w:position w:val="-1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FF0000"/>
          <w:spacing w:val="-10"/>
          <w:position w:val="-1"/>
          <w:sz w:val="44"/>
          <w:szCs w:val="44"/>
        </w:rPr>
        <w:t>f</w:t>
      </w:r>
      <w:r>
        <w:rPr>
          <w:rFonts w:ascii="Calibri" w:eastAsia="Calibri" w:hAnsi="Calibri" w:cs="Calibri"/>
          <w:color w:val="FF0000"/>
          <w:spacing w:val="2"/>
          <w:position w:val="-1"/>
          <w:sz w:val="44"/>
          <w:szCs w:val="44"/>
        </w:rPr>
        <w:t>o</w:t>
      </w:r>
      <w:r>
        <w:rPr>
          <w:rFonts w:ascii="Calibri" w:eastAsia="Calibri" w:hAnsi="Calibri" w:cs="Calibri"/>
          <w:color w:val="FF0000"/>
          <w:position w:val="-1"/>
          <w:sz w:val="44"/>
          <w:szCs w:val="44"/>
        </w:rPr>
        <w:t>r</w:t>
      </w:r>
      <w:r>
        <w:rPr>
          <w:rFonts w:ascii="Calibri" w:eastAsia="Calibri" w:hAnsi="Calibri" w:cs="Calibri"/>
          <w:color w:val="FF0000"/>
          <w:spacing w:val="-4"/>
          <w:position w:val="-1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FF0000"/>
          <w:spacing w:val="-6"/>
          <w:position w:val="-1"/>
          <w:sz w:val="44"/>
          <w:szCs w:val="44"/>
        </w:rPr>
        <w:t>h</w:t>
      </w:r>
      <w:r>
        <w:rPr>
          <w:rFonts w:ascii="Calibri" w:eastAsia="Calibri" w:hAnsi="Calibri" w:cs="Calibri"/>
          <w:color w:val="FF0000"/>
          <w:spacing w:val="-4"/>
          <w:position w:val="-1"/>
          <w:sz w:val="44"/>
          <w:szCs w:val="44"/>
        </w:rPr>
        <w:t>t</w:t>
      </w:r>
      <w:r>
        <w:rPr>
          <w:rFonts w:ascii="Calibri" w:eastAsia="Calibri" w:hAnsi="Calibri" w:cs="Calibri"/>
          <w:color w:val="FF0000"/>
          <w:position w:val="-1"/>
          <w:sz w:val="44"/>
          <w:szCs w:val="44"/>
        </w:rPr>
        <w:t>tp</w:t>
      </w:r>
    </w:p>
    <w:p w:rsidR="003B030B" w:rsidRDefault="00EF3007">
      <w:pPr>
        <w:spacing w:line="400" w:lineRule="exact"/>
        <w:ind w:left="1184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color w:val="FF0000"/>
          <w:position w:val="3"/>
          <w:sz w:val="44"/>
          <w:szCs w:val="44"/>
        </w:rPr>
        <w:t>(</w:t>
      </w:r>
      <w:r>
        <w:rPr>
          <w:rFonts w:ascii="Calibri" w:eastAsia="Calibri" w:hAnsi="Calibri" w:cs="Calibri"/>
          <w:color w:val="FF0000"/>
          <w:spacing w:val="-4"/>
          <w:position w:val="3"/>
          <w:sz w:val="44"/>
          <w:szCs w:val="44"/>
        </w:rPr>
        <w:t>st</w:t>
      </w:r>
      <w:r>
        <w:rPr>
          <w:rFonts w:ascii="Calibri" w:eastAsia="Calibri" w:hAnsi="Calibri" w:cs="Calibri"/>
          <w:color w:val="FF0000"/>
          <w:position w:val="3"/>
          <w:sz w:val="44"/>
          <w:szCs w:val="44"/>
        </w:rPr>
        <w:t>a</w:t>
      </w:r>
      <w:r>
        <w:rPr>
          <w:rFonts w:ascii="Calibri" w:eastAsia="Calibri" w:hAnsi="Calibri" w:cs="Calibri"/>
          <w:color w:val="FF0000"/>
          <w:spacing w:val="-2"/>
          <w:position w:val="3"/>
          <w:sz w:val="44"/>
          <w:szCs w:val="44"/>
        </w:rPr>
        <w:t>n</w:t>
      </w:r>
      <w:r>
        <w:rPr>
          <w:rFonts w:ascii="Calibri" w:eastAsia="Calibri" w:hAnsi="Calibri" w:cs="Calibri"/>
          <w:color w:val="FF0000"/>
          <w:spacing w:val="-1"/>
          <w:position w:val="3"/>
          <w:sz w:val="44"/>
          <w:szCs w:val="44"/>
        </w:rPr>
        <w:t>d</w:t>
      </w:r>
      <w:r>
        <w:rPr>
          <w:rFonts w:ascii="Calibri" w:eastAsia="Calibri" w:hAnsi="Calibri" w:cs="Calibri"/>
          <w:color w:val="FF0000"/>
          <w:position w:val="3"/>
          <w:sz w:val="44"/>
          <w:szCs w:val="44"/>
        </w:rPr>
        <w:t>a</w:t>
      </w:r>
      <w:r>
        <w:rPr>
          <w:rFonts w:ascii="Calibri" w:eastAsia="Calibri" w:hAnsi="Calibri" w:cs="Calibri"/>
          <w:color w:val="FF0000"/>
          <w:spacing w:val="-6"/>
          <w:position w:val="3"/>
          <w:sz w:val="44"/>
          <w:szCs w:val="44"/>
        </w:rPr>
        <w:t>r</w:t>
      </w:r>
      <w:r>
        <w:rPr>
          <w:rFonts w:ascii="Calibri" w:eastAsia="Calibri" w:hAnsi="Calibri" w:cs="Calibri"/>
          <w:color w:val="FF0000"/>
          <w:position w:val="3"/>
          <w:sz w:val="44"/>
          <w:szCs w:val="44"/>
        </w:rPr>
        <w:t>d</w:t>
      </w:r>
      <w:r>
        <w:rPr>
          <w:rFonts w:ascii="Calibri" w:eastAsia="Calibri" w:hAnsi="Calibri" w:cs="Calibri"/>
          <w:color w:val="FF0000"/>
          <w:spacing w:val="-14"/>
          <w:position w:val="3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FF0000"/>
          <w:position w:val="3"/>
          <w:sz w:val="44"/>
          <w:szCs w:val="44"/>
        </w:rPr>
        <w:t>se</w:t>
      </w:r>
      <w:r>
        <w:rPr>
          <w:rFonts w:ascii="Calibri" w:eastAsia="Calibri" w:hAnsi="Calibri" w:cs="Calibri"/>
          <w:color w:val="FF0000"/>
          <w:spacing w:val="5"/>
          <w:position w:val="3"/>
          <w:sz w:val="44"/>
          <w:szCs w:val="44"/>
        </w:rPr>
        <w:t>r</w:t>
      </w:r>
      <w:r>
        <w:rPr>
          <w:rFonts w:ascii="Calibri" w:eastAsia="Calibri" w:hAnsi="Calibri" w:cs="Calibri"/>
          <w:color w:val="FF0000"/>
          <w:spacing w:val="2"/>
          <w:position w:val="3"/>
          <w:sz w:val="44"/>
          <w:szCs w:val="44"/>
        </w:rPr>
        <w:t>v</w:t>
      </w:r>
      <w:r>
        <w:rPr>
          <w:rFonts w:ascii="Calibri" w:eastAsia="Calibri" w:hAnsi="Calibri" w:cs="Calibri"/>
          <w:color w:val="FF0000"/>
          <w:position w:val="3"/>
          <w:sz w:val="44"/>
          <w:szCs w:val="44"/>
        </w:rPr>
        <w:t>ice)</w:t>
      </w:r>
    </w:p>
    <w:p w:rsidR="003B030B" w:rsidRDefault="00EF3007">
      <w:pPr>
        <w:spacing w:line="460" w:lineRule="exact"/>
        <w:ind w:left="824"/>
        <w:rPr>
          <w:rFonts w:ascii="Calibri" w:eastAsia="Calibri" w:hAnsi="Calibri" w:cs="Calibri"/>
          <w:sz w:val="44"/>
          <w:szCs w:val="44"/>
        </w:rPr>
      </w:pPr>
      <w:r>
        <w:rPr>
          <w:rFonts w:ascii="Arial" w:eastAsia="Arial" w:hAnsi="Arial" w:cs="Arial"/>
          <w:position w:val="2"/>
          <w:sz w:val="44"/>
          <w:szCs w:val="44"/>
        </w:rPr>
        <w:t>•</w:t>
      </w:r>
      <w:r>
        <w:rPr>
          <w:rFonts w:ascii="Arial" w:eastAsia="Arial" w:hAnsi="Arial" w:cs="Arial"/>
          <w:spacing w:val="84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-14"/>
          <w:position w:val="2"/>
          <w:sz w:val="44"/>
          <w:szCs w:val="44"/>
        </w:rPr>
        <w:t>W</w:t>
      </w:r>
      <w:r>
        <w:rPr>
          <w:rFonts w:ascii="Calibri" w:eastAsia="Calibri" w:hAnsi="Calibri" w:cs="Calibri"/>
          <w:position w:val="2"/>
          <w:sz w:val="44"/>
          <w:szCs w:val="44"/>
        </w:rPr>
        <w:t>e</w:t>
      </w:r>
      <w:r>
        <w:rPr>
          <w:rFonts w:ascii="Calibri" w:eastAsia="Calibri" w:hAnsi="Calibri" w:cs="Calibri"/>
          <w:spacing w:val="-7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-4"/>
          <w:position w:val="2"/>
          <w:sz w:val="44"/>
          <w:szCs w:val="44"/>
        </w:rPr>
        <w:t>c</w:t>
      </w:r>
      <w:r>
        <w:rPr>
          <w:rFonts w:ascii="Calibri" w:eastAsia="Calibri" w:hAnsi="Calibri" w:cs="Calibri"/>
          <w:position w:val="2"/>
          <w:sz w:val="44"/>
          <w:szCs w:val="44"/>
        </w:rPr>
        <w:t>an</w:t>
      </w:r>
      <w:r>
        <w:rPr>
          <w:rFonts w:ascii="Calibri" w:eastAsia="Calibri" w:hAnsi="Calibri" w:cs="Calibri"/>
          <w:spacing w:val="-6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-2"/>
          <w:position w:val="2"/>
          <w:sz w:val="44"/>
          <w:szCs w:val="44"/>
        </w:rPr>
        <w:t>u</w:t>
      </w:r>
      <w:r>
        <w:rPr>
          <w:rFonts w:ascii="Calibri" w:eastAsia="Calibri" w:hAnsi="Calibri" w:cs="Calibri"/>
          <w:position w:val="2"/>
          <w:sz w:val="44"/>
          <w:szCs w:val="44"/>
        </w:rPr>
        <w:t>se</w:t>
      </w:r>
      <w:r>
        <w:rPr>
          <w:rFonts w:ascii="Calibri" w:eastAsia="Calibri" w:hAnsi="Calibri" w:cs="Calibri"/>
          <w:spacing w:val="1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-2"/>
          <w:position w:val="2"/>
          <w:sz w:val="44"/>
          <w:szCs w:val="44"/>
        </w:rPr>
        <w:t>p</w:t>
      </w:r>
      <w:r>
        <w:rPr>
          <w:rFonts w:ascii="Calibri" w:eastAsia="Calibri" w:hAnsi="Calibri" w:cs="Calibri"/>
          <w:spacing w:val="2"/>
          <w:position w:val="2"/>
          <w:sz w:val="44"/>
          <w:szCs w:val="44"/>
        </w:rPr>
        <w:t>o</w:t>
      </w:r>
      <w:r>
        <w:rPr>
          <w:rFonts w:ascii="Calibri" w:eastAsia="Calibri" w:hAnsi="Calibri" w:cs="Calibri"/>
          <w:position w:val="2"/>
          <w:sz w:val="44"/>
          <w:szCs w:val="44"/>
        </w:rPr>
        <w:t>rt</w:t>
      </w:r>
      <w:r>
        <w:rPr>
          <w:rFonts w:ascii="Calibri" w:eastAsia="Calibri" w:hAnsi="Calibri" w:cs="Calibri"/>
          <w:spacing w:val="-3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-2"/>
          <w:position w:val="2"/>
          <w:sz w:val="44"/>
          <w:szCs w:val="44"/>
        </w:rPr>
        <w:t>nu</w:t>
      </w:r>
      <w:r>
        <w:rPr>
          <w:rFonts w:ascii="Calibri" w:eastAsia="Calibri" w:hAnsi="Calibri" w:cs="Calibri"/>
          <w:spacing w:val="1"/>
          <w:position w:val="2"/>
          <w:sz w:val="44"/>
          <w:szCs w:val="44"/>
        </w:rPr>
        <w:t>m</w:t>
      </w:r>
      <w:r>
        <w:rPr>
          <w:rFonts w:ascii="Calibri" w:eastAsia="Calibri" w:hAnsi="Calibri" w:cs="Calibri"/>
          <w:spacing w:val="-2"/>
          <w:position w:val="2"/>
          <w:sz w:val="44"/>
          <w:szCs w:val="44"/>
        </w:rPr>
        <w:t>b</w:t>
      </w:r>
      <w:r>
        <w:rPr>
          <w:rFonts w:ascii="Calibri" w:eastAsia="Calibri" w:hAnsi="Calibri" w:cs="Calibri"/>
          <w:position w:val="2"/>
          <w:sz w:val="44"/>
          <w:szCs w:val="44"/>
        </w:rPr>
        <w:t>e</w:t>
      </w:r>
      <w:r>
        <w:rPr>
          <w:rFonts w:ascii="Calibri" w:eastAsia="Calibri" w:hAnsi="Calibri" w:cs="Calibri"/>
          <w:spacing w:val="-9"/>
          <w:position w:val="2"/>
          <w:sz w:val="44"/>
          <w:szCs w:val="44"/>
        </w:rPr>
        <w:t>r</w:t>
      </w:r>
      <w:r>
        <w:rPr>
          <w:rFonts w:ascii="Calibri" w:eastAsia="Calibri" w:hAnsi="Calibri" w:cs="Calibri"/>
          <w:position w:val="2"/>
          <w:sz w:val="44"/>
          <w:szCs w:val="44"/>
        </w:rPr>
        <w:t>s</w:t>
      </w:r>
      <w:r>
        <w:rPr>
          <w:rFonts w:ascii="Calibri" w:eastAsia="Calibri" w:hAnsi="Calibri" w:cs="Calibri"/>
          <w:spacing w:val="-4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position w:val="2"/>
          <w:sz w:val="44"/>
          <w:szCs w:val="44"/>
        </w:rPr>
        <w:t>f</w:t>
      </w:r>
      <w:r>
        <w:rPr>
          <w:rFonts w:ascii="Calibri" w:eastAsia="Calibri" w:hAnsi="Calibri" w:cs="Calibri"/>
          <w:spacing w:val="-6"/>
          <w:position w:val="2"/>
          <w:sz w:val="44"/>
          <w:szCs w:val="44"/>
        </w:rPr>
        <w:t>r</w:t>
      </w:r>
      <w:r>
        <w:rPr>
          <w:rFonts w:ascii="Calibri" w:eastAsia="Calibri" w:hAnsi="Calibri" w:cs="Calibri"/>
          <w:spacing w:val="2"/>
          <w:position w:val="2"/>
          <w:sz w:val="44"/>
          <w:szCs w:val="44"/>
        </w:rPr>
        <w:t>o</w:t>
      </w:r>
      <w:r>
        <w:rPr>
          <w:rFonts w:ascii="Calibri" w:eastAsia="Calibri" w:hAnsi="Calibri" w:cs="Calibri"/>
          <w:position w:val="2"/>
          <w:sz w:val="44"/>
          <w:szCs w:val="44"/>
        </w:rPr>
        <w:t>m</w:t>
      </w:r>
      <w:r>
        <w:rPr>
          <w:rFonts w:ascii="Calibri" w:eastAsia="Calibri" w:hAnsi="Calibri" w:cs="Calibri"/>
          <w:spacing w:val="-7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1"/>
          <w:position w:val="2"/>
          <w:sz w:val="44"/>
          <w:szCs w:val="44"/>
        </w:rPr>
        <w:t>102</w:t>
      </w:r>
      <w:r>
        <w:rPr>
          <w:rFonts w:ascii="Calibri" w:eastAsia="Calibri" w:hAnsi="Calibri" w:cs="Calibri"/>
          <w:position w:val="2"/>
          <w:sz w:val="44"/>
          <w:szCs w:val="44"/>
        </w:rPr>
        <w:t>4</w:t>
      </w:r>
      <w:r>
        <w:rPr>
          <w:rFonts w:ascii="Calibri" w:eastAsia="Calibri" w:hAnsi="Calibri" w:cs="Calibri"/>
          <w:spacing w:val="-12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-4"/>
          <w:position w:val="2"/>
          <w:sz w:val="44"/>
          <w:szCs w:val="44"/>
        </w:rPr>
        <w:t>t</w:t>
      </w:r>
      <w:r>
        <w:rPr>
          <w:rFonts w:ascii="Calibri" w:eastAsia="Calibri" w:hAnsi="Calibri" w:cs="Calibri"/>
          <w:position w:val="2"/>
          <w:sz w:val="44"/>
          <w:szCs w:val="44"/>
        </w:rPr>
        <w:t>o</w:t>
      </w:r>
      <w:r>
        <w:rPr>
          <w:rFonts w:ascii="Calibri" w:eastAsia="Calibri" w:hAnsi="Calibri" w:cs="Calibri"/>
          <w:spacing w:val="-2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spacing w:val="1"/>
          <w:position w:val="2"/>
          <w:sz w:val="44"/>
          <w:szCs w:val="44"/>
        </w:rPr>
        <w:t>6553</w:t>
      </w:r>
      <w:r>
        <w:rPr>
          <w:rFonts w:ascii="Calibri" w:eastAsia="Calibri" w:hAnsi="Calibri" w:cs="Calibri"/>
          <w:position w:val="2"/>
          <w:sz w:val="44"/>
          <w:szCs w:val="44"/>
        </w:rPr>
        <w:t>5</w:t>
      </w:r>
    </w:p>
    <w:p w:rsidR="003B030B" w:rsidRDefault="00EF3007">
      <w:pPr>
        <w:spacing w:before="10" w:line="620" w:lineRule="exact"/>
        <w:ind w:left="104"/>
        <w:rPr>
          <w:rFonts w:ascii="Calibri" w:eastAsia="Calibri" w:hAnsi="Calibri" w:cs="Calibri"/>
          <w:sz w:val="52"/>
          <w:szCs w:val="52"/>
        </w:rPr>
      </w:pPr>
      <w:r>
        <w:rPr>
          <w:rFonts w:ascii="Arial" w:eastAsia="Arial" w:hAnsi="Arial" w:cs="Arial"/>
          <w:position w:val="1"/>
          <w:sz w:val="52"/>
          <w:szCs w:val="52"/>
        </w:rPr>
        <w:t>•</w:t>
      </w:r>
      <w:r>
        <w:rPr>
          <w:rFonts w:ascii="Arial" w:eastAsia="Arial" w:hAnsi="Arial" w:cs="Arial"/>
          <w:spacing w:val="33"/>
          <w:position w:val="1"/>
          <w:sz w:val="52"/>
          <w:szCs w:val="52"/>
        </w:rPr>
        <w:t xml:space="preserve"> </w:t>
      </w:r>
      <w:r>
        <w:rPr>
          <w:rFonts w:ascii="Calibri" w:eastAsia="Calibri" w:hAnsi="Calibri" w:cs="Calibri"/>
          <w:spacing w:val="-24"/>
          <w:position w:val="1"/>
          <w:sz w:val="52"/>
          <w:szCs w:val="52"/>
        </w:rPr>
        <w:t>W</w:t>
      </w:r>
      <w:r>
        <w:rPr>
          <w:rFonts w:ascii="Calibri" w:eastAsia="Calibri" w:hAnsi="Calibri" w:cs="Calibri"/>
          <w:position w:val="1"/>
          <w:sz w:val="52"/>
          <w:szCs w:val="52"/>
        </w:rPr>
        <w:t>o</w:t>
      </w:r>
      <w:r>
        <w:rPr>
          <w:rFonts w:ascii="Calibri" w:eastAsia="Calibri" w:hAnsi="Calibri" w:cs="Calibri"/>
          <w:spacing w:val="2"/>
          <w:position w:val="1"/>
          <w:sz w:val="52"/>
          <w:szCs w:val="52"/>
        </w:rPr>
        <w:t>r</w:t>
      </w:r>
      <w:r>
        <w:rPr>
          <w:rFonts w:ascii="Calibri" w:eastAsia="Calibri" w:hAnsi="Calibri" w:cs="Calibri"/>
          <w:spacing w:val="-5"/>
          <w:position w:val="1"/>
          <w:sz w:val="52"/>
          <w:szCs w:val="52"/>
        </w:rPr>
        <w:t>k</w:t>
      </w:r>
      <w:r>
        <w:rPr>
          <w:rFonts w:ascii="Calibri" w:eastAsia="Calibri" w:hAnsi="Calibri" w:cs="Calibri"/>
          <w:position w:val="1"/>
          <w:sz w:val="52"/>
          <w:szCs w:val="52"/>
        </w:rPr>
        <w:t>s</w:t>
      </w:r>
      <w:r>
        <w:rPr>
          <w:rFonts w:ascii="Calibri" w:eastAsia="Calibri" w:hAnsi="Calibri" w:cs="Calibri"/>
          <w:spacing w:val="-14"/>
          <w:position w:val="1"/>
          <w:sz w:val="52"/>
          <w:szCs w:val="52"/>
        </w:rPr>
        <w:t xml:space="preserve"> </w:t>
      </w:r>
      <w:r>
        <w:rPr>
          <w:rFonts w:ascii="Calibri" w:eastAsia="Calibri" w:hAnsi="Calibri" w:cs="Calibri"/>
          <w:position w:val="1"/>
          <w:sz w:val="52"/>
          <w:szCs w:val="52"/>
        </w:rPr>
        <w:t>li</w:t>
      </w:r>
      <w:r>
        <w:rPr>
          <w:rFonts w:ascii="Calibri" w:eastAsia="Calibri" w:hAnsi="Calibri" w:cs="Calibri"/>
          <w:spacing w:val="-17"/>
          <w:position w:val="1"/>
          <w:sz w:val="52"/>
          <w:szCs w:val="52"/>
        </w:rPr>
        <w:t>k</w:t>
      </w:r>
      <w:r>
        <w:rPr>
          <w:rFonts w:ascii="Calibri" w:eastAsia="Calibri" w:hAnsi="Calibri" w:cs="Calibri"/>
          <w:position w:val="1"/>
          <w:sz w:val="52"/>
          <w:szCs w:val="52"/>
        </w:rPr>
        <w:t>e</w:t>
      </w:r>
      <w:r>
        <w:rPr>
          <w:rFonts w:ascii="Calibri" w:eastAsia="Calibri" w:hAnsi="Calibri" w:cs="Calibri"/>
          <w:spacing w:val="-4"/>
          <w:position w:val="1"/>
          <w:sz w:val="52"/>
          <w:szCs w:val="52"/>
        </w:rPr>
        <w:t xml:space="preserve"> </w:t>
      </w:r>
      <w:r>
        <w:rPr>
          <w:rFonts w:ascii="Calibri" w:eastAsia="Calibri" w:hAnsi="Calibri" w:cs="Calibri"/>
          <w:spacing w:val="-6"/>
          <w:position w:val="1"/>
          <w:sz w:val="52"/>
          <w:szCs w:val="52"/>
        </w:rPr>
        <w:t>t</w:t>
      </w:r>
      <w:r>
        <w:rPr>
          <w:rFonts w:ascii="Calibri" w:eastAsia="Calibri" w:hAnsi="Calibri" w:cs="Calibri"/>
          <w:position w:val="1"/>
          <w:sz w:val="52"/>
          <w:szCs w:val="52"/>
        </w:rPr>
        <w:t>e</w:t>
      </w:r>
      <w:r>
        <w:rPr>
          <w:rFonts w:ascii="Calibri" w:eastAsia="Calibri" w:hAnsi="Calibri" w:cs="Calibri"/>
          <w:spacing w:val="2"/>
          <w:position w:val="1"/>
          <w:sz w:val="52"/>
          <w:szCs w:val="52"/>
        </w:rPr>
        <w:t>l</w:t>
      </w:r>
      <w:r>
        <w:rPr>
          <w:rFonts w:ascii="Calibri" w:eastAsia="Calibri" w:hAnsi="Calibri" w:cs="Calibri"/>
          <w:position w:val="1"/>
          <w:sz w:val="52"/>
          <w:szCs w:val="52"/>
        </w:rPr>
        <w:t>e</w:t>
      </w:r>
      <w:r>
        <w:rPr>
          <w:rFonts w:ascii="Calibri" w:eastAsia="Calibri" w:hAnsi="Calibri" w:cs="Calibri"/>
          <w:spacing w:val="2"/>
          <w:position w:val="1"/>
          <w:sz w:val="52"/>
          <w:szCs w:val="52"/>
        </w:rPr>
        <w:t>p</w:t>
      </w:r>
      <w:r>
        <w:rPr>
          <w:rFonts w:ascii="Calibri" w:eastAsia="Calibri" w:hAnsi="Calibri" w:cs="Calibri"/>
          <w:position w:val="1"/>
          <w:sz w:val="52"/>
          <w:szCs w:val="52"/>
        </w:rPr>
        <w:t>h</w:t>
      </w:r>
      <w:r>
        <w:rPr>
          <w:rFonts w:ascii="Calibri" w:eastAsia="Calibri" w:hAnsi="Calibri" w:cs="Calibri"/>
          <w:spacing w:val="1"/>
          <w:position w:val="1"/>
          <w:sz w:val="52"/>
          <w:szCs w:val="52"/>
        </w:rPr>
        <w:t>o</w:t>
      </w:r>
      <w:r>
        <w:rPr>
          <w:rFonts w:ascii="Calibri" w:eastAsia="Calibri" w:hAnsi="Calibri" w:cs="Calibri"/>
          <w:position w:val="1"/>
          <w:sz w:val="52"/>
          <w:szCs w:val="52"/>
        </w:rPr>
        <w:t>ne</w:t>
      </w:r>
      <w:r>
        <w:rPr>
          <w:rFonts w:ascii="Calibri" w:eastAsia="Calibri" w:hAnsi="Calibri" w:cs="Calibri"/>
          <w:spacing w:val="-22"/>
          <w:position w:val="1"/>
          <w:sz w:val="52"/>
          <w:szCs w:val="52"/>
        </w:rPr>
        <w:t xml:space="preserve"> </w:t>
      </w:r>
      <w:r>
        <w:rPr>
          <w:rFonts w:ascii="Calibri" w:eastAsia="Calibri" w:hAnsi="Calibri" w:cs="Calibri"/>
          <w:spacing w:val="-9"/>
          <w:position w:val="1"/>
          <w:sz w:val="52"/>
          <w:szCs w:val="52"/>
        </w:rPr>
        <w:t>e</w:t>
      </w:r>
      <w:r>
        <w:rPr>
          <w:rFonts w:ascii="Calibri" w:eastAsia="Calibri" w:hAnsi="Calibri" w:cs="Calibri"/>
          <w:position w:val="1"/>
          <w:sz w:val="52"/>
          <w:szCs w:val="52"/>
        </w:rPr>
        <w:t>x</w:t>
      </w:r>
      <w:r>
        <w:rPr>
          <w:rFonts w:ascii="Calibri" w:eastAsia="Calibri" w:hAnsi="Calibri" w:cs="Calibri"/>
          <w:spacing w:val="-5"/>
          <w:position w:val="1"/>
          <w:sz w:val="52"/>
          <w:szCs w:val="52"/>
        </w:rPr>
        <w:t>t</w:t>
      </w:r>
      <w:r>
        <w:rPr>
          <w:rFonts w:ascii="Calibri" w:eastAsia="Calibri" w:hAnsi="Calibri" w:cs="Calibri"/>
          <w:position w:val="1"/>
          <w:sz w:val="52"/>
          <w:szCs w:val="52"/>
        </w:rPr>
        <w:t>e</w:t>
      </w:r>
      <w:r>
        <w:rPr>
          <w:rFonts w:ascii="Calibri" w:eastAsia="Calibri" w:hAnsi="Calibri" w:cs="Calibri"/>
          <w:spacing w:val="2"/>
          <w:position w:val="1"/>
          <w:sz w:val="52"/>
          <w:szCs w:val="52"/>
        </w:rPr>
        <w:t>n</w:t>
      </w:r>
      <w:r>
        <w:rPr>
          <w:rFonts w:ascii="Calibri" w:eastAsia="Calibri" w:hAnsi="Calibri" w:cs="Calibri"/>
          <w:position w:val="1"/>
          <w:sz w:val="52"/>
          <w:szCs w:val="52"/>
        </w:rPr>
        <w:t>sion</w:t>
      </w:r>
    </w:p>
    <w:p w:rsidR="003B030B" w:rsidRDefault="00EF3007">
      <w:pPr>
        <w:spacing w:line="400" w:lineRule="exact"/>
        <w:ind w:left="1544"/>
        <w:rPr>
          <w:rFonts w:ascii="Calibri" w:eastAsia="Calibri" w:hAnsi="Calibri" w:cs="Calibri"/>
          <w:sz w:val="38"/>
          <w:szCs w:val="38"/>
        </w:rPr>
      </w:pPr>
      <w:r>
        <w:rPr>
          <w:rFonts w:ascii="Arial" w:eastAsia="Arial" w:hAnsi="Arial" w:cs="Arial"/>
          <w:position w:val="2"/>
          <w:sz w:val="38"/>
          <w:szCs w:val="38"/>
        </w:rPr>
        <w:t xml:space="preserve">• </w:t>
      </w:r>
      <w:r>
        <w:rPr>
          <w:rFonts w:ascii="Arial" w:eastAsia="Arial" w:hAnsi="Arial" w:cs="Arial"/>
          <w:spacing w:val="16"/>
          <w:position w:val="2"/>
          <w:sz w:val="38"/>
          <w:szCs w:val="38"/>
        </w:rPr>
        <w:t xml:space="preserve"> </w:t>
      </w:r>
      <w:r>
        <w:rPr>
          <w:rFonts w:ascii="Calibri" w:eastAsia="Calibri" w:hAnsi="Calibri" w:cs="Calibri"/>
          <w:spacing w:val="2"/>
          <w:position w:val="2"/>
          <w:sz w:val="38"/>
          <w:szCs w:val="38"/>
        </w:rPr>
        <w:t>M</w:t>
      </w:r>
      <w:r>
        <w:rPr>
          <w:rFonts w:ascii="Calibri" w:eastAsia="Calibri" w:hAnsi="Calibri" w:cs="Calibri"/>
          <w:position w:val="2"/>
          <w:sz w:val="38"/>
          <w:szCs w:val="38"/>
        </w:rPr>
        <w:t>ain</w:t>
      </w:r>
      <w:r>
        <w:rPr>
          <w:rFonts w:ascii="Calibri" w:eastAsia="Calibri" w:hAnsi="Calibri" w:cs="Calibri"/>
          <w:spacing w:val="-13"/>
          <w:position w:val="2"/>
          <w:sz w:val="38"/>
          <w:szCs w:val="38"/>
        </w:rPr>
        <w:t xml:space="preserve"> </w:t>
      </w:r>
      <w:r>
        <w:rPr>
          <w:rFonts w:ascii="Calibri" w:eastAsia="Calibri" w:hAnsi="Calibri" w:cs="Calibri"/>
          <w:spacing w:val="2"/>
          <w:position w:val="2"/>
          <w:sz w:val="38"/>
          <w:szCs w:val="38"/>
        </w:rPr>
        <w:t>ph</w:t>
      </w:r>
      <w:r>
        <w:rPr>
          <w:rFonts w:ascii="Calibri" w:eastAsia="Calibri" w:hAnsi="Calibri" w:cs="Calibri"/>
          <w:spacing w:val="1"/>
          <w:position w:val="2"/>
          <w:sz w:val="38"/>
          <w:szCs w:val="38"/>
        </w:rPr>
        <w:t>o</w:t>
      </w:r>
      <w:r>
        <w:rPr>
          <w:rFonts w:ascii="Calibri" w:eastAsia="Calibri" w:hAnsi="Calibri" w:cs="Calibri"/>
          <w:spacing w:val="2"/>
          <w:position w:val="2"/>
          <w:sz w:val="38"/>
          <w:szCs w:val="38"/>
        </w:rPr>
        <w:t>n</w:t>
      </w:r>
      <w:r>
        <w:rPr>
          <w:rFonts w:ascii="Calibri" w:eastAsia="Calibri" w:hAnsi="Calibri" w:cs="Calibri"/>
          <w:position w:val="2"/>
          <w:sz w:val="38"/>
          <w:szCs w:val="38"/>
        </w:rPr>
        <w:t>e</w:t>
      </w:r>
      <w:r>
        <w:rPr>
          <w:rFonts w:ascii="Calibri" w:eastAsia="Calibri" w:hAnsi="Calibri" w:cs="Calibri"/>
          <w:spacing w:val="-14"/>
          <w:position w:val="2"/>
          <w:sz w:val="38"/>
          <w:szCs w:val="38"/>
        </w:rPr>
        <w:t xml:space="preserve"> </w:t>
      </w:r>
      <w:r>
        <w:rPr>
          <w:rFonts w:ascii="Calibri" w:eastAsia="Calibri" w:hAnsi="Calibri" w:cs="Calibri"/>
          <w:spacing w:val="2"/>
          <w:position w:val="2"/>
          <w:sz w:val="38"/>
          <w:szCs w:val="38"/>
        </w:rPr>
        <w:t>nu</w:t>
      </w:r>
      <w:r>
        <w:rPr>
          <w:rFonts w:ascii="Calibri" w:eastAsia="Calibri" w:hAnsi="Calibri" w:cs="Calibri"/>
          <w:position w:val="2"/>
          <w:sz w:val="38"/>
          <w:szCs w:val="38"/>
        </w:rPr>
        <w:t>m</w:t>
      </w:r>
      <w:r>
        <w:rPr>
          <w:rFonts w:ascii="Calibri" w:eastAsia="Calibri" w:hAnsi="Calibri" w:cs="Calibri"/>
          <w:spacing w:val="1"/>
          <w:position w:val="2"/>
          <w:sz w:val="38"/>
          <w:szCs w:val="38"/>
        </w:rPr>
        <w:t>b</w:t>
      </w:r>
      <w:r>
        <w:rPr>
          <w:rFonts w:ascii="Calibri" w:eastAsia="Calibri" w:hAnsi="Calibri" w:cs="Calibri"/>
          <w:spacing w:val="-2"/>
          <w:position w:val="2"/>
          <w:sz w:val="38"/>
          <w:szCs w:val="38"/>
        </w:rPr>
        <w:t>e</w:t>
      </w:r>
      <w:r>
        <w:rPr>
          <w:rFonts w:ascii="Calibri" w:eastAsia="Calibri" w:hAnsi="Calibri" w:cs="Calibri"/>
          <w:position w:val="2"/>
          <w:sz w:val="38"/>
          <w:szCs w:val="38"/>
        </w:rPr>
        <w:t>r</w:t>
      </w:r>
      <w:r>
        <w:rPr>
          <w:rFonts w:ascii="Calibri" w:eastAsia="Calibri" w:hAnsi="Calibri" w:cs="Calibri"/>
          <w:spacing w:val="-2"/>
          <w:position w:val="2"/>
          <w:sz w:val="38"/>
          <w:szCs w:val="38"/>
        </w:rPr>
        <w:t xml:space="preserve"> </w:t>
      </w:r>
      <w:r>
        <w:rPr>
          <w:rFonts w:ascii="Calibri" w:eastAsia="Calibri" w:hAnsi="Calibri" w:cs="Calibri"/>
          <w:spacing w:val="-7"/>
          <w:position w:val="2"/>
          <w:sz w:val="38"/>
          <w:szCs w:val="38"/>
        </w:rPr>
        <w:t>c</w:t>
      </w:r>
      <w:r>
        <w:rPr>
          <w:rFonts w:ascii="Calibri" w:eastAsia="Calibri" w:hAnsi="Calibri" w:cs="Calibri"/>
          <w:spacing w:val="1"/>
          <w:position w:val="2"/>
          <w:sz w:val="38"/>
          <w:szCs w:val="38"/>
        </w:rPr>
        <w:t>o</w:t>
      </w:r>
      <w:r>
        <w:rPr>
          <w:rFonts w:ascii="Calibri" w:eastAsia="Calibri" w:hAnsi="Calibri" w:cs="Calibri"/>
          <w:position w:val="2"/>
          <w:sz w:val="38"/>
          <w:szCs w:val="38"/>
        </w:rPr>
        <w:t>m</w:t>
      </w:r>
      <w:r>
        <w:rPr>
          <w:rFonts w:ascii="Calibri" w:eastAsia="Calibri" w:hAnsi="Calibri" w:cs="Calibri"/>
          <w:spacing w:val="1"/>
          <w:position w:val="2"/>
          <w:sz w:val="38"/>
          <w:szCs w:val="38"/>
        </w:rPr>
        <w:t>p</w:t>
      </w:r>
      <w:r>
        <w:rPr>
          <w:rFonts w:ascii="Calibri" w:eastAsia="Calibri" w:hAnsi="Calibri" w:cs="Calibri"/>
          <w:spacing w:val="2"/>
          <w:position w:val="2"/>
          <w:sz w:val="38"/>
          <w:szCs w:val="38"/>
        </w:rPr>
        <w:t>u</w:t>
      </w:r>
      <w:r>
        <w:rPr>
          <w:rFonts w:ascii="Calibri" w:eastAsia="Calibri" w:hAnsi="Calibri" w:cs="Calibri"/>
          <w:spacing w:val="-7"/>
          <w:position w:val="2"/>
          <w:sz w:val="38"/>
          <w:szCs w:val="38"/>
        </w:rPr>
        <w:t>t</w:t>
      </w:r>
      <w:r>
        <w:rPr>
          <w:rFonts w:ascii="Calibri" w:eastAsia="Calibri" w:hAnsi="Calibri" w:cs="Calibri"/>
          <w:spacing w:val="-2"/>
          <w:position w:val="2"/>
          <w:sz w:val="38"/>
          <w:szCs w:val="38"/>
        </w:rPr>
        <w:t>e</w:t>
      </w:r>
      <w:r>
        <w:rPr>
          <w:rFonts w:ascii="Calibri" w:eastAsia="Calibri" w:hAnsi="Calibri" w:cs="Calibri"/>
          <w:position w:val="2"/>
          <w:sz w:val="38"/>
          <w:szCs w:val="38"/>
        </w:rPr>
        <w:t>r</w:t>
      </w:r>
      <w:r>
        <w:rPr>
          <w:rFonts w:ascii="Calibri" w:eastAsia="Calibri" w:hAnsi="Calibri" w:cs="Calibri"/>
          <w:spacing w:val="-1"/>
          <w:position w:val="2"/>
          <w:sz w:val="38"/>
          <w:szCs w:val="38"/>
        </w:rPr>
        <w:t xml:space="preserve"> </w:t>
      </w:r>
      <w:r>
        <w:rPr>
          <w:rFonts w:ascii="Calibri" w:eastAsia="Calibri" w:hAnsi="Calibri" w:cs="Calibri"/>
          <w:position w:val="2"/>
          <w:sz w:val="38"/>
          <w:szCs w:val="38"/>
        </w:rPr>
        <w:t>IP</w:t>
      </w:r>
      <w:r>
        <w:rPr>
          <w:rFonts w:ascii="Calibri" w:eastAsia="Calibri" w:hAnsi="Calibri" w:cs="Calibri"/>
          <w:spacing w:val="1"/>
          <w:position w:val="2"/>
          <w:sz w:val="38"/>
          <w:szCs w:val="38"/>
        </w:rPr>
        <w:t xml:space="preserve"> </w:t>
      </w:r>
      <w:r>
        <w:rPr>
          <w:rFonts w:ascii="Calibri" w:eastAsia="Calibri" w:hAnsi="Calibri" w:cs="Calibri"/>
          <w:position w:val="2"/>
          <w:sz w:val="38"/>
          <w:szCs w:val="38"/>
        </w:rPr>
        <w:t>a</w:t>
      </w:r>
      <w:r>
        <w:rPr>
          <w:rFonts w:ascii="Calibri" w:eastAsia="Calibri" w:hAnsi="Calibri" w:cs="Calibri"/>
          <w:spacing w:val="2"/>
          <w:position w:val="2"/>
          <w:sz w:val="38"/>
          <w:szCs w:val="38"/>
        </w:rPr>
        <w:t>dd</w:t>
      </w:r>
      <w:r>
        <w:rPr>
          <w:rFonts w:ascii="Calibri" w:eastAsia="Calibri" w:hAnsi="Calibri" w:cs="Calibri"/>
          <w:spacing w:val="-3"/>
          <w:position w:val="2"/>
          <w:sz w:val="38"/>
          <w:szCs w:val="38"/>
        </w:rPr>
        <w:t>r</w:t>
      </w:r>
      <w:r>
        <w:rPr>
          <w:rFonts w:ascii="Calibri" w:eastAsia="Calibri" w:hAnsi="Calibri" w:cs="Calibri"/>
          <w:spacing w:val="-2"/>
          <w:position w:val="2"/>
          <w:sz w:val="38"/>
          <w:szCs w:val="38"/>
        </w:rPr>
        <w:t>e</w:t>
      </w:r>
      <w:r>
        <w:rPr>
          <w:rFonts w:ascii="Calibri" w:eastAsia="Calibri" w:hAnsi="Calibri" w:cs="Calibri"/>
          <w:position w:val="2"/>
          <w:sz w:val="38"/>
          <w:szCs w:val="38"/>
        </w:rPr>
        <w:t>ss</w:t>
      </w:r>
    </w:p>
    <w:p w:rsidR="003B030B" w:rsidRDefault="00EF3007">
      <w:pPr>
        <w:spacing w:line="400" w:lineRule="exact"/>
        <w:ind w:left="1544"/>
        <w:rPr>
          <w:rFonts w:ascii="Calibri" w:eastAsia="Calibri" w:hAnsi="Calibri" w:cs="Calibri"/>
          <w:sz w:val="38"/>
          <w:szCs w:val="38"/>
        </w:rPr>
        <w:sectPr w:rsidR="003B030B">
          <w:pgSz w:w="19200" w:h="10800" w:orient="landscape"/>
          <w:pgMar w:top="980" w:right="1620" w:bottom="280" w:left="1360" w:header="720" w:footer="720" w:gutter="0"/>
          <w:cols w:space="720"/>
        </w:sectPr>
      </w:pPr>
      <w:r>
        <w:rPr>
          <w:rFonts w:ascii="Arial" w:eastAsia="Arial" w:hAnsi="Arial" w:cs="Arial"/>
          <w:position w:val="2"/>
          <w:sz w:val="38"/>
          <w:szCs w:val="38"/>
        </w:rPr>
        <w:t xml:space="preserve">• </w:t>
      </w:r>
      <w:r>
        <w:rPr>
          <w:rFonts w:ascii="Arial" w:eastAsia="Arial" w:hAnsi="Arial" w:cs="Arial"/>
          <w:spacing w:val="16"/>
          <w:position w:val="2"/>
          <w:sz w:val="38"/>
          <w:szCs w:val="38"/>
        </w:rPr>
        <w:t xml:space="preserve"> </w:t>
      </w:r>
      <w:r>
        <w:rPr>
          <w:rFonts w:ascii="Calibri" w:eastAsia="Calibri" w:hAnsi="Calibri" w:cs="Calibri"/>
          <w:spacing w:val="2"/>
          <w:position w:val="2"/>
          <w:sz w:val="38"/>
          <w:szCs w:val="38"/>
        </w:rPr>
        <w:t>E</w:t>
      </w:r>
      <w:r>
        <w:rPr>
          <w:rFonts w:ascii="Calibri" w:eastAsia="Calibri" w:hAnsi="Calibri" w:cs="Calibri"/>
          <w:position w:val="2"/>
          <w:sz w:val="38"/>
          <w:szCs w:val="38"/>
        </w:rPr>
        <w:t>x</w:t>
      </w:r>
      <w:r>
        <w:rPr>
          <w:rFonts w:ascii="Calibri" w:eastAsia="Calibri" w:hAnsi="Calibri" w:cs="Calibri"/>
          <w:spacing w:val="-8"/>
          <w:position w:val="2"/>
          <w:sz w:val="38"/>
          <w:szCs w:val="38"/>
        </w:rPr>
        <w:t>t</w:t>
      </w:r>
      <w:r>
        <w:rPr>
          <w:rFonts w:ascii="Calibri" w:eastAsia="Calibri" w:hAnsi="Calibri" w:cs="Calibri"/>
          <w:spacing w:val="-1"/>
          <w:position w:val="2"/>
          <w:sz w:val="38"/>
          <w:szCs w:val="38"/>
        </w:rPr>
        <w:t>e</w:t>
      </w:r>
      <w:r>
        <w:rPr>
          <w:rFonts w:ascii="Calibri" w:eastAsia="Calibri" w:hAnsi="Calibri" w:cs="Calibri"/>
          <w:spacing w:val="2"/>
          <w:position w:val="2"/>
          <w:sz w:val="38"/>
          <w:szCs w:val="38"/>
        </w:rPr>
        <w:t>n</w:t>
      </w:r>
      <w:r>
        <w:rPr>
          <w:rFonts w:ascii="Calibri" w:eastAsia="Calibri" w:hAnsi="Calibri" w:cs="Calibri"/>
          <w:position w:val="2"/>
          <w:sz w:val="38"/>
          <w:szCs w:val="38"/>
        </w:rPr>
        <w:t>si</w:t>
      </w:r>
      <w:r>
        <w:rPr>
          <w:rFonts w:ascii="Calibri" w:eastAsia="Calibri" w:hAnsi="Calibri" w:cs="Calibri"/>
          <w:spacing w:val="1"/>
          <w:position w:val="2"/>
          <w:sz w:val="38"/>
          <w:szCs w:val="38"/>
        </w:rPr>
        <w:t>o</w:t>
      </w:r>
      <w:r>
        <w:rPr>
          <w:rFonts w:ascii="Calibri" w:eastAsia="Calibri" w:hAnsi="Calibri" w:cs="Calibri"/>
          <w:position w:val="2"/>
          <w:sz w:val="38"/>
          <w:szCs w:val="38"/>
        </w:rPr>
        <w:t>n</w:t>
      </w:r>
      <w:r>
        <w:rPr>
          <w:rFonts w:ascii="Calibri" w:eastAsia="Calibri" w:hAnsi="Calibri" w:cs="Calibri"/>
          <w:spacing w:val="-17"/>
          <w:position w:val="2"/>
          <w:sz w:val="38"/>
          <w:szCs w:val="38"/>
        </w:rPr>
        <w:t xml:space="preserve"> </w:t>
      </w:r>
      <w:r>
        <w:rPr>
          <w:rFonts w:ascii="Calibri" w:eastAsia="Calibri" w:hAnsi="Calibri" w:cs="Calibri"/>
          <w:spacing w:val="2"/>
          <w:position w:val="2"/>
          <w:sz w:val="38"/>
          <w:szCs w:val="38"/>
        </w:rPr>
        <w:t>nu</w:t>
      </w:r>
      <w:r>
        <w:rPr>
          <w:rFonts w:ascii="Calibri" w:eastAsia="Calibri" w:hAnsi="Calibri" w:cs="Calibri"/>
          <w:position w:val="2"/>
          <w:sz w:val="38"/>
          <w:szCs w:val="38"/>
        </w:rPr>
        <w:t>m</w:t>
      </w:r>
      <w:r>
        <w:rPr>
          <w:rFonts w:ascii="Calibri" w:eastAsia="Calibri" w:hAnsi="Calibri" w:cs="Calibri"/>
          <w:spacing w:val="1"/>
          <w:position w:val="2"/>
          <w:sz w:val="38"/>
          <w:szCs w:val="38"/>
        </w:rPr>
        <w:t>b</w:t>
      </w:r>
      <w:r>
        <w:rPr>
          <w:rFonts w:ascii="Calibri" w:eastAsia="Calibri" w:hAnsi="Calibri" w:cs="Calibri"/>
          <w:spacing w:val="-1"/>
          <w:position w:val="2"/>
          <w:sz w:val="38"/>
          <w:szCs w:val="38"/>
        </w:rPr>
        <w:t>e</w:t>
      </w:r>
      <w:r>
        <w:rPr>
          <w:rFonts w:ascii="Calibri" w:eastAsia="Calibri" w:hAnsi="Calibri" w:cs="Calibri"/>
          <w:spacing w:val="-3"/>
          <w:position w:val="2"/>
          <w:sz w:val="38"/>
          <w:szCs w:val="38"/>
        </w:rPr>
        <w:t>r</w:t>
      </w:r>
      <w:r>
        <w:rPr>
          <w:rFonts w:ascii="Calibri" w:eastAsia="Calibri" w:hAnsi="Calibri" w:cs="Calibri"/>
          <w:position w:val="2"/>
          <w:sz w:val="38"/>
          <w:szCs w:val="38"/>
        </w:rPr>
        <w:t>s</w:t>
      </w:r>
      <w:r>
        <w:rPr>
          <w:rFonts w:ascii="Calibri" w:eastAsia="Calibri" w:hAnsi="Calibri" w:cs="Calibri"/>
          <w:spacing w:val="-21"/>
          <w:position w:val="2"/>
          <w:sz w:val="38"/>
          <w:szCs w:val="38"/>
        </w:rPr>
        <w:t xml:space="preserve"> </w:t>
      </w:r>
      <w:r>
        <w:rPr>
          <w:spacing w:val="-9"/>
          <w:position w:val="2"/>
          <w:sz w:val="38"/>
          <w:szCs w:val="38"/>
        </w:rPr>
        <w:t xml:space="preserve"> </w:t>
      </w:r>
      <w:r>
        <w:rPr>
          <w:rFonts w:ascii="Calibri" w:eastAsia="Calibri" w:hAnsi="Calibri" w:cs="Calibri"/>
          <w:position w:val="2"/>
          <w:sz w:val="38"/>
          <w:szCs w:val="38"/>
        </w:rPr>
        <w:t>set</w:t>
      </w:r>
      <w:r>
        <w:rPr>
          <w:rFonts w:ascii="Calibri" w:eastAsia="Calibri" w:hAnsi="Calibri" w:cs="Calibri"/>
          <w:spacing w:val="-8"/>
          <w:position w:val="2"/>
          <w:sz w:val="38"/>
          <w:szCs w:val="38"/>
        </w:rPr>
        <w:t xml:space="preserve"> </w:t>
      </w:r>
      <w:r>
        <w:rPr>
          <w:rFonts w:ascii="Calibri" w:eastAsia="Calibri" w:hAnsi="Calibri" w:cs="Calibri"/>
          <w:spacing w:val="2"/>
          <w:position w:val="2"/>
          <w:sz w:val="38"/>
          <w:szCs w:val="38"/>
        </w:rPr>
        <w:t>o</w:t>
      </w:r>
      <w:r>
        <w:rPr>
          <w:rFonts w:ascii="Calibri" w:eastAsia="Calibri" w:hAnsi="Calibri" w:cs="Calibri"/>
          <w:position w:val="2"/>
          <w:sz w:val="38"/>
          <w:szCs w:val="38"/>
        </w:rPr>
        <w:t>f</w:t>
      </w:r>
      <w:r>
        <w:rPr>
          <w:rFonts w:ascii="Calibri" w:eastAsia="Calibri" w:hAnsi="Calibri" w:cs="Calibri"/>
          <w:spacing w:val="-8"/>
          <w:position w:val="2"/>
          <w:sz w:val="38"/>
          <w:szCs w:val="38"/>
        </w:rPr>
        <w:t xml:space="preserve"> </w:t>
      </w:r>
      <w:r>
        <w:rPr>
          <w:rFonts w:ascii="Calibri" w:eastAsia="Calibri" w:hAnsi="Calibri" w:cs="Calibri"/>
          <w:spacing w:val="2"/>
          <w:position w:val="2"/>
          <w:sz w:val="38"/>
          <w:szCs w:val="38"/>
        </w:rPr>
        <w:t>p</w:t>
      </w:r>
      <w:r>
        <w:rPr>
          <w:rFonts w:ascii="Calibri" w:eastAsia="Calibri" w:hAnsi="Calibri" w:cs="Calibri"/>
          <w:spacing w:val="1"/>
          <w:position w:val="2"/>
          <w:sz w:val="38"/>
          <w:szCs w:val="38"/>
        </w:rPr>
        <w:t>o</w:t>
      </w:r>
      <w:r>
        <w:rPr>
          <w:rFonts w:ascii="Calibri" w:eastAsia="Calibri" w:hAnsi="Calibri" w:cs="Calibri"/>
          <w:spacing w:val="2"/>
          <w:position w:val="2"/>
          <w:sz w:val="38"/>
          <w:szCs w:val="38"/>
        </w:rPr>
        <w:t>r</w:t>
      </w:r>
      <w:r>
        <w:rPr>
          <w:rFonts w:ascii="Calibri" w:eastAsia="Calibri" w:hAnsi="Calibri" w:cs="Calibri"/>
          <w:position w:val="2"/>
          <w:sz w:val="38"/>
          <w:szCs w:val="38"/>
        </w:rPr>
        <w:t>t</w:t>
      </w:r>
      <w:r>
        <w:rPr>
          <w:rFonts w:ascii="Calibri" w:eastAsia="Calibri" w:hAnsi="Calibri" w:cs="Calibri"/>
          <w:spacing w:val="-12"/>
          <w:position w:val="2"/>
          <w:sz w:val="38"/>
          <w:szCs w:val="38"/>
        </w:rPr>
        <w:t xml:space="preserve"> </w:t>
      </w:r>
      <w:r>
        <w:rPr>
          <w:rFonts w:ascii="Calibri" w:eastAsia="Calibri" w:hAnsi="Calibri" w:cs="Calibri"/>
          <w:spacing w:val="2"/>
          <w:position w:val="2"/>
          <w:sz w:val="38"/>
          <w:szCs w:val="38"/>
        </w:rPr>
        <w:t>nu</w:t>
      </w:r>
      <w:r>
        <w:rPr>
          <w:rFonts w:ascii="Calibri" w:eastAsia="Calibri" w:hAnsi="Calibri" w:cs="Calibri"/>
          <w:position w:val="2"/>
          <w:sz w:val="38"/>
          <w:szCs w:val="38"/>
        </w:rPr>
        <w:t>m</w:t>
      </w:r>
      <w:r>
        <w:rPr>
          <w:rFonts w:ascii="Calibri" w:eastAsia="Calibri" w:hAnsi="Calibri" w:cs="Calibri"/>
          <w:spacing w:val="1"/>
          <w:position w:val="2"/>
          <w:sz w:val="38"/>
          <w:szCs w:val="38"/>
        </w:rPr>
        <w:t>b</w:t>
      </w:r>
      <w:r>
        <w:rPr>
          <w:rFonts w:ascii="Calibri" w:eastAsia="Calibri" w:hAnsi="Calibri" w:cs="Calibri"/>
          <w:spacing w:val="-1"/>
          <w:position w:val="2"/>
          <w:sz w:val="38"/>
          <w:szCs w:val="38"/>
        </w:rPr>
        <w:t>e</w:t>
      </w:r>
      <w:r>
        <w:rPr>
          <w:rFonts w:ascii="Calibri" w:eastAsia="Calibri" w:hAnsi="Calibri" w:cs="Calibri"/>
          <w:spacing w:val="-3"/>
          <w:position w:val="2"/>
          <w:sz w:val="38"/>
          <w:szCs w:val="38"/>
        </w:rPr>
        <w:t>r</w:t>
      </w:r>
      <w:r>
        <w:rPr>
          <w:rFonts w:ascii="Calibri" w:eastAsia="Calibri" w:hAnsi="Calibri" w:cs="Calibri"/>
          <w:position w:val="2"/>
          <w:sz w:val="38"/>
          <w:szCs w:val="38"/>
        </w:rPr>
        <w:t>s</w:t>
      </w:r>
    </w:p>
    <w:p w:rsidR="003B030B" w:rsidRDefault="003B030B">
      <w:pPr>
        <w:spacing w:before="6" w:line="160" w:lineRule="exact"/>
        <w:rPr>
          <w:sz w:val="16"/>
          <w:szCs w:val="16"/>
        </w:rPr>
      </w:pPr>
    </w:p>
    <w:p w:rsidR="003B030B" w:rsidRDefault="00EF3007">
      <w:pPr>
        <w:spacing w:line="940" w:lineRule="exact"/>
        <w:ind w:left="6121"/>
        <w:rPr>
          <w:rFonts w:ascii="Calibri Light" w:eastAsia="Calibri Light" w:hAnsi="Calibri Light" w:cs="Calibri Light"/>
          <w:sz w:val="88"/>
          <w:szCs w:val="88"/>
        </w:rPr>
      </w:pPr>
      <w:r>
        <w:rPr>
          <w:rFonts w:ascii="Calibri Light" w:eastAsia="Calibri Light" w:hAnsi="Calibri Light" w:cs="Calibri Light"/>
          <w:position w:val="5"/>
          <w:sz w:val="88"/>
          <w:szCs w:val="88"/>
        </w:rPr>
        <w:t>Loop</w:t>
      </w:r>
      <w:r>
        <w:rPr>
          <w:rFonts w:ascii="Calibri Light" w:eastAsia="Calibri Light" w:hAnsi="Calibri Light" w:cs="Calibri Light"/>
          <w:spacing w:val="-3"/>
          <w:position w:val="5"/>
          <w:sz w:val="88"/>
          <w:szCs w:val="88"/>
        </w:rPr>
        <w:t>b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ack</w:t>
      </w:r>
      <w:r>
        <w:rPr>
          <w:rFonts w:ascii="Calibri Light" w:eastAsia="Calibri Light" w:hAnsi="Calibri Light" w:cs="Calibri Light"/>
          <w:spacing w:val="-26"/>
          <w:position w:val="5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IP</w:t>
      </w: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before="12" w:line="220" w:lineRule="exact"/>
        <w:rPr>
          <w:sz w:val="22"/>
          <w:szCs w:val="22"/>
        </w:rPr>
      </w:pPr>
    </w:p>
    <w:p w:rsidR="003B030B" w:rsidRDefault="00EF3007">
      <w:pPr>
        <w:spacing w:line="212" w:lineRule="auto"/>
        <w:ind w:left="464" w:right="204" w:hanging="360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T</w:t>
      </w:r>
      <w:r>
        <w:rPr>
          <w:rFonts w:ascii="Calibri" w:eastAsia="Calibri" w:hAnsi="Calibri" w:cs="Calibri"/>
          <w:spacing w:val="-3"/>
          <w:sz w:val="56"/>
          <w:szCs w:val="56"/>
        </w:rPr>
        <w:t>h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3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P a</w:t>
      </w:r>
      <w:r>
        <w:rPr>
          <w:rFonts w:ascii="Calibri" w:eastAsia="Calibri" w:hAnsi="Calibri" w:cs="Calibri"/>
          <w:spacing w:val="-3"/>
          <w:sz w:val="56"/>
          <w:szCs w:val="56"/>
        </w:rPr>
        <w:t>d</w:t>
      </w:r>
      <w:r>
        <w:rPr>
          <w:rFonts w:ascii="Calibri" w:eastAsia="Calibri" w:hAnsi="Calibri" w:cs="Calibri"/>
          <w:spacing w:val="-2"/>
          <w:sz w:val="56"/>
          <w:szCs w:val="56"/>
        </w:rPr>
        <w:t>d</w:t>
      </w:r>
      <w:r>
        <w:rPr>
          <w:rFonts w:ascii="Calibri" w:eastAsia="Calibri" w:hAnsi="Calibri" w:cs="Calibri"/>
          <w:spacing w:val="-9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ess</w:t>
      </w:r>
      <w:r>
        <w:rPr>
          <w:rFonts w:ascii="Calibri" w:eastAsia="Calibri" w:hAnsi="Calibri" w:cs="Calibri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sz w:val="56"/>
          <w:szCs w:val="56"/>
        </w:rPr>
        <w:t>127</w:t>
      </w:r>
      <w:r>
        <w:rPr>
          <w:rFonts w:ascii="Calibri" w:eastAsia="Calibri" w:hAnsi="Calibri" w:cs="Calibri"/>
          <w:spacing w:val="1"/>
          <w:sz w:val="56"/>
          <w:szCs w:val="56"/>
        </w:rPr>
        <w:t>.</w:t>
      </w:r>
      <w:r>
        <w:rPr>
          <w:rFonts w:ascii="Calibri" w:eastAsia="Calibri" w:hAnsi="Calibri" w:cs="Calibri"/>
          <w:spacing w:val="-2"/>
          <w:sz w:val="56"/>
          <w:szCs w:val="56"/>
        </w:rPr>
        <w:t>0</w:t>
      </w:r>
      <w:r>
        <w:rPr>
          <w:rFonts w:ascii="Calibri" w:eastAsia="Calibri" w:hAnsi="Calibri" w:cs="Calibri"/>
          <w:spacing w:val="1"/>
          <w:sz w:val="56"/>
          <w:szCs w:val="56"/>
        </w:rPr>
        <w:t>.</w:t>
      </w:r>
      <w:r>
        <w:rPr>
          <w:rFonts w:ascii="Calibri" w:eastAsia="Calibri" w:hAnsi="Calibri" w:cs="Calibri"/>
          <w:spacing w:val="-2"/>
          <w:sz w:val="56"/>
          <w:szCs w:val="56"/>
        </w:rPr>
        <w:t>0</w:t>
      </w:r>
      <w:r>
        <w:rPr>
          <w:rFonts w:ascii="Calibri" w:eastAsia="Calibri" w:hAnsi="Calibri" w:cs="Calibri"/>
          <w:spacing w:val="1"/>
          <w:sz w:val="56"/>
          <w:szCs w:val="56"/>
        </w:rPr>
        <w:t>.</w:t>
      </w:r>
      <w:r>
        <w:rPr>
          <w:rFonts w:ascii="Calibri" w:eastAsia="Calibri" w:hAnsi="Calibri" w:cs="Calibri"/>
          <w:sz w:val="56"/>
          <w:szCs w:val="56"/>
        </w:rPr>
        <w:t xml:space="preserve">1 is a </w:t>
      </w:r>
      <w:r>
        <w:rPr>
          <w:rFonts w:ascii="Calibri" w:eastAsia="Calibri" w:hAnsi="Calibri" w:cs="Calibri"/>
          <w:spacing w:val="2"/>
          <w:sz w:val="56"/>
          <w:szCs w:val="56"/>
        </w:rPr>
        <w:t>s</w:t>
      </w:r>
      <w:r>
        <w:rPr>
          <w:rFonts w:ascii="Calibri" w:eastAsia="Calibri" w:hAnsi="Calibri" w:cs="Calibri"/>
          <w:spacing w:val="-2"/>
          <w:sz w:val="56"/>
          <w:szCs w:val="56"/>
        </w:rPr>
        <w:t>p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4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 xml:space="preserve">ial </w:t>
      </w:r>
      <w:r>
        <w:rPr>
          <w:rFonts w:ascii="Calibri" w:eastAsia="Calibri" w:hAnsi="Calibri" w:cs="Calibri"/>
          <w:spacing w:val="-2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P a</w:t>
      </w:r>
      <w:r>
        <w:rPr>
          <w:rFonts w:ascii="Calibri" w:eastAsia="Calibri" w:hAnsi="Calibri" w:cs="Calibri"/>
          <w:spacing w:val="-3"/>
          <w:sz w:val="56"/>
          <w:szCs w:val="56"/>
        </w:rPr>
        <w:t>d</w:t>
      </w:r>
      <w:r>
        <w:rPr>
          <w:rFonts w:ascii="Calibri" w:eastAsia="Calibri" w:hAnsi="Calibri" w:cs="Calibri"/>
          <w:spacing w:val="-2"/>
          <w:sz w:val="56"/>
          <w:szCs w:val="56"/>
        </w:rPr>
        <w:t>d</w:t>
      </w:r>
      <w:r>
        <w:rPr>
          <w:rFonts w:ascii="Calibri" w:eastAsia="Calibri" w:hAnsi="Calibri" w:cs="Calibri"/>
          <w:spacing w:val="-9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ess</w:t>
      </w:r>
      <w:r>
        <w:rPr>
          <w:rFonts w:ascii="Calibri" w:eastAsia="Calibri" w:hAnsi="Calibri" w:cs="Calibri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k</w:t>
      </w:r>
      <w:r>
        <w:rPr>
          <w:rFonts w:ascii="Calibri" w:eastAsia="Calibri" w:hAnsi="Calibri" w:cs="Calibri"/>
          <w:spacing w:val="-3"/>
          <w:sz w:val="56"/>
          <w:szCs w:val="56"/>
        </w:rPr>
        <w:t>n</w:t>
      </w:r>
      <w:r>
        <w:rPr>
          <w:rFonts w:ascii="Calibri" w:eastAsia="Calibri" w:hAnsi="Calibri" w:cs="Calibri"/>
          <w:sz w:val="56"/>
          <w:szCs w:val="56"/>
        </w:rPr>
        <w:t>o</w:t>
      </w:r>
      <w:r>
        <w:rPr>
          <w:rFonts w:ascii="Calibri" w:eastAsia="Calibri" w:hAnsi="Calibri" w:cs="Calibri"/>
          <w:spacing w:val="2"/>
          <w:sz w:val="56"/>
          <w:szCs w:val="56"/>
        </w:rPr>
        <w:t>w</w:t>
      </w:r>
      <w:r>
        <w:rPr>
          <w:rFonts w:ascii="Calibri" w:eastAsia="Calibri" w:hAnsi="Calibri" w:cs="Calibri"/>
          <w:sz w:val="56"/>
          <w:szCs w:val="56"/>
        </w:rPr>
        <w:t>n</w:t>
      </w:r>
      <w:r>
        <w:rPr>
          <w:rFonts w:ascii="Calibri" w:eastAsia="Calibri" w:hAnsi="Calibri" w:cs="Calibri"/>
          <w:spacing w:val="-4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 xml:space="preserve">as </w:t>
      </w:r>
      <w:r>
        <w:rPr>
          <w:rFonts w:ascii="Calibri" w:eastAsia="Calibri" w:hAnsi="Calibri" w:cs="Calibri"/>
          <w:spacing w:val="-3"/>
          <w:sz w:val="56"/>
          <w:szCs w:val="56"/>
        </w:rPr>
        <w:t>t</w:t>
      </w:r>
      <w:r>
        <w:rPr>
          <w:rFonts w:ascii="Calibri" w:eastAsia="Calibri" w:hAnsi="Calibri" w:cs="Calibri"/>
          <w:spacing w:val="-2"/>
          <w:sz w:val="56"/>
          <w:szCs w:val="56"/>
        </w:rPr>
        <w:t>h</w:t>
      </w:r>
      <w:r>
        <w:rPr>
          <w:rFonts w:ascii="Calibri" w:eastAsia="Calibri" w:hAnsi="Calibri" w:cs="Calibri"/>
          <w:sz w:val="56"/>
          <w:szCs w:val="56"/>
        </w:rPr>
        <w:t xml:space="preserve">e </w:t>
      </w:r>
      <w:r>
        <w:rPr>
          <w:rFonts w:ascii="Calibri" w:eastAsia="Calibri" w:hAnsi="Calibri" w:cs="Calibri"/>
          <w:b/>
          <w:sz w:val="56"/>
          <w:szCs w:val="56"/>
        </w:rPr>
        <w:t>loop</w:t>
      </w:r>
      <w:r>
        <w:rPr>
          <w:rFonts w:ascii="Calibri" w:eastAsia="Calibri" w:hAnsi="Calibri" w:cs="Calibri"/>
          <w:b/>
          <w:spacing w:val="3"/>
          <w:sz w:val="56"/>
          <w:szCs w:val="56"/>
        </w:rPr>
        <w:t>b</w:t>
      </w:r>
      <w:r>
        <w:rPr>
          <w:rFonts w:ascii="Calibri" w:eastAsia="Calibri" w:hAnsi="Calibri" w:cs="Calibri"/>
          <w:b/>
          <w:sz w:val="56"/>
          <w:szCs w:val="56"/>
        </w:rPr>
        <w:t>ac</w:t>
      </w:r>
      <w:r>
        <w:rPr>
          <w:rFonts w:ascii="Calibri" w:eastAsia="Calibri" w:hAnsi="Calibri" w:cs="Calibri"/>
          <w:b/>
          <w:spacing w:val="1"/>
          <w:sz w:val="56"/>
          <w:szCs w:val="56"/>
        </w:rPr>
        <w:t>k</w:t>
      </w:r>
      <w:r>
        <w:rPr>
          <w:rFonts w:ascii="Calibri" w:eastAsia="Calibri" w:hAnsi="Calibri" w:cs="Calibri"/>
          <w:sz w:val="56"/>
          <w:szCs w:val="56"/>
        </w:rPr>
        <w:t>.</w:t>
      </w:r>
      <w:r>
        <w:rPr>
          <w:rFonts w:ascii="Calibri" w:eastAsia="Calibri" w:hAnsi="Calibri" w:cs="Calibri"/>
          <w:spacing w:val="-15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W</w:t>
      </w:r>
      <w:r>
        <w:rPr>
          <w:rFonts w:ascii="Calibri" w:eastAsia="Calibri" w:hAnsi="Calibri" w:cs="Calibri"/>
          <w:spacing w:val="-3"/>
          <w:sz w:val="56"/>
          <w:szCs w:val="56"/>
        </w:rPr>
        <w:t>h</w:t>
      </w:r>
      <w:r>
        <w:rPr>
          <w:rFonts w:ascii="Calibri" w:eastAsia="Calibri" w:hAnsi="Calibri" w:cs="Calibri"/>
          <w:sz w:val="56"/>
          <w:szCs w:val="56"/>
        </w:rPr>
        <w:t>en a</w:t>
      </w:r>
      <w:r>
        <w:rPr>
          <w:rFonts w:ascii="Calibri" w:eastAsia="Calibri" w:hAnsi="Calibri" w:cs="Calibri"/>
          <w:spacing w:val="-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7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>om</w:t>
      </w:r>
      <w:r>
        <w:rPr>
          <w:rFonts w:ascii="Calibri" w:eastAsia="Calibri" w:hAnsi="Calibri" w:cs="Calibri"/>
          <w:spacing w:val="-4"/>
          <w:sz w:val="56"/>
          <w:szCs w:val="56"/>
        </w:rPr>
        <w:t>p</w:t>
      </w:r>
      <w:r>
        <w:rPr>
          <w:rFonts w:ascii="Calibri" w:eastAsia="Calibri" w:hAnsi="Calibri" w:cs="Calibri"/>
          <w:spacing w:val="-2"/>
          <w:sz w:val="56"/>
          <w:szCs w:val="56"/>
        </w:rPr>
        <w:t>u</w:t>
      </w:r>
      <w:r>
        <w:rPr>
          <w:rFonts w:ascii="Calibri" w:eastAsia="Calibri" w:hAnsi="Calibri" w:cs="Calibri"/>
          <w:spacing w:val="-6"/>
          <w:sz w:val="56"/>
          <w:szCs w:val="56"/>
        </w:rPr>
        <w:t>t</w:t>
      </w:r>
      <w:r>
        <w:rPr>
          <w:rFonts w:ascii="Calibri" w:eastAsia="Calibri" w:hAnsi="Calibri" w:cs="Calibri"/>
          <w:sz w:val="56"/>
          <w:szCs w:val="56"/>
        </w:rPr>
        <w:t>er</w:t>
      </w:r>
      <w:r>
        <w:rPr>
          <w:rFonts w:ascii="Calibri" w:eastAsia="Calibri" w:hAnsi="Calibri" w:cs="Calibri"/>
          <w:spacing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9"/>
          <w:sz w:val="56"/>
          <w:szCs w:val="56"/>
        </w:rPr>
        <w:t>r</w:t>
      </w:r>
      <w:r>
        <w:rPr>
          <w:rFonts w:ascii="Calibri" w:eastAsia="Calibri" w:hAnsi="Calibri" w:cs="Calibri"/>
          <w:spacing w:val="-6"/>
          <w:sz w:val="56"/>
          <w:szCs w:val="56"/>
        </w:rPr>
        <w:t>e</w:t>
      </w:r>
      <w:r>
        <w:rPr>
          <w:rFonts w:ascii="Calibri" w:eastAsia="Calibri" w:hAnsi="Calibri" w:cs="Calibri"/>
          <w:spacing w:val="-13"/>
          <w:sz w:val="56"/>
          <w:szCs w:val="56"/>
        </w:rPr>
        <w:t>f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10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s</w:t>
      </w:r>
      <w:r>
        <w:rPr>
          <w:rFonts w:ascii="Calibri" w:eastAsia="Calibri" w:hAnsi="Calibri" w:cs="Calibri"/>
          <w:spacing w:val="-6"/>
          <w:sz w:val="56"/>
          <w:szCs w:val="56"/>
        </w:rPr>
        <w:t xml:space="preserve"> t</w:t>
      </w:r>
      <w:r>
        <w:rPr>
          <w:rFonts w:ascii="Calibri" w:eastAsia="Calibri" w:hAnsi="Calibri" w:cs="Calibri"/>
          <w:sz w:val="56"/>
          <w:szCs w:val="56"/>
        </w:rPr>
        <w:t xml:space="preserve">o </w:t>
      </w:r>
      <w:r>
        <w:rPr>
          <w:rFonts w:ascii="Calibri" w:eastAsia="Calibri" w:hAnsi="Calibri" w:cs="Calibri"/>
          <w:spacing w:val="-3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P a</w:t>
      </w:r>
      <w:r>
        <w:rPr>
          <w:rFonts w:ascii="Calibri" w:eastAsia="Calibri" w:hAnsi="Calibri" w:cs="Calibri"/>
          <w:spacing w:val="-3"/>
          <w:sz w:val="56"/>
          <w:szCs w:val="56"/>
        </w:rPr>
        <w:t>d</w:t>
      </w:r>
      <w:r>
        <w:rPr>
          <w:rFonts w:ascii="Calibri" w:eastAsia="Calibri" w:hAnsi="Calibri" w:cs="Calibri"/>
          <w:spacing w:val="-2"/>
          <w:sz w:val="56"/>
          <w:szCs w:val="56"/>
        </w:rPr>
        <w:t>d</w:t>
      </w:r>
      <w:r>
        <w:rPr>
          <w:rFonts w:ascii="Calibri" w:eastAsia="Calibri" w:hAnsi="Calibri" w:cs="Calibri"/>
          <w:spacing w:val="-9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ess</w:t>
      </w:r>
      <w:r>
        <w:rPr>
          <w:rFonts w:ascii="Calibri" w:eastAsia="Calibri" w:hAnsi="Calibri" w:cs="Calibri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sz w:val="56"/>
          <w:szCs w:val="56"/>
        </w:rPr>
        <w:t>127</w:t>
      </w:r>
      <w:r>
        <w:rPr>
          <w:rFonts w:ascii="Calibri" w:eastAsia="Calibri" w:hAnsi="Calibri" w:cs="Calibri"/>
          <w:spacing w:val="1"/>
          <w:sz w:val="56"/>
          <w:szCs w:val="56"/>
        </w:rPr>
        <w:t>.</w:t>
      </w:r>
      <w:r>
        <w:rPr>
          <w:rFonts w:ascii="Calibri" w:eastAsia="Calibri" w:hAnsi="Calibri" w:cs="Calibri"/>
          <w:spacing w:val="-2"/>
          <w:sz w:val="56"/>
          <w:szCs w:val="56"/>
        </w:rPr>
        <w:t>0</w:t>
      </w:r>
      <w:r>
        <w:rPr>
          <w:rFonts w:ascii="Calibri" w:eastAsia="Calibri" w:hAnsi="Calibri" w:cs="Calibri"/>
          <w:spacing w:val="1"/>
          <w:sz w:val="56"/>
          <w:szCs w:val="56"/>
        </w:rPr>
        <w:t>.</w:t>
      </w:r>
      <w:r>
        <w:rPr>
          <w:rFonts w:ascii="Calibri" w:eastAsia="Calibri" w:hAnsi="Calibri" w:cs="Calibri"/>
          <w:spacing w:val="-2"/>
          <w:sz w:val="56"/>
          <w:szCs w:val="56"/>
        </w:rPr>
        <w:t>0</w:t>
      </w:r>
      <w:r>
        <w:rPr>
          <w:rFonts w:ascii="Calibri" w:eastAsia="Calibri" w:hAnsi="Calibri" w:cs="Calibri"/>
          <w:spacing w:val="1"/>
          <w:sz w:val="56"/>
          <w:szCs w:val="56"/>
        </w:rPr>
        <w:t>.</w:t>
      </w:r>
      <w:r>
        <w:rPr>
          <w:rFonts w:ascii="Calibri" w:eastAsia="Calibri" w:hAnsi="Calibri" w:cs="Calibri"/>
          <w:spacing w:val="-2"/>
          <w:sz w:val="56"/>
          <w:szCs w:val="56"/>
        </w:rPr>
        <w:t>1</w:t>
      </w:r>
      <w:r>
        <w:rPr>
          <w:rFonts w:ascii="Calibri" w:eastAsia="Calibri" w:hAnsi="Calibri" w:cs="Calibri"/>
          <w:sz w:val="56"/>
          <w:szCs w:val="56"/>
        </w:rPr>
        <w:t>,</w:t>
      </w:r>
      <w:r>
        <w:rPr>
          <w:rFonts w:ascii="Calibri" w:eastAsia="Calibri" w:hAnsi="Calibri" w:cs="Calibri"/>
          <w:spacing w:val="6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it</w:t>
      </w:r>
      <w:r>
        <w:rPr>
          <w:rFonts w:ascii="Calibri" w:eastAsia="Calibri" w:hAnsi="Calibri" w:cs="Calibri"/>
          <w:spacing w:val="-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 xml:space="preserve">is </w:t>
      </w:r>
      <w:r>
        <w:rPr>
          <w:rFonts w:ascii="Calibri" w:eastAsia="Calibri" w:hAnsi="Calibri" w:cs="Calibri"/>
          <w:spacing w:val="-9"/>
          <w:sz w:val="56"/>
          <w:szCs w:val="56"/>
        </w:rPr>
        <w:t>r</w:t>
      </w:r>
      <w:r>
        <w:rPr>
          <w:rFonts w:ascii="Calibri" w:eastAsia="Calibri" w:hAnsi="Calibri" w:cs="Calibri"/>
          <w:spacing w:val="-6"/>
          <w:sz w:val="56"/>
          <w:szCs w:val="56"/>
        </w:rPr>
        <w:t>e</w:t>
      </w:r>
      <w:r>
        <w:rPr>
          <w:rFonts w:ascii="Calibri" w:eastAsia="Calibri" w:hAnsi="Calibri" w:cs="Calibri"/>
          <w:spacing w:val="-13"/>
          <w:sz w:val="56"/>
          <w:szCs w:val="56"/>
        </w:rPr>
        <w:t>f</w:t>
      </w:r>
      <w:r>
        <w:rPr>
          <w:rFonts w:ascii="Calibri" w:eastAsia="Calibri" w:hAnsi="Calibri" w:cs="Calibri"/>
          <w:sz w:val="56"/>
          <w:szCs w:val="56"/>
        </w:rPr>
        <w:t>erring</w:t>
      </w:r>
      <w:r>
        <w:rPr>
          <w:rFonts w:ascii="Calibri" w:eastAsia="Calibri" w:hAnsi="Calibri" w:cs="Calibri"/>
          <w:spacing w:val="-1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6"/>
          <w:sz w:val="56"/>
          <w:szCs w:val="56"/>
        </w:rPr>
        <w:t>t</w:t>
      </w:r>
      <w:r>
        <w:rPr>
          <w:rFonts w:ascii="Calibri" w:eastAsia="Calibri" w:hAnsi="Calibri" w:cs="Calibri"/>
          <w:sz w:val="56"/>
          <w:szCs w:val="56"/>
        </w:rPr>
        <w:t>o itsel</w:t>
      </w:r>
      <w:r>
        <w:rPr>
          <w:rFonts w:ascii="Calibri" w:eastAsia="Calibri" w:hAnsi="Calibri" w:cs="Calibri"/>
          <w:spacing w:val="-38"/>
          <w:sz w:val="56"/>
          <w:szCs w:val="56"/>
        </w:rPr>
        <w:t>f</w:t>
      </w:r>
      <w:r>
        <w:rPr>
          <w:rFonts w:ascii="Calibri" w:eastAsia="Calibri" w:hAnsi="Calibri" w:cs="Calibri"/>
          <w:sz w:val="56"/>
          <w:szCs w:val="56"/>
        </w:rPr>
        <w:t>.</w:t>
      </w:r>
    </w:p>
    <w:p w:rsidR="003B030B" w:rsidRDefault="003B030B">
      <w:pPr>
        <w:spacing w:before="1" w:line="140" w:lineRule="exact"/>
        <w:rPr>
          <w:sz w:val="14"/>
          <w:szCs w:val="14"/>
        </w:rPr>
      </w:pPr>
    </w:p>
    <w:p w:rsidR="003B030B" w:rsidRDefault="00EF3007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T</w:t>
      </w:r>
      <w:r>
        <w:rPr>
          <w:rFonts w:ascii="Calibri" w:eastAsia="Calibri" w:hAnsi="Calibri" w:cs="Calibri"/>
          <w:spacing w:val="-3"/>
          <w:sz w:val="56"/>
          <w:szCs w:val="56"/>
        </w:rPr>
        <w:t>h</w:t>
      </w:r>
      <w:r>
        <w:rPr>
          <w:rFonts w:ascii="Calibri" w:eastAsia="Calibri" w:hAnsi="Calibri" w:cs="Calibri"/>
          <w:sz w:val="56"/>
          <w:szCs w:val="56"/>
        </w:rPr>
        <w:t>is</w:t>
      </w:r>
      <w:r>
        <w:rPr>
          <w:rFonts w:ascii="Calibri" w:eastAsia="Calibri" w:hAnsi="Calibri" w:cs="Calibri"/>
          <w:spacing w:val="-5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3"/>
          <w:sz w:val="56"/>
          <w:szCs w:val="56"/>
        </w:rPr>
        <w:t>m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4"/>
          <w:sz w:val="56"/>
          <w:szCs w:val="56"/>
        </w:rPr>
        <w:t>c</w:t>
      </w:r>
      <w:r>
        <w:rPr>
          <w:rFonts w:ascii="Calibri" w:eastAsia="Calibri" w:hAnsi="Calibri" w:cs="Calibri"/>
          <w:spacing w:val="-2"/>
          <w:sz w:val="56"/>
          <w:szCs w:val="56"/>
        </w:rPr>
        <w:t>h</w:t>
      </w:r>
      <w:r>
        <w:rPr>
          <w:rFonts w:ascii="Calibri" w:eastAsia="Calibri" w:hAnsi="Calibri" w:cs="Calibri"/>
          <w:sz w:val="56"/>
          <w:szCs w:val="56"/>
        </w:rPr>
        <w:t>a</w:t>
      </w:r>
      <w:r>
        <w:rPr>
          <w:rFonts w:ascii="Calibri" w:eastAsia="Calibri" w:hAnsi="Calibri" w:cs="Calibri"/>
          <w:spacing w:val="-3"/>
          <w:sz w:val="56"/>
          <w:szCs w:val="56"/>
        </w:rPr>
        <w:t>n</w:t>
      </w:r>
      <w:r>
        <w:rPr>
          <w:rFonts w:ascii="Calibri" w:eastAsia="Calibri" w:hAnsi="Calibri" w:cs="Calibri"/>
          <w:sz w:val="56"/>
          <w:szCs w:val="56"/>
        </w:rPr>
        <w:t>ism</w:t>
      </w:r>
      <w:r>
        <w:rPr>
          <w:rFonts w:ascii="Calibri" w:eastAsia="Calibri" w:hAnsi="Calibri" w:cs="Calibri"/>
          <w:spacing w:val="6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allo</w:t>
      </w:r>
      <w:r>
        <w:rPr>
          <w:rFonts w:ascii="Calibri" w:eastAsia="Calibri" w:hAnsi="Calibri" w:cs="Calibri"/>
          <w:spacing w:val="-1"/>
          <w:sz w:val="56"/>
          <w:szCs w:val="56"/>
        </w:rPr>
        <w:t>w</w:t>
      </w:r>
      <w:r>
        <w:rPr>
          <w:rFonts w:ascii="Calibri" w:eastAsia="Calibri" w:hAnsi="Calibri" w:cs="Calibri"/>
          <w:sz w:val="56"/>
          <w:szCs w:val="56"/>
        </w:rPr>
        <w:t>s</w:t>
      </w:r>
      <w:r>
        <w:rPr>
          <w:rFonts w:ascii="Calibri" w:eastAsia="Calibri" w:hAnsi="Calibri" w:cs="Calibri"/>
          <w:spacing w:val="-15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a</w:t>
      </w:r>
      <w:r>
        <w:rPr>
          <w:rFonts w:ascii="Calibri" w:eastAsia="Calibri" w:hAnsi="Calibri" w:cs="Calibri"/>
          <w:spacing w:val="-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3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>lie</w:t>
      </w:r>
      <w:r>
        <w:rPr>
          <w:rFonts w:ascii="Calibri" w:eastAsia="Calibri" w:hAnsi="Calibri" w:cs="Calibri"/>
          <w:spacing w:val="-7"/>
          <w:sz w:val="56"/>
          <w:szCs w:val="56"/>
        </w:rPr>
        <w:t>n</w:t>
      </w:r>
      <w:r>
        <w:rPr>
          <w:rFonts w:ascii="Calibri" w:eastAsia="Calibri" w:hAnsi="Calibri" w:cs="Calibri"/>
          <w:sz w:val="56"/>
          <w:szCs w:val="56"/>
        </w:rPr>
        <w:t>t and se</w:t>
      </w:r>
      <w:r>
        <w:rPr>
          <w:rFonts w:ascii="Calibri" w:eastAsia="Calibri" w:hAnsi="Calibri" w:cs="Calibri"/>
          <w:spacing w:val="5"/>
          <w:sz w:val="56"/>
          <w:szCs w:val="56"/>
        </w:rPr>
        <w:t>r</w:t>
      </w:r>
      <w:r>
        <w:rPr>
          <w:rFonts w:ascii="Calibri" w:eastAsia="Calibri" w:hAnsi="Calibri" w:cs="Calibri"/>
          <w:spacing w:val="-4"/>
          <w:sz w:val="56"/>
          <w:szCs w:val="56"/>
        </w:rPr>
        <w:t>v</w:t>
      </w:r>
      <w:r>
        <w:rPr>
          <w:rFonts w:ascii="Calibri" w:eastAsia="Calibri" w:hAnsi="Calibri" w:cs="Calibri"/>
          <w:sz w:val="56"/>
          <w:szCs w:val="56"/>
        </w:rPr>
        <w:t>er</w:t>
      </w:r>
      <w:r>
        <w:rPr>
          <w:rFonts w:ascii="Calibri" w:eastAsia="Calibri" w:hAnsi="Calibri" w:cs="Calibri"/>
          <w:spacing w:val="-7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on</w:t>
      </w:r>
      <w:r>
        <w:rPr>
          <w:rFonts w:ascii="Calibri" w:eastAsia="Calibri" w:hAnsi="Calibri" w:cs="Calibri"/>
          <w:spacing w:val="-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t</w:t>
      </w:r>
      <w:r>
        <w:rPr>
          <w:rFonts w:ascii="Calibri" w:eastAsia="Calibri" w:hAnsi="Calibri" w:cs="Calibri"/>
          <w:spacing w:val="-4"/>
          <w:sz w:val="56"/>
          <w:szCs w:val="56"/>
        </w:rPr>
        <w:t>h</w:t>
      </w:r>
      <w:r>
        <w:rPr>
          <w:rFonts w:ascii="Calibri" w:eastAsia="Calibri" w:hAnsi="Calibri" w:cs="Calibri"/>
          <w:sz w:val="56"/>
          <w:szCs w:val="56"/>
        </w:rPr>
        <w:t xml:space="preserve">e </w:t>
      </w:r>
      <w:r>
        <w:rPr>
          <w:rFonts w:ascii="Calibri" w:eastAsia="Calibri" w:hAnsi="Calibri" w:cs="Calibri"/>
          <w:spacing w:val="2"/>
          <w:sz w:val="56"/>
          <w:szCs w:val="56"/>
        </w:rPr>
        <w:t>s</w:t>
      </w:r>
      <w:r>
        <w:rPr>
          <w:rFonts w:ascii="Calibri" w:eastAsia="Calibri" w:hAnsi="Calibri" w:cs="Calibri"/>
          <w:sz w:val="56"/>
          <w:szCs w:val="56"/>
        </w:rPr>
        <w:t>a</w:t>
      </w:r>
      <w:r>
        <w:rPr>
          <w:rFonts w:ascii="Calibri" w:eastAsia="Calibri" w:hAnsi="Calibri" w:cs="Calibri"/>
          <w:spacing w:val="-3"/>
          <w:sz w:val="56"/>
          <w:szCs w:val="56"/>
        </w:rPr>
        <w:t>m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3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sz w:val="56"/>
          <w:szCs w:val="56"/>
        </w:rPr>
        <w:t>h</w:t>
      </w:r>
      <w:r>
        <w:rPr>
          <w:rFonts w:ascii="Calibri" w:eastAsia="Calibri" w:hAnsi="Calibri" w:cs="Calibri"/>
          <w:sz w:val="56"/>
          <w:szCs w:val="56"/>
        </w:rPr>
        <w:t>o</w:t>
      </w:r>
      <w:r>
        <w:rPr>
          <w:rFonts w:ascii="Calibri" w:eastAsia="Calibri" w:hAnsi="Calibri" w:cs="Calibri"/>
          <w:spacing w:val="-3"/>
          <w:sz w:val="56"/>
          <w:szCs w:val="56"/>
        </w:rPr>
        <w:t>s</w:t>
      </w:r>
      <w:r>
        <w:rPr>
          <w:rFonts w:ascii="Calibri" w:eastAsia="Calibri" w:hAnsi="Calibri" w:cs="Calibri"/>
          <w:sz w:val="56"/>
          <w:szCs w:val="56"/>
        </w:rPr>
        <w:t>t</w:t>
      </w:r>
      <w:r>
        <w:rPr>
          <w:rFonts w:ascii="Calibri" w:eastAsia="Calibri" w:hAnsi="Calibri" w:cs="Calibri"/>
          <w:spacing w:val="-3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6"/>
          <w:sz w:val="56"/>
          <w:szCs w:val="56"/>
        </w:rPr>
        <w:t>t</w:t>
      </w:r>
      <w:r>
        <w:rPr>
          <w:rFonts w:ascii="Calibri" w:eastAsia="Calibri" w:hAnsi="Calibri" w:cs="Calibri"/>
          <w:sz w:val="56"/>
          <w:szCs w:val="56"/>
        </w:rPr>
        <w:t>o</w:t>
      </w:r>
    </w:p>
    <w:p w:rsidR="003B030B" w:rsidRDefault="00EF3007">
      <w:pPr>
        <w:spacing w:line="600" w:lineRule="exact"/>
        <w:ind w:left="464"/>
        <w:rPr>
          <w:rFonts w:ascii="Calibri" w:eastAsia="Calibri" w:hAnsi="Calibri" w:cs="Calibri"/>
          <w:sz w:val="56"/>
          <w:szCs w:val="56"/>
        </w:rPr>
        <w:sectPr w:rsidR="003B030B">
          <w:pgSz w:w="19200" w:h="10800" w:orient="landscape"/>
          <w:pgMar w:top="980" w:right="2780" w:bottom="280" w:left="1360" w:header="720" w:footer="720" w:gutter="0"/>
          <w:cols w:space="720"/>
        </w:sectPr>
      </w:pPr>
      <w:r>
        <w:rPr>
          <w:rFonts w:ascii="Calibri" w:eastAsia="Calibri" w:hAnsi="Calibri" w:cs="Calibri"/>
          <w:spacing w:val="-7"/>
          <w:position w:val="3"/>
          <w:sz w:val="56"/>
          <w:szCs w:val="56"/>
        </w:rPr>
        <w:t>c</w:t>
      </w:r>
      <w:r>
        <w:rPr>
          <w:rFonts w:ascii="Calibri" w:eastAsia="Calibri" w:hAnsi="Calibri" w:cs="Calibri"/>
          <w:position w:val="3"/>
          <w:sz w:val="56"/>
          <w:szCs w:val="56"/>
        </w:rPr>
        <w:t>om</w:t>
      </w:r>
      <w:r>
        <w:rPr>
          <w:rFonts w:ascii="Calibri" w:eastAsia="Calibri" w:hAnsi="Calibri" w:cs="Calibri"/>
          <w:spacing w:val="-3"/>
          <w:position w:val="3"/>
          <w:sz w:val="56"/>
          <w:szCs w:val="56"/>
        </w:rPr>
        <w:t>m</w:t>
      </w:r>
      <w:r>
        <w:rPr>
          <w:rFonts w:ascii="Calibri" w:eastAsia="Calibri" w:hAnsi="Calibri" w:cs="Calibri"/>
          <w:spacing w:val="-2"/>
          <w:position w:val="3"/>
          <w:sz w:val="56"/>
          <w:szCs w:val="56"/>
        </w:rPr>
        <w:t>un</w:t>
      </w:r>
      <w:r>
        <w:rPr>
          <w:rFonts w:ascii="Calibri" w:eastAsia="Calibri" w:hAnsi="Calibri" w:cs="Calibri"/>
          <w:position w:val="3"/>
          <w:sz w:val="56"/>
          <w:szCs w:val="56"/>
        </w:rPr>
        <w:t>i</w:t>
      </w:r>
      <w:r>
        <w:rPr>
          <w:rFonts w:ascii="Calibri" w:eastAsia="Calibri" w:hAnsi="Calibri" w:cs="Calibri"/>
          <w:spacing w:val="-6"/>
          <w:position w:val="3"/>
          <w:sz w:val="56"/>
          <w:szCs w:val="56"/>
        </w:rPr>
        <w:t>c</w:t>
      </w:r>
      <w:r>
        <w:rPr>
          <w:rFonts w:ascii="Calibri" w:eastAsia="Calibri" w:hAnsi="Calibri" w:cs="Calibri"/>
          <w:spacing w:val="-5"/>
          <w:position w:val="3"/>
          <w:sz w:val="56"/>
          <w:szCs w:val="56"/>
        </w:rPr>
        <w:t>a</w:t>
      </w:r>
      <w:r>
        <w:rPr>
          <w:rFonts w:ascii="Calibri" w:eastAsia="Calibri" w:hAnsi="Calibri" w:cs="Calibri"/>
          <w:spacing w:val="-6"/>
          <w:position w:val="3"/>
          <w:sz w:val="56"/>
          <w:szCs w:val="56"/>
        </w:rPr>
        <w:t>t</w:t>
      </w:r>
      <w:r>
        <w:rPr>
          <w:rFonts w:ascii="Calibri" w:eastAsia="Calibri" w:hAnsi="Calibri" w:cs="Calibri"/>
          <w:position w:val="3"/>
          <w:sz w:val="56"/>
          <w:szCs w:val="56"/>
        </w:rPr>
        <w:t>e</w:t>
      </w:r>
      <w:r>
        <w:rPr>
          <w:rFonts w:ascii="Calibri" w:eastAsia="Calibri" w:hAnsi="Calibri" w:cs="Calibri"/>
          <w:spacing w:val="-3"/>
          <w:position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position w:val="3"/>
          <w:sz w:val="56"/>
          <w:szCs w:val="56"/>
        </w:rPr>
        <w:t>u</w:t>
      </w:r>
      <w:r>
        <w:rPr>
          <w:rFonts w:ascii="Calibri" w:eastAsia="Calibri" w:hAnsi="Calibri" w:cs="Calibri"/>
          <w:position w:val="3"/>
          <w:sz w:val="56"/>
          <w:szCs w:val="56"/>
        </w:rPr>
        <w:t>sing</w:t>
      </w:r>
      <w:r>
        <w:rPr>
          <w:rFonts w:ascii="Calibri" w:eastAsia="Calibri" w:hAnsi="Calibri" w:cs="Calibri"/>
          <w:spacing w:val="2"/>
          <w:position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3"/>
          <w:sz w:val="56"/>
          <w:szCs w:val="56"/>
        </w:rPr>
        <w:t>t</w:t>
      </w:r>
      <w:r>
        <w:rPr>
          <w:rFonts w:ascii="Calibri" w:eastAsia="Calibri" w:hAnsi="Calibri" w:cs="Calibri"/>
          <w:spacing w:val="-3"/>
          <w:position w:val="3"/>
          <w:sz w:val="56"/>
          <w:szCs w:val="56"/>
        </w:rPr>
        <w:t>h</w:t>
      </w:r>
      <w:r>
        <w:rPr>
          <w:rFonts w:ascii="Calibri" w:eastAsia="Calibri" w:hAnsi="Calibri" w:cs="Calibri"/>
          <w:position w:val="3"/>
          <w:sz w:val="56"/>
          <w:szCs w:val="56"/>
        </w:rPr>
        <w:t xml:space="preserve">e </w:t>
      </w:r>
      <w:r>
        <w:rPr>
          <w:rFonts w:ascii="Calibri" w:eastAsia="Calibri" w:hAnsi="Calibri" w:cs="Calibri"/>
          <w:spacing w:val="-8"/>
          <w:position w:val="3"/>
          <w:sz w:val="56"/>
          <w:szCs w:val="56"/>
        </w:rPr>
        <w:t>T</w:t>
      </w:r>
      <w:r>
        <w:rPr>
          <w:rFonts w:ascii="Calibri" w:eastAsia="Calibri" w:hAnsi="Calibri" w:cs="Calibri"/>
          <w:spacing w:val="-2"/>
          <w:position w:val="3"/>
          <w:sz w:val="56"/>
          <w:szCs w:val="56"/>
        </w:rPr>
        <w:t>C</w:t>
      </w:r>
      <w:r>
        <w:rPr>
          <w:rFonts w:ascii="Calibri" w:eastAsia="Calibri" w:hAnsi="Calibri" w:cs="Calibri"/>
          <w:spacing w:val="-31"/>
          <w:position w:val="3"/>
          <w:sz w:val="56"/>
          <w:szCs w:val="56"/>
        </w:rPr>
        <w:t>P</w:t>
      </w:r>
      <w:r>
        <w:rPr>
          <w:rFonts w:ascii="Calibri" w:eastAsia="Calibri" w:hAnsi="Calibri" w:cs="Calibri"/>
          <w:position w:val="3"/>
          <w:sz w:val="56"/>
          <w:szCs w:val="56"/>
        </w:rPr>
        <w:t>/</w:t>
      </w:r>
      <w:r>
        <w:rPr>
          <w:rFonts w:ascii="Calibri" w:eastAsia="Calibri" w:hAnsi="Calibri" w:cs="Calibri"/>
          <w:spacing w:val="-3"/>
          <w:position w:val="3"/>
          <w:sz w:val="56"/>
          <w:szCs w:val="56"/>
        </w:rPr>
        <w:t>I</w:t>
      </w:r>
      <w:r>
        <w:rPr>
          <w:rFonts w:ascii="Calibri" w:eastAsia="Calibri" w:hAnsi="Calibri" w:cs="Calibri"/>
          <w:position w:val="3"/>
          <w:sz w:val="56"/>
          <w:szCs w:val="56"/>
        </w:rPr>
        <w:t xml:space="preserve">P </w:t>
      </w:r>
      <w:r>
        <w:rPr>
          <w:rFonts w:ascii="Calibri" w:eastAsia="Calibri" w:hAnsi="Calibri" w:cs="Calibri"/>
          <w:spacing w:val="-2"/>
          <w:position w:val="3"/>
          <w:sz w:val="56"/>
          <w:szCs w:val="56"/>
        </w:rPr>
        <w:t>p</w:t>
      </w:r>
      <w:r>
        <w:rPr>
          <w:rFonts w:ascii="Calibri" w:eastAsia="Calibri" w:hAnsi="Calibri" w:cs="Calibri"/>
          <w:spacing w:val="-9"/>
          <w:position w:val="3"/>
          <w:sz w:val="56"/>
          <w:szCs w:val="56"/>
        </w:rPr>
        <w:t>r</w:t>
      </w:r>
      <w:r>
        <w:rPr>
          <w:rFonts w:ascii="Calibri" w:eastAsia="Calibri" w:hAnsi="Calibri" w:cs="Calibri"/>
          <w:position w:val="3"/>
          <w:sz w:val="56"/>
          <w:szCs w:val="56"/>
        </w:rPr>
        <w:t>o</w:t>
      </w:r>
      <w:r>
        <w:rPr>
          <w:rFonts w:ascii="Calibri" w:eastAsia="Calibri" w:hAnsi="Calibri" w:cs="Calibri"/>
          <w:spacing w:val="-4"/>
          <w:position w:val="3"/>
          <w:sz w:val="56"/>
          <w:szCs w:val="56"/>
        </w:rPr>
        <w:t>t</w:t>
      </w:r>
      <w:r>
        <w:rPr>
          <w:rFonts w:ascii="Calibri" w:eastAsia="Calibri" w:hAnsi="Calibri" w:cs="Calibri"/>
          <w:position w:val="3"/>
          <w:sz w:val="56"/>
          <w:szCs w:val="56"/>
        </w:rPr>
        <w:t>o</w:t>
      </w:r>
      <w:r>
        <w:rPr>
          <w:rFonts w:ascii="Calibri" w:eastAsia="Calibri" w:hAnsi="Calibri" w:cs="Calibri"/>
          <w:spacing w:val="-6"/>
          <w:position w:val="3"/>
          <w:sz w:val="56"/>
          <w:szCs w:val="56"/>
        </w:rPr>
        <w:t>c</w:t>
      </w:r>
      <w:r>
        <w:rPr>
          <w:rFonts w:ascii="Calibri" w:eastAsia="Calibri" w:hAnsi="Calibri" w:cs="Calibri"/>
          <w:position w:val="3"/>
          <w:sz w:val="56"/>
          <w:szCs w:val="56"/>
        </w:rPr>
        <w:t>o</w:t>
      </w:r>
      <w:r>
        <w:rPr>
          <w:rFonts w:ascii="Calibri" w:eastAsia="Calibri" w:hAnsi="Calibri" w:cs="Calibri"/>
          <w:spacing w:val="2"/>
          <w:position w:val="3"/>
          <w:sz w:val="56"/>
          <w:szCs w:val="56"/>
        </w:rPr>
        <w:t>l</w:t>
      </w:r>
      <w:r>
        <w:rPr>
          <w:rFonts w:ascii="Calibri" w:eastAsia="Calibri" w:hAnsi="Calibri" w:cs="Calibri"/>
          <w:position w:val="3"/>
          <w:sz w:val="56"/>
          <w:szCs w:val="56"/>
        </w:rPr>
        <w:t>.</w:t>
      </w:r>
    </w:p>
    <w:p w:rsidR="003B030B" w:rsidRDefault="003B030B">
      <w:pPr>
        <w:spacing w:before="6" w:line="160" w:lineRule="exact"/>
        <w:rPr>
          <w:sz w:val="16"/>
          <w:szCs w:val="16"/>
        </w:rPr>
      </w:pPr>
    </w:p>
    <w:p w:rsidR="003B030B" w:rsidRDefault="00EF3007">
      <w:pPr>
        <w:spacing w:line="940" w:lineRule="exact"/>
        <w:ind w:left="5560"/>
        <w:rPr>
          <w:rFonts w:ascii="Calibri Light" w:eastAsia="Calibri Light" w:hAnsi="Calibri Light" w:cs="Calibri Light"/>
          <w:sz w:val="88"/>
          <w:szCs w:val="88"/>
        </w:rPr>
      </w:pPr>
      <w:r>
        <w:rPr>
          <w:rFonts w:ascii="Calibri Light" w:eastAsia="Calibri Light" w:hAnsi="Calibri Light" w:cs="Calibri Light"/>
          <w:spacing w:val="-50"/>
          <w:position w:val="5"/>
          <w:sz w:val="88"/>
          <w:szCs w:val="88"/>
        </w:rPr>
        <w:t>T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ypes</w:t>
      </w:r>
      <w:r>
        <w:rPr>
          <w:rFonts w:ascii="Calibri Light" w:eastAsia="Calibri Light" w:hAnsi="Calibri Light" w:cs="Calibri Light"/>
          <w:spacing w:val="-18"/>
          <w:position w:val="5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of</w:t>
      </w:r>
      <w:r>
        <w:rPr>
          <w:rFonts w:ascii="Calibri Light" w:eastAsia="Calibri Light" w:hAnsi="Calibri Light" w:cs="Calibri Light"/>
          <w:spacing w:val="-7"/>
          <w:position w:val="5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soc</w:t>
      </w:r>
      <w:r>
        <w:rPr>
          <w:rFonts w:ascii="Calibri Light" w:eastAsia="Calibri Light" w:hAnsi="Calibri Light" w:cs="Calibri Light"/>
          <w:spacing w:val="-27"/>
          <w:position w:val="5"/>
          <w:sz w:val="88"/>
          <w:szCs w:val="88"/>
        </w:rPr>
        <w:t>k</w:t>
      </w:r>
      <w:r>
        <w:rPr>
          <w:rFonts w:ascii="Calibri Light" w:eastAsia="Calibri Light" w:hAnsi="Calibri Light" w:cs="Calibri Light"/>
          <w:spacing w:val="-7"/>
          <w:position w:val="5"/>
          <w:sz w:val="88"/>
          <w:szCs w:val="88"/>
        </w:rPr>
        <w:t>e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t</w:t>
      </w:r>
    </w:p>
    <w:p w:rsidR="003B030B" w:rsidRDefault="003B030B">
      <w:pPr>
        <w:spacing w:before="1" w:line="160" w:lineRule="exact"/>
        <w:rPr>
          <w:sz w:val="17"/>
          <w:szCs w:val="17"/>
        </w:rPr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EF3007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St</w:t>
      </w:r>
      <w:r>
        <w:rPr>
          <w:rFonts w:ascii="Calibri" w:eastAsia="Calibri" w:hAnsi="Calibri" w:cs="Calibri"/>
          <w:spacing w:val="-9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1"/>
          <w:sz w:val="56"/>
          <w:szCs w:val="56"/>
        </w:rPr>
        <w:t>a</w:t>
      </w:r>
      <w:r>
        <w:rPr>
          <w:rFonts w:ascii="Calibri" w:eastAsia="Calibri" w:hAnsi="Calibri" w:cs="Calibri"/>
          <w:sz w:val="56"/>
          <w:szCs w:val="56"/>
        </w:rPr>
        <w:t>m</w:t>
      </w:r>
      <w:r>
        <w:rPr>
          <w:rFonts w:ascii="Calibri" w:eastAsia="Calibri" w:hAnsi="Calibri" w:cs="Calibri"/>
          <w:spacing w:val="-10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</w:t>
      </w:r>
      <w:r>
        <w:rPr>
          <w:rFonts w:ascii="Calibri" w:eastAsia="Calibri" w:hAnsi="Calibri" w:cs="Calibri"/>
          <w:spacing w:val="1"/>
          <w:sz w:val="56"/>
          <w:szCs w:val="56"/>
        </w:rPr>
        <w:t>o</w:t>
      </w:r>
      <w:r>
        <w:rPr>
          <w:rFonts w:ascii="Calibri" w:eastAsia="Calibri" w:hAnsi="Calibri" w:cs="Calibri"/>
          <w:spacing w:val="-3"/>
          <w:sz w:val="56"/>
          <w:szCs w:val="56"/>
        </w:rPr>
        <w:t>c</w:t>
      </w:r>
      <w:r>
        <w:rPr>
          <w:rFonts w:ascii="Calibri" w:eastAsia="Calibri" w:hAnsi="Calibri" w:cs="Calibri"/>
          <w:spacing w:val="-21"/>
          <w:sz w:val="56"/>
          <w:szCs w:val="56"/>
        </w:rPr>
        <w:t>k</w:t>
      </w:r>
      <w:r>
        <w:rPr>
          <w:rFonts w:ascii="Calibri" w:eastAsia="Calibri" w:hAnsi="Calibri" w:cs="Calibri"/>
          <w:spacing w:val="-6"/>
          <w:sz w:val="56"/>
          <w:szCs w:val="56"/>
        </w:rPr>
        <w:t>e</w:t>
      </w:r>
      <w:r>
        <w:rPr>
          <w:rFonts w:ascii="Calibri" w:eastAsia="Calibri" w:hAnsi="Calibri" w:cs="Calibri"/>
          <w:sz w:val="56"/>
          <w:szCs w:val="56"/>
        </w:rPr>
        <w:t>ts</w:t>
      </w:r>
      <w:r>
        <w:rPr>
          <w:rFonts w:ascii="Calibri" w:eastAsia="Calibri" w:hAnsi="Calibri" w:cs="Calibri"/>
          <w:spacing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sz w:val="56"/>
          <w:szCs w:val="56"/>
        </w:rPr>
        <w:t>(</w:t>
      </w:r>
      <w:r>
        <w:rPr>
          <w:rFonts w:ascii="Calibri" w:eastAsia="Calibri" w:hAnsi="Calibri" w:cs="Calibri"/>
          <w:sz w:val="56"/>
          <w:szCs w:val="56"/>
        </w:rPr>
        <w:t>SO</w:t>
      </w:r>
      <w:r>
        <w:rPr>
          <w:rFonts w:ascii="Calibri" w:eastAsia="Calibri" w:hAnsi="Calibri" w:cs="Calibri"/>
          <w:spacing w:val="-4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>K_</w:t>
      </w:r>
      <w:r>
        <w:rPr>
          <w:rFonts w:ascii="Calibri" w:eastAsia="Calibri" w:hAnsi="Calibri" w:cs="Calibri"/>
          <w:spacing w:val="-5"/>
          <w:sz w:val="56"/>
          <w:szCs w:val="56"/>
        </w:rPr>
        <w:t>S</w:t>
      </w:r>
      <w:r>
        <w:rPr>
          <w:rFonts w:ascii="Calibri" w:eastAsia="Calibri" w:hAnsi="Calibri" w:cs="Calibri"/>
          <w:sz w:val="56"/>
          <w:szCs w:val="56"/>
        </w:rPr>
        <w:t>T</w:t>
      </w:r>
      <w:r>
        <w:rPr>
          <w:rFonts w:ascii="Calibri" w:eastAsia="Calibri" w:hAnsi="Calibri" w:cs="Calibri"/>
          <w:spacing w:val="1"/>
          <w:sz w:val="56"/>
          <w:szCs w:val="56"/>
        </w:rPr>
        <w:t>R</w:t>
      </w:r>
      <w:r>
        <w:rPr>
          <w:rFonts w:ascii="Calibri" w:eastAsia="Calibri" w:hAnsi="Calibri" w:cs="Calibri"/>
          <w:spacing w:val="-6"/>
          <w:sz w:val="56"/>
          <w:szCs w:val="56"/>
        </w:rPr>
        <w:t>E</w:t>
      </w:r>
      <w:r>
        <w:rPr>
          <w:rFonts w:ascii="Calibri" w:eastAsia="Calibri" w:hAnsi="Calibri" w:cs="Calibri"/>
          <w:sz w:val="56"/>
          <w:szCs w:val="56"/>
        </w:rPr>
        <w:t>AM)</w:t>
      </w:r>
    </w:p>
    <w:p w:rsidR="003B030B" w:rsidRDefault="00EF3007">
      <w:pPr>
        <w:spacing w:before="31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8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CP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(</w:t>
      </w:r>
      <w:r>
        <w:rPr>
          <w:rFonts w:ascii="Calibri" w:eastAsia="Calibri" w:hAnsi="Calibri" w:cs="Calibri"/>
          <w:spacing w:val="-27"/>
          <w:sz w:val="48"/>
          <w:szCs w:val="48"/>
        </w:rPr>
        <w:t>T</w:t>
      </w:r>
      <w:r>
        <w:rPr>
          <w:rFonts w:ascii="Calibri" w:eastAsia="Calibri" w:hAnsi="Calibri" w:cs="Calibri"/>
          <w:spacing w:val="-9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smission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Co</w:t>
      </w:r>
      <w:r>
        <w:rPr>
          <w:rFonts w:ascii="Calibri" w:eastAsia="Calibri" w:hAnsi="Calibri" w:cs="Calibri"/>
          <w:spacing w:val="-3"/>
          <w:sz w:val="48"/>
          <w:szCs w:val="48"/>
        </w:rPr>
        <w:t>n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pacing w:val="-9"/>
          <w:sz w:val="48"/>
          <w:szCs w:val="48"/>
        </w:rPr>
        <w:t>r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l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P</w:t>
      </w:r>
      <w:r>
        <w:rPr>
          <w:rFonts w:ascii="Calibri" w:eastAsia="Calibri" w:hAnsi="Calibri" w:cs="Calibri"/>
          <w:spacing w:val="-7"/>
          <w:sz w:val="48"/>
          <w:szCs w:val="48"/>
        </w:rPr>
        <w:t>r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pacing w:val="-6"/>
          <w:sz w:val="48"/>
          <w:szCs w:val="48"/>
        </w:rPr>
        <w:t>c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l)</w:t>
      </w:r>
    </w:p>
    <w:p w:rsidR="003B030B" w:rsidRDefault="00EF3007">
      <w:pPr>
        <w:spacing w:before="34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M</w:t>
      </w:r>
      <w:r>
        <w:rPr>
          <w:rFonts w:ascii="Calibri" w:eastAsia="Calibri" w:hAnsi="Calibri" w:cs="Calibri"/>
          <w:sz w:val="48"/>
          <w:szCs w:val="48"/>
        </w:rPr>
        <w:t>essa</w:t>
      </w:r>
      <w:r>
        <w:rPr>
          <w:rFonts w:ascii="Calibri" w:eastAsia="Calibri" w:hAnsi="Calibri" w:cs="Calibri"/>
          <w:spacing w:val="-5"/>
          <w:sz w:val="48"/>
          <w:szCs w:val="48"/>
        </w:rPr>
        <w:t>g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eli</w:t>
      </w:r>
      <w:r>
        <w:rPr>
          <w:rFonts w:ascii="Calibri" w:eastAsia="Calibri" w:hAnsi="Calibri" w:cs="Calibri"/>
          <w:spacing w:val="-4"/>
          <w:sz w:val="48"/>
          <w:szCs w:val="48"/>
        </w:rPr>
        <w:t>v</w:t>
      </w:r>
      <w:r>
        <w:rPr>
          <w:rFonts w:ascii="Calibri" w:eastAsia="Calibri" w:hAnsi="Calibri" w:cs="Calibri"/>
          <w:sz w:val="48"/>
          <w:szCs w:val="48"/>
        </w:rPr>
        <w:t>ery</w:t>
      </w:r>
      <w:r>
        <w:rPr>
          <w:rFonts w:ascii="Calibri" w:eastAsia="Calibri" w:hAnsi="Calibri" w:cs="Calibri"/>
          <w:spacing w:val="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is</w:t>
      </w:r>
      <w:r>
        <w:rPr>
          <w:rFonts w:ascii="Calibri" w:eastAsia="Calibri" w:hAnsi="Calibri" w:cs="Calibri"/>
          <w:spacing w:val="-3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g</w:t>
      </w:r>
      <w:r>
        <w:rPr>
          <w:rFonts w:ascii="Calibri" w:eastAsia="Calibri" w:hAnsi="Calibri" w:cs="Calibri"/>
          <w:spacing w:val="1"/>
          <w:sz w:val="48"/>
          <w:szCs w:val="48"/>
        </w:rPr>
        <w:t>u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-8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-2"/>
          <w:sz w:val="48"/>
          <w:szCs w:val="48"/>
        </w:rPr>
        <w:t>nt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2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>d</w:t>
      </w:r>
    </w:p>
    <w:p w:rsidR="003B030B" w:rsidRDefault="00EF3007">
      <w:pPr>
        <w:spacing w:before="33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M</w:t>
      </w:r>
      <w:r>
        <w:rPr>
          <w:rFonts w:ascii="Calibri" w:eastAsia="Calibri" w:hAnsi="Calibri" w:cs="Calibri"/>
          <w:sz w:val="48"/>
          <w:szCs w:val="48"/>
        </w:rPr>
        <w:t>essa</w:t>
      </w:r>
      <w:r>
        <w:rPr>
          <w:rFonts w:ascii="Calibri" w:eastAsia="Calibri" w:hAnsi="Calibri" w:cs="Calibri"/>
          <w:spacing w:val="-6"/>
          <w:sz w:val="48"/>
          <w:szCs w:val="48"/>
        </w:rPr>
        <w:t>g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-3"/>
          <w:sz w:val="48"/>
          <w:szCs w:val="48"/>
        </w:rPr>
        <w:t>r</w:t>
      </w:r>
      <w:r>
        <w:rPr>
          <w:rFonts w:ascii="Calibri" w:eastAsia="Calibri" w:hAnsi="Calibri" w:cs="Calibri"/>
          <w:spacing w:val="1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er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4"/>
          <w:sz w:val="48"/>
          <w:szCs w:val="48"/>
        </w:rPr>
        <w:t>re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ai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s</w:t>
      </w:r>
    </w:p>
    <w:p w:rsidR="003B030B" w:rsidRDefault="00EF3007">
      <w:pPr>
        <w:spacing w:before="33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1"/>
          <w:sz w:val="48"/>
          <w:szCs w:val="48"/>
        </w:rPr>
        <w:t>e</w:t>
      </w:r>
      <w:r>
        <w:rPr>
          <w:rFonts w:ascii="Calibri" w:eastAsia="Calibri" w:hAnsi="Calibri" w:cs="Calibri"/>
          <w:spacing w:val="2"/>
          <w:sz w:val="48"/>
          <w:szCs w:val="48"/>
        </w:rPr>
        <w:t>nd</w:t>
      </w:r>
      <w:r>
        <w:rPr>
          <w:rFonts w:ascii="Calibri" w:eastAsia="Calibri" w:hAnsi="Calibri" w:cs="Calibri"/>
          <w:sz w:val="48"/>
          <w:szCs w:val="48"/>
        </w:rPr>
        <w:t>er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4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ecei</w:t>
      </w:r>
      <w:r>
        <w:rPr>
          <w:rFonts w:ascii="Calibri" w:eastAsia="Calibri" w:hAnsi="Calibri" w:cs="Calibri"/>
          <w:spacing w:val="-4"/>
          <w:sz w:val="48"/>
          <w:szCs w:val="48"/>
        </w:rPr>
        <w:t>v</w:t>
      </w:r>
      <w:r>
        <w:rPr>
          <w:rFonts w:ascii="Calibri" w:eastAsia="Calibri" w:hAnsi="Calibri" w:cs="Calibri"/>
          <w:sz w:val="48"/>
          <w:szCs w:val="48"/>
        </w:rPr>
        <w:t>es</w:t>
      </w:r>
      <w:r>
        <w:rPr>
          <w:rFonts w:ascii="Calibri" w:eastAsia="Calibri" w:hAnsi="Calibri" w:cs="Calibri"/>
          <w:spacing w:val="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er</w:t>
      </w:r>
      <w:r>
        <w:rPr>
          <w:rFonts w:ascii="Calibri" w:eastAsia="Calibri" w:hAnsi="Calibri" w:cs="Calibri"/>
          <w:spacing w:val="-7"/>
          <w:sz w:val="48"/>
          <w:szCs w:val="48"/>
        </w:rPr>
        <w:t>r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messa</w:t>
      </w:r>
      <w:r>
        <w:rPr>
          <w:rFonts w:ascii="Calibri" w:eastAsia="Calibri" w:hAnsi="Calibri" w:cs="Calibri"/>
          <w:spacing w:val="-4"/>
          <w:sz w:val="48"/>
          <w:szCs w:val="48"/>
        </w:rPr>
        <w:t>g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n</w:t>
      </w:r>
      <w:r>
        <w:rPr>
          <w:rFonts w:ascii="Calibri" w:eastAsia="Calibri" w:hAnsi="Calibri" w:cs="Calibri"/>
          <w:spacing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7"/>
          <w:sz w:val="48"/>
          <w:szCs w:val="48"/>
        </w:rPr>
        <w:t>f</w:t>
      </w:r>
      <w:r>
        <w:rPr>
          <w:rFonts w:ascii="Calibri" w:eastAsia="Calibri" w:hAnsi="Calibri" w:cs="Calibri"/>
          <w:sz w:val="48"/>
          <w:szCs w:val="48"/>
        </w:rPr>
        <w:t>ail</w:t>
      </w:r>
      <w:r>
        <w:rPr>
          <w:rFonts w:ascii="Calibri" w:eastAsia="Calibri" w:hAnsi="Calibri" w:cs="Calibri"/>
          <w:spacing w:val="3"/>
          <w:sz w:val="48"/>
          <w:szCs w:val="48"/>
        </w:rPr>
        <w:t>u</w:t>
      </w:r>
      <w:r>
        <w:rPr>
          <w:rFonts w:ascii="Calibri" w:eastAsia="Calibri" w:hAnsi="Calibri" w:cs="Calibri"/>
          <w:spacing w:val="-4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e</w:t>
      </w:r>
    </w:p>
    <w:p w:rsidR="003B030B" w:rsidRDefault="003B030B">
      <w:pPr>
        <w:spacing w:before="1" w:line="120" w:lineRule="exact"/>
        <w:rPr>
          <w:sz w:val="12"/>
          <w:szCs w:val="12"/>
        </w:rPr>
      </w:pPr>
    </w:p>
    <w:p w:rsidR="003B030B" w:rsidRDefault="00EF3007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D</w:t>
      </w:r>
      <w:r>
        <w:rPr>
          <w:rFonts w:ascii="Calibri" w:eastAsia="Calibri" w:hAnsi="Calibri" w:cs="Calibri"/>
          <w:spacing w:val="-5"/>
          <w:sz w:val="56"/>
          <w:szCs w:val="56"/>
        </w:rPr>
        <w:t>a</w:t>
      </w:r>
      <w:r>
        <w:rPr>
          <w:rFonts w:ascii="Calibri" w:eastAsia="Calibri" w:hAnsi="Calibri" w:cs="Calibri"/>
          <w:spacing w:val="-6"/>
          <w:sz w:val="56"/>
          <w:szCs w:val="56"/>
        </w:rPr>
        <w:t>t</w:t>
      </w:r>
      <w:r>
        <w:rPr>
          <w:rFonts w:ascii="Calibri" w:eastAsia="Calibri" w:hAnsi="Calibri" w:cs="Calibri"/>
          <w:sz w:val="56"/>
          <w:szCs w:val="56"/>
        </w:rPr>
        <w:t>ag</w:t>
      </w:r>
      <w:r>
        <w:rPr>
          <w:rFonts w:ascii="Calibri" w:eastAsia="Calibri" w:hAnsi="Calibri" w:cs="Calibri"/>
          <w:spacing w:val="-10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am</w:t>
      </w:r>
      <w:r>
        <w:rPr>
          <w:rFonts w:ascii="Calibri" w:eastAsia="Calibri" w:hAnsi="Calibri" w:cs="Calibri"/>
          <w:spacing w:val="-20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</w:t>
      </w:r>
      <w:r>
        <w:rPr>
          <w:rFonts w:ascii="Calibri" w:eastAsia="Calibri" w:hAnsi="Calibri" w:cs="Calibri"/>
          <w:spacing w:val="1"/>
          <w:sz w:val="56"/>
          <w:szCs w:val="56"/>
        </w:rPr>
        <w:t>o</w:t>
      </w:r>
      <w:r>
        <w:rPr>
          <w:rFonts w:ascii="Calibri" w:eastAsia="Calibri" w:hAnsi="Calibri" w:cs="Calibri"/>
          <w:spacing w:val="-3"/>
          <w:sz w:val="56"/>
          <w:szCs w:val="56"/>
        </w:rPr>
        <w:t>c</w:t>
      </w:r>
      <w:r>
        <w:rPr>
          <w:rFonts w:ascii="Calibri" w:eastAsia="Calibri" w:hAnsi="Calibri" w:cs="Calibri"/>
          <w:spacing w:val="-21"/>
          <w:sz w:val="56"/>
          <w:szCs w:val="56"/>
        </w:rPr>
        <w:t>k</w:t>
      </w:r>
      <w:r>
        <w:rPr>
          <w:rFonts w:ascii="Calibri" w:eastAsia="Calibri" w:hAnsi="Calibri" w:cs="Calibri"/>
          <w:spacing w:val="-6"/>
          <w:sz w:val="56"/>
          <w:szCs w:val="56"/>
        </w:rPr>
        <w:t>e</w:t>
      </w:r>
      <w:r>
        <w:rPr>
          <w:rFonts w:ascii="Calibri" w:eastAsia="Calibri" w:hAnsi="Calibri" w:cs="Calibri"/>
          <w:sz w:val="56"/>
          <w:szCs w:val="56"/>
        </w:rPr>
        <w:t>ts</w:t>
      </w:r>
      <w:r>
        <w:rPr>
          <w:rFonts w:ascii="Calibri" w:eastAsia="Calibri" w:hAnsi="Calibri" w:cs="Calibri"/>
          <w:spacing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sz w:val="56"/>
          <w:szCs w:val="56"/>
        </w:rPr>
        <w:t>(</w:t>
      </w:r>
      <w:r>
        <w:rPr>
          <w:rFonts w:ascii="Calibri" w:eastAsia="Calibri" w:hAnsi="Calibri" w:cs="Calibri"/>
          <w:sz w:val="56"/>
          <w:szCs w:val="56"/>
        </w:rPr>
        <w:t>SO</w:t>
      </w:r>
      <w:r>
        <w:rPr>
          <w:rFonts w:ascii="Calibri" w:eastAsia="Calibri" w:hAnsi="Calibri" w:cs="Calibri"/>
          <w:spacing w:val="-4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>K_DGR</w:t>
      </w:r>
      <w:r>
        <w:rPr>
          <w:rFonts w:ascii="Calibri" w:eastAsia="Calibri" w:hAnsi="Calibri" w:cs="Calibri"/>
          <w:spacing w:val="2"/>
          <w:sz w:val="56"/>
          <w:szCs w:val="56"/>
        </w:rPr>
        <w:t>A</w:t>
      </w:r>
      <w:r>
        <w:rPr>
          <w:rFonts w:ascii="Calibri" w:eastAsia="Calibri" w:hAnsi="Calibri" w:cs="Calibri"/>
          <w:sz w:val="56"/>
          <w:szCs w:val="56"/>
        </w:rPr>
        <w:t>M)</w:t>
      </w:r>
    </w:p>
    <w:p w:rsidR="003B030B" w:rsidRDefault="00EF3007">
      <w:pPr>
        <w:spacing w:before="31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UDP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(</w:t>
      </w:r>
      <w:r>
        <w:rPr>
          <w:rFonts w:ascii="Calibri" w:eastAsia="Calibri" w:hAnsi="Calibri" w:cs="Calibri"/>
          <w:sz w:val="48"/>
          <w:szCs w:val="48"/>
        </w:rPr>
        <w:t>U</w:t>
      </w:r>
      <w:r>
        <w:rPr>
          <w:rFonts w:ascii="Calibri" w:eastAsia="Calibri" w:hAnsi="Calibri" w:cs="Calibri"/>
          <w:spacing w:val="-2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er</w:t>
      </w:r>
      <w:r>
        <w:rPr>
          <w:rFonts w:ascii="Calibri" w:eastAsia="Calibri" w:hAnsi="Calibri" w:cs="Calibri"/>
          <w:spacing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D</w:t>
      </w:r>
      <w:r>
        <w:rPr>
          <w:rFonts w:ascii="Calibri" w:eastAsia="Calibri" w:hAnsi="Calibri" w:cs="Calibri"/>
          <w:spacing w:val="-4"/>
          <w:sz w:val="48"/>
          <w:szCs w:val="48"/>
        </w:rPr>
        <w:t>a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ag</w:t>
      </w:r>
      <w:r>
        <w:rPr>
          <w:rFonts w:ascii="Calibri" w:eastAsia="Calibri" w:hAnsi="Calibri" w:cs="Calibri"/>
          <w:spacing w:val="-9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am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P</w:t>
      </w:r>
      <w:r>
        <w:rPr>
          <w:rFonts w:ascii="Calibri" w:eastAsia="Calibri" w:hAnsi="Calibri" w:cs="Calibri"/>
          <w:spacing w:val="-8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oto</w:t>
      </w:r>
      <w:r>
        <w:rPr>
          <w:rFonts w:ascii="Calibri" w:eastAsia="Calibri" w:hAnsi="Calibri" w:cs="Calibri"/>
          <w:spacing w:val="-7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ol)</w:t>
      </w:r>
    </w:p>
    <w:p w:rsidR="003B030B" w:rsidRDefault="00EF3007">
      <w:pPr>
        <w:spacing w:before="33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eli</w:t>
      </w:r>
      <w:r>
        <w:rPr>
          <w:rFonts w:ascii="Calibri" w:eastAsia="Calibri" w:hAnsi="Calibri" w:cs="Calibri"/>
          <w:spacing w:val="-4"/>
          <w:sz w:val="48"/>
          <w:szCs w:val="48"/>
        </w:rPr>
        <w:t>v</w:t>
      </w:r>
      <w:r>
        <w:rPr>
          <w:rFonts w:ascii="Calibri" w:eastAsia="Calibri" w:hAnsi="Calibri" w:cs="Calibri"/>
          <w:sz w:val="48"/>
          <w:szCs w:val="48"/>
        </w:rPr>
        <w:t>ery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t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g</w:t>
      </w:r>
      <w:r>
        <w:rPr>
          <w:rFonts w:ascii="Calibri" w:eastAsia="Calibri" w:hAnsi="Calibri" w:cs="Calibri"/>
          <w:spacing w:val="1"/>
          <w:sz w:val="48"/>
          <w:szCs w:val="48"/>
        </w:rPr>
        <w:t>u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-8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-2"/>
          <w:sz w:val="48"/>
          <w:szCs w:val="48"/>
        </w:rPr>
        <w:t>nt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2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>d</w:t>
      </w:r>
    </w:p>
    <w:p w:rsidR="003B030B" w:rsidRDefault="00EF3007">
      <w:pPr>
        <w:spacing w:before="33"/>
        <w:ind w:left="824"/>
        <w:rPr>
          <w:rFonts w:ascii="Calibri" w:eastAsia="Calibri" w:hAnsi="Calibri" w:cs="Calibri"/>
          <w:sz w:val="48"/>
          <w:szCs w:val="48"/>
        </w:rPr>
        <w:sectPr w:rsidR="003B030B">
          <w:pgSz w:w="19200" w:h="10800" w:orient="landscape"/>
          <w:pgMar w:top="980" w:right="1600" w:bottom="280" w:left="1360" w:header="720" w:footer="720" w:gutter="0"/>
          <w:cols w:space="720"/>
        </w:sect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3"/>
          <w:sz w:val="48"/>
          <w:szCs w:val="48"/>
        </w:rPr>
        <w:t>n</w:t>
      </w:r>
      <w:r>
        <w:rPr>
          <w:rFonts w:ascii="Calibri" w:eastAsia="Calibri" w:hAnsi="Calibri" w:cs="Calibri"/>
          <w:spacing w:val="1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ecti</w:t>
      </w:r>
      <w:r>
        <w:rPr>
          <w:rFonts w:ascii="Calibri" w:eastAsia="Calibri" w:hAnsi="Calibri" w:cs="Calibri"/>
          <w:spacing w:val="2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n</w:t>
      </w:r>
      <w:r>
        <w:rPr>
          <w:rFonts w:ascii="Calibri" w:eastAsia="Calibri" w:hAnsi="Calibri" w:cs="Calibri"/>
          <w:spacing w:val="-16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less</w:t>
      </w:r>
      <w:r>
        <w:rPr>
          <w:rFonts w:ascii="Calibri" w:eastAsia="Calibri" w:hAnsi="Calibri" w:cs="Calibri"/>
          <w:spacing w:val="-3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(</w:t>
      </w:r>
      <w:r>
        <w:rPr>
          <w:rFonts w:ascii="Calibri" w:eastAsia="Calibri" w:hAnsi="Calibri" w:cs="Calibri"/>
          <w:spacing w:val="1"/>
          <w:sz w:val="48"/>
          <w:szCs w:val="48"/>
        </w:rPr>
        <w:t>bu</w:t>
      </w:r>
      <w:r>
        <w:rPr>
          <w:rFonts w:ascii="Calibri" w:eastAsia="Calibri" w:hAnsi="Calibri" w:cs="Calibri"/>
          <w:sz w:val="48"/>
          <w:szCs w:val="48"/>
        </w:rPr>
        <w:t>ild messa</w:t>
      </w:r>
      <w:r>
        <w:rPr>
          <w:rFonts w:ascii="Calibri" w:eastAsia="Calibri" w:hAnsi="Calibri" w:cs="Calibri"/>
          <w:spacing w:val="-5"/>
          <w:sz w:val="48"/>
          <w:szCs w:val="48"/>
        </w:rPr>
        <w:t>g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3"/>
          <w:sz w:val="48"/>
          <w:szCs w:val="48"/>
        </w:rPr>
        <w:t>w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h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5"/>
          <w:sz w:val="48"/>
          <w:szCs w:val="48"/>
        </w:rPr>
        <w:t>s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1"/>
          <w:sz w:val="48"/>
          <w:szCs w:val="48"/>
        </w:rPr>
        <w:t>n</w:t>
      </w:r>
      <w:r>
        <w:rPr>
          <w:rFonts w:ascii="Calibri" w:eastAsia="Calibri" w:hAnsi="Calibri" w:cs="Calibri"/>
          <w:spacing w:val="-4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ion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-3"/>
          <w:sz w:val="48"/>
          <w:szCs w:val="48"/>
        </w:rPr>
        <w:t>n</w:t>
      </w:r>
      <w:r>
        <w:rPr>
          <w:rFonts w:ascii="Calibri" w:eastAsia="Calibri" w:hAnsi="Calibri" w:cs="Calibri"/>
          <w:spacing w:val="-7"/>
          <w:sz w:val="48"/>
          <w:szCs w:val="48"/>
        </w:rPr>
        <w:t>f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1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m</w:t>
      </w:r>
      <w:r>
        <w:rPr>
          <w:rFonts w:ascii="Calibri" w:eastAsia="Calibri" w:hAnsi="Calibri" w:cs="Calibri"/>
          <w:spacing w:val="-4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ion</w:t>
      </w:r>
      <w:r>
        <w:rPr>
          <w:rFonts w:ascii="Calibri" w:eastAsia="Calibri" w:hAnsi="Calibri" w:cs="Calibri"/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d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se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d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It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3"/>
          <w:sz w:val="48"/>
          <w:szCs w:val="48"/>
        </w:rPr>
        <w:t>u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)</w:t>
      </w:r>
    </w:p>
    <w:p w:rsidR="003B030B" w:rsidRDefault="003B030B">
      <w:pPr>
        <w:spacing w:before="6" w:line="160" w:lineRule="exact"/>
        <w:rPr>
          <w:sz w:val="16"/>
          <w:szCs w:val="16"/>
        </w:rPr>
      </w:pPr>
    </w:p>
    <w:p w:rsidR="003B030B" w:rsidRDefault="00EF3007">
      <w:pPr>
        <w:spacing w:line="940" w:lineRule="exact"/>
        <w:ind w:left="1430" w:right="-40"/>
        <w:rPr>
          <w:rFonts w:ascii="Calibri Light" w:eastAsia="Calibri Light" w:hAnsi="Calibri Light" w:cs="Calibri Light"/>
          <w:sz w:val="88"/>
          <w:szCs w:val="88"/>
        </w:rPr>
      </w:pPr>
      <w:r>
        <w:rPr>
          <w:rFonts w:ascii="Calibri Light" w:eastAsia="Calibri Light" w:hAnsi="Calibri Light" w:cs="Calibri Light"/>
          <w:position w:val="5"/>
          <w:sz w:val="88"/>
          <w:szCs w:val="88"/>
        </w:rPr>
        <w:t>Funct</w:t>
      </w:r>
      <w:r>
        <w:rPr>
          <w:rFonts w:ascii="Calibri Light" w:eastAsia="Calibri Light" w:hAnsi="Calibri Light" w:cs="Calibri Light"/>
          <w:spacing w:val="-3"/>
          <w:position w:val="5"/>
          <w:sz w:val="88"/>
          <w:szCs w:val="88"/>
        </w:rPr>
        <w:t>i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ons</w:t>
      </w:r>
      <w:r>
        <w:rPr>
          <w:rFonts w:ascii="Calibri Light" w:eastAsia="Calibri Light" w:hAnsi="Calibri Light" w:cs="Calibri Light"/>
          <w:spacing w:val="-24"/>
          <w:position w:val="5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used</w:t>
      </w:r>
      <w:r>
        <w:rPr>
          <w:rFonts w:ascii="Calibri Light" w:eastAsia="Calibri Light" w:hAnsi="Calibri Light" w:cs="Calibri Light"/>
          <w:spacing w:val="-12"/>
          <w:position w:val="5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in</w:t>
      </w:r>
      <w:r>
        <w:rPr>
          <w:rFonts w:ascii="Calibri Light" w:eastAsia="Calibri Light" w:hAnsi="Calibri Light" w:cs="Calibri Light"/>
          <w:spacing w:val="-6"/>
          <w:position w:val="5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Soc</w:t>
      </w:r>
      <w:r>
        <w:rPr>
          <w:rFonts w:ascii="Calibri Light" w:eastAsia="Calibri Light" w:hAnsi="Calibri Light" w:cs="Calibri Light"/>
          <w:spacing w:val="-27"/>
          <w:position w:val="5"/>
          <w:sz w:val="88"/>
          <w:szCs w:val="88"/>
        </w:rPr>
        <w:t>k</w:t>
      </w:r>
      <w:r>
        <w:rPr>
          <w:rFonts w:ascii="Calibri Light" w:eastAsia="Calibri Light" w:hAnsi="Calibri Light" w:cs="Calibri Light"/>
          <w:spacing w:val="-7"/>
          <w:position w:val="5"/>
          <w:sz w:val="88"/>
          <w:szCs w:val="88"/>
        </w:rPr>
        <w:t>e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t</w:t>
      </w:r>
      <w:r>
        <w:rPr>
          <w:rFonts w:ascii="Calibri Light" w:eastAsia="Calibri Light" w:hAnsi="Calibri Light" w:cs="Calibri Light"/>
          <w:spacing w:val="-11"/>
          <w:position w:val="5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spacing w:val="-9"/>
          <w:position w:val="5"/>
          <w:sz w:val="88"/>
          <w:szCs w:val="88"/>
        </w:rPr>
        <w:t>P</w:t>
      </w:r>
      <w:r>
        <w:rPr>
          <w:rFonts w:ascii="Calibri Light" w:eastAsia="Calibri Light" w:hAnsi="Calibri Light" w:cs="Calibri Light"/>
          <w:spacing w:val="-20"/>
          <w:position w:val="5"/>
          <w:sz w:val="88"/>
          <w:szCs w:val="88"/>
        </w:rPr>
        <w:t>r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og</w:t>
      </w:r>
      <w:r>
        <w:rPr>
          <w:rFonts w:ascii="Calibri Light" w:eastAsia="Calibri Light" w:hAnsi="Calibri Light" w:cs="Calibri Light"/>
          <w:spacing w:val="-21"/>
          <w:position w:val="5"/>
          <w:sz w:val="88"/>
          <w:szCs w:val="88"/>
        </w:rPr>
        <w:t>r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amming</w:t>
      </w: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before="1" w:line="240" w:lineRule="exact"/>
        <w:rPr>
          <w:sz w:val="24"/>
          <w:szCs w:val="24"/>
        </w:rPr>
      </w:pPr>
    </w:p>
    <w:p w:rsidR="003B030B" w:rsidRDefault="00EF3007">
      <w:pPr>
        <w:ind w:left="104" w:right="2547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pacing w:val="-2"/>
          <w:sz w:val="36"/>
          <w:szCs w:val="36"/>
        </w:rPr>
        <w:t>s</w:t>
      </w:r>
      <w:r>
        <w:rPr>
          <w:rFonts w:ascii="Calibri" w:eastAsia="Calibri" w:hAnsi="Calibri" w:cs="Calibri"/>
          <w:spacing w:val="2"/>
          <w:sz w:val="36"/>
          <w:szCs w:val="36"/>
        </w:rPr>
        <w:t>o</w:t>
      </w:r>
      <w:r>
        <w:rPr>
          <w:rFonts w:ascii="Calibri" w:eastAsia="Calibri" w:hAnsi="Calibri" w:cs="Calibri"/>
          <w:spacing w:val="1"/>
          <w:sz w:val="36"/>
          <w:szCs w:val="36"/>
        </w:rPr>
        <w:t>c</w:t>
      </w:r>
      <w:r>
        <w:rPr>
          <w:rFonts w:ascii="Calibri" w:eastAsia="Calibri" w:hAnsi="Calibri" w:cs="Calibri"/>
          <w:spacing w:val="-10"/>
          <w:sz w:val="36"/>
          <w:szCs w:val="36"/>
        </w:rPr>
        <w:t>k</w:t>
      </w:r>
      <w:r>
        <w:rPr>
          <w:rFonts w:ascii="Calibri" w:eastAsia="Calibri" w:hAnsi="Calibri" w:cs="Calibri"/>
          <w:spacing w:val="-2"/>
          <w:sz w:val="36"/>
          <w:szCs w:val="36"/>
        </w:rPr>
        <w:t>e</w:t>
      </w:r>
      <w:r>
        <w:rPr>
          <w:rFonts w:ascii="Calibri" w:eastAsia="Calibri" w:hAnsi="Calibri" w:cs="Calibri"/>
          <w:sz w:val="36"/>
          <w:szCs w:val="36"/>
        </w:rPr>
        <w:t xml:space="preserve">t()                                                                                      </w:t>
      </w:r>
      <w:r>
        <w:rPr>
          <w:rFonts w:ascii="Calibri" w:eastAsia="Calibri" w:hAnsi="Calibri" w:cs="Calibri"/>
          <w:spacing w:val="48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1"/>
          <w:sz w:val="36"/>
          <w:szCs w:val="36"/>
        </w:rPr>
        <w:t>E</w:t>
      </w:r>
      <w:r>
        <w:rPr>
          <w:rFonts w:ascii="Calibri" w:eastAsia="Calibri" w:hAnsi="Calibri" w:cs="Calibri"/>
          <w:spacing w:val="-2"/>
          <w:sz w:val="36"/>
          <w:szCs w:val="36"/>
        </w:rPr>
        <w:t>ndp</w:t>
      </w:r>
      <w:r>
        <w:rPr>
          <w:rFonts w:ascii="Calibri" w:eastAsia="Calibri" w:hAnsi="Calibri" w:cs="Calibri"/>
          <w:spacing w:val="2"/>
          <w:sz w:val="36"/>
          <w:szCs w:val="36"/>
        </w:rPr>
        <w:t>o</w:t>
      </w:r>
      <w:r>
        <w:rPr>
          <w:rFonts w:ascii="Calibri" w:eastAsia="Calibri" w:hAnsi="Calibri" w:cs="Calibri"/>
          <w:spacing w:val="-1"/>
          <w:sz w:val="36"/>
          <w:szCs w:val="36"/>
        </w:rPr>
        <w:t>i</w:t>
      </w:r>
      <w:r>
        <w:rPr>
          <w:rFonts w:ascii="Calibri" w:eastAsia="Calibri" w:hAnsi="Calibri" w:cs="Calibri"/>
          <w:spacing w:val="-7"/>
          <w:sz w:val="36"/>
          <w:szCs w:val="36"/>
        </w:rPr>
        <w:t>n</w:t>
      </w:r>
      <w:r>
        <w:rPr>
          <w:rFonts w:ascii="Calibri" w:eastAsia="Calibri" w:hAnsi="Calibri" w:cs="Calibri"/>
          <w:sz w:val="36"/>
          <w:szCs w:val="36"/>
        </w:rPr>
        <w:t>t</w:t>
      </w:r>
      <w:r>
        <w:rPr>
          <w:rFonts w:ascii="Calibri" w:eastAsia="Calibri" w:hAnsi="Calibri" w:cs="Calibri"/>
          <w:spacing w:val="6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-9"/>
          <w:sz w:val="36"/>
          <w:szCs w:val="36"/>
        </w:rPr>
        <w:t>f</w:t>
      </w:r>
      <w:r>
        <w:rPr>
          <w:rFonts w:ascii="Calibri" w:eastAsia="Calibri" w:hAnsi="Calibri" w:cs="Calibri"/>
          <w:spacing w:val="2"/>
          <w:sz w:val="36"/>
          <w:szCs w:val="36"/>
        </w:rPr>
        <w:t>o</w:t>
      </w:r>
      <w:r>
        <w:rPr>
          <w:rFonts w:ascii="Calibri" w:eastAsia="Calibri" w:hAnsi="Calibri" w:cs="Calibri"/>
          <w:sz w:val="36"/>
          <w:szCs w:val="36"/>
        </w:rPr>
        <w:t xml:space="preserve">r </w:t>
      </w:r>
      <w:r>
        <w:rPr>
          <w:rFonts w:ascii="Calibri" w:eastAsia="Calibri" w:hAnsi="Calibri" w:cs="Calibri"/>
          <w:spacing w:val="-5"/>
          <w:sz w:val="36"/>
          <w:szCs w:val="36"/>
        </w:rPr>
        <w:t>c</w:t>
      </w:r>
      <w:r>
        <w:rPr>
          <w:rFonts w:ascii="Calibri" w:eastAsia="Calibri" w:hAnsi="Calibri" w:cs="Calibri"/>
          <w:spacing w:val="2"/>
          <w:sz w:val="36"/>
          <w:szCs w:val="36"/>
        </w:rPr>
        <w:t>o</w:t>
      </w:r>
      <w:r>
        <w:rPr>
          <w:rFonts w:ascii="Calibri" w:eastAsia="Calibri" w:hAnsi="Calibri" w:cs="Calibri"/>
          <w:sz w:val="36"/>
          <w:szCs w:val="36"/>
        </w:rPr>
        <w:t>mm</w:t>
      </w:r>
      <w:r>
        <w:rPr>
          <w:rFonts w:ascii="Calibri" w:eastAsia="Calibri" w:hAnsi="Calibri" w:cs="Calibri"/>
          <w:spacing w:val="-2"/>
          <w:sz w:val="36"/>
          <w:szCs w:val="36"/>
        </w:rPr>
        <w:t>un</w:t>
      </w:r>
      <w:r>
        <w:rPr>
          <w:rFonts w:ascii="Calibri" w:eastAsia="Calibri" w:hAnsi="Calibri" w:cs="Calibri"/>
          <w:spacing w:val="-1"/>
          <w:sz w:val="36"/>
          <w:szCs w:val="36"/>
        </w:rPr>
        <w:t>i</w:t>
      </w:r>
      <w:r>
        <w:rPr>
          <w:rFonts w:ascii="Calibri" w:eastAsia="Calibri" w:hAnsi="Calibri" w:cs="Calibri"/>
          <w:spacing w:val="-4"/>
          <w:sz w:val="36"/>
          <w:szCs w:val="36"/>
        </w:rPr>
        <w:t>c</w:t>
      </w:r>
      <w:r>
        <w:rPr>
          <w:rFonts w:ascii="Calibri" w:eastAsia="Calibri" w:hAnsi="Calibri" w:cs="Calibri"/>
          <w:spacing w:val="-5"/>
          <w:sz w:val="36"/>
          <w:szCs w:val="36"/>
        </w:rPr>
        <w:t>a</w:t>
      </w:r>
      <w:r>
        <w:rPr>
          <w:rFonts w:ascii="Calibri" w:eastAsia="Calibri" w:hAnsi="Calibri" w:cs="Calibri"/>
          <w:sz w:val="36"/>
          <w:szCs w:val="36"/>
        </w:rPr>
        <w:t>t</w:t>
      </w:r>
      <w:r>
        <w:rPr>
          <w:rFonts w:ascii="Calibri" w:eastAsia="Calibri" w:hAnsi="Calibri" w:cs="Calibri"/>
          <w:spacing w:val="-2"/>
          <w:sz w:val="36"/>
          <w:szCs w:val="36"/>
        </w:rPr>
        <w:t>i</w:t>
      </w:r>
      <w:r>
        <w:rPr>
          <w:rFonts w:ascii="Calibri" w:eastAsia="Calibri" w:hAnsi="Calibri" w:cs="Calibri"/>
          <w:spacing w:val="2"/>
          <w:sz w:val="36"/>
          <w:szCs w:val="36"/>
        </w:rPr>
        <w:t>o</w:t>
      </w:r>
      <w:r>
        <w:rPr>
          <w:rFonts w:ascii="Calibri" w:eastAsia="Calibri" w:hAnsi="Calibri" w:cs="Calibri"/>
          <w:sz w:val="36"/>
          <w:szCs w:val="36"/>
        </w:rPr>
        <w:t>n</w:t>
      </w:r>
    </w:p>
    <w:p w:rsidR="003B030B" w:rsidRDefault="003B030B">
      <w:pPr>
        <w:spacing w:before="5" w:line="140" w:lineRule="exact"/>
        <w:rPr>
          <w:sz w:val="14"/>
          <w:szCs w:val="14"/>
        </w:rPr>
      </w:pPr>
    </w:p>
    <w:p w:rsidR="003B030B" w:rsidRDefault="00EF3007">
      <w:pPr>
        <w:spacing w:line="318" w:lineRule="auto"/>
        <w:ind w:left="104" w:right="1606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pacing w:val="-2"/>
          <w:sz w:val="36"/>
          <w:szCs w:val="36"/>
        </w:rPr>
        <w:t>b</w:t>
      </w:r>
      <w:r>
        <w:rPr>
          <w:rFonts w:ascii="Calibri" w:eastAsia="Calibri" w:hAnsi="Calibri" w:cs="Calibri"/>
          <w:spacing w:val="-1"/>
          <w:sz w:val="36"/>
          <w:szCs w:val="36"/>
        </w:rPr>
        <w:t>i</w:t>
      </w:r>
      <w:r>
        <w:rPr>
          <w:rFonts w:ascii="Calibri" w:eastAsia="Calibri" w:hAnsi="Calibri" w:cs="Calibri"/>
          <w:spacing w:val="-2"/>
          <w:sz w:val="36"/>
          <w:szCs w:val="36"/>
        </w:rPr>
        <w:t>nd</w:t>
      </w:r>
      <w:r>
        <w:rPr>
          <w:rFonts w:ascii="Calibri" w:eastAsia="Calibri" w:hAnsi="Calibri" w:cs="Calibri"/>
          <w:spacing w:val="1"/>
          <w:sz w:val="36"/>
          <w:szCs w:val="36"/>
        </w:rPr>
        <w:t>(</w:t>
      </w:r>
      <w:r>
        <w:rPr>
          <w:rFonts w:ascii="Calibri" w:eastAsia="Calibri" w:hAnsi="Calibri" w:cs="Calibri"/>
          <w:sz w:val="36"/>
          <w:szCs w:val="36"/>
        </w:rPr>
        <w:t xml:space="preserve">)                                                                                          </w:t>
      </w:r>
      <w:r>
        <w:rPr>
          <w:rFonts w:ascii="Calibri" w:eastAsia="Calibri" w:hAnsi="Calibri" w:cs="Calibri"/>
          <w:spacing w:val="16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-2"/>
          <w:sz w:val="36"/>
          <w:szCs w:val="36"/>
        </w:rPr>
        <w:t>A</w:t>
      </w:r>
      <w:r>
        <w:rPr>
          <w:rFonts w:ascii="Calibri" w:eastAsia="Calibri" w:hAnsi="Calibri" w:cs="Calibri"/>
          <w:spacing w:val="-1"/>
          <w:sz w:val="36"/>
          <w:szCs w:val="36"/>
        </w:rPr>
        <w:t>ssig</w:t>
      </w:r>
      <w:r>
        <w:rPr>
          <w:rFonts w:ascii="Calibri" w:eastAsia="Calibri" w:hAnsi="Calibri" w:cs="Calibri"/>
          <w:sz w:val="36"/>
          <w:szCs w:val="36"/>
        </w:rPr>
        <w:t>n</w:t>
      </w:r>
      <w:r>
        <w:rPr>
          <w:rFonts w:ascii="Calibri" w:eastAsia="Calibri" w:hAnsi="Calibri" w:cs="Calibri"/>
          <w:spacing w:val="3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 xml:space="preserve">a </w:t>
      </w:r>
      <w:r>
        <w:rPr>
          <w:rFonts w:ascii="Calibri" w:eastAsia="Calibri" w:hAnsi="Calibri" w:cs="Calibri"/>
          <w:spacing w:val="-1"/>
          <w:sz w:val="36"/>
          <w:szCs w:val="36"/>
        </w:rPr>
        <w:t>u</w:t>
      </w:r>
      <w:r>
        <w:rPr>
          <w:rFonts w:ascii="Calibri" w:eastAsia="Calibri" w:hAnsi="Calibri" w:cs="Calibri"/>
          <w:spacing w:val="-2"/>
          <w:sz w:val="36"/>
          <w:szCs w:val="36"/>
        </w:rPr>
        <w:t>n</w:t>
      </w:r>
      <w:r>
        <w:rPr>
          <w:rFonts w:ascii="Calibri" w:eastAsia="Calibri" w:hAnsi="Calibri" w:cs="Calibri"/>
          <w:spacing w:val="-1"/>
          <w:sz w:val="36"/>
          <w:szCs w:val="36"/>
        </w:rPr>
        <w:t>i</w:t>
      </w:r>
      <w:r>
        <w:rPr>
          <w:rFonts w:ascii="Calibri" w:eastAsia="Calibri" w:hAnsi="Calibri" w:cs="Calibri"/>
          <w:spacing w:val="-2"/>
          <w:sz w:val="36"/>
          <w:szCs w:val="36"/>
        </w:rPr>
        <w:t>qu</w:t>
      </w:r>
      <w:r>
        <w:rPr>
          <w:rFonts w:ascii="Calibri" w:eastAsia="Calibri" w:hAnsi="Calibri" w:cs="Calibri"/>
          <w:sz w:val="36"/>
          <w:szCs w:val="36"/>
        </w:rPr>
        <w:t>e</w:t>
      </w:r>
      <w:r>
        <w:rPr>
          <w:rFonts w:ascii="Calibri" w:eastAsia="Calibri" w:hAnsi="Calibri" w:cs="Calibri"/>
          <w:spacing w:val="13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-5"/>
          <w:sz w:val="36"/>
          <w:szCs w:val="36"/>
        </w:rPr>
        <w:t>t</w:t>
      </w:r>
      <w:r>
        <w:rPr>
          <w:rFonts w:ascii="Calibri" w:eastAsia="Calibri" w:hAnsi="Calibri" w:cs="Calibri"/>
          <w:spacing w:val="-2"/>
          <w:sz w:val="36"/>
          <w:szCs w:val="36"/>
        </w:rPr>
        <w:t>e</w:t>
      </w:r>
      <w:r>
        <w:rPr>
          <w:rFonts w:ascii="Calibri" w:eastAsia="Calibri" w:hAnsi="Calibri" w:cs="Calibri"/>
          <w:spacing w:val="-1"/>
          <w:sz w:val="36"/>
          <w:szCs w:val="36"/>
        </w:rPr>
        <w:t>l</w:t>
      </w:r>
      <w:r>
        <w:rPr>
          <w:rFonts w:ascii="Calibri" w:eastAsia="Calibri" w:hAnsi="Calibri" w:cs="Calibri"/>
          <w:spacing w:val="-2"/>
          <w:sz w:val="36"/>
          <w:szCs w:val="36"/>
        </w:rPr>
        <w:t>eph</w:t>
      </w:r>
      <w:r>
        <w:rPr>
          <w:rFonts w:ascii="Calibri" w:eastAsia="Calibri" w:hAnsi="Calibri" w:cs="Calibri"/>
          <w:spacing w:val="2"/>
          <w:sz w:val="36"/>
          <w:szCs w:val="36"/>
        </w:rPr>
        <w:t>o</w:t>
      </w:r>
      <w:r>
        <w:rPr>
          <w:rFonts w:ascii="Calibri" w:eastAsia="Calibri" w:hAnsi="Calibri" w:cs="Calibri"/>
          <w:spacing w:val="-2"/>
          <w:sz w:val="36"/>
          <w:szCs w:val="36"/>
        </w:rPr>
        <w:t>n</w:t>
      </w:r>
      <w:r>
        <w:rPr>
          <w:rFonts w:ascii="Calibri" w:eastAsia="Calibri" w:hAnsi="Calibri" w:cs="Calibri"/>
          <w:sz w:val="36"/>
          <w:szCs w:val="36"/>
        </w:rPr>
        <w:t>e</w:t>
      </w:r>
      <w:r>
        <w:rPr>
          <w:rFonts w:ascii="Calibri" w:eastAsia="Calibri" w:hAnsi="Calibri" w:cs="Calibri"/>
          <w:spacing w:val="17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-2"/>
          <w:sz w:val="36"/>
          <w:szCs w:val="36"/>
        </w:rPr>
        <w:t>nu</w:t>
      </w:r>
      <w:r>
        <w:rPr>
          <w:rFonts w:ascii="Calibri" w:eastAsia="Calibri" w:hAnsi="Calibri" w:cs="Calibri"/>
          <w:sz w:val="36"/>
          <w:szCs w:val="36"/>
        </w:rPr>
        <w:t>m</w:t>
      </w:r>
      <w:r>
        <w:rPr>
          <w:rFonts w:ascii="Calibri" w:eastAsia="Calibri" w:hAnsi="Calibri" w:cs="Calibri"/>
          <w:spacing w:val="-2"/>
          <w:sz w:val="36"/>
          <w:szCs w:val="36"/>
        </w:rPr>
        <w:t>be</w:t>
      </w:r>
      <w:r>
        <w:rPr>
          <w:rFonts w:ascii="Calibri" w:eastAsia="Calibri" w:hAnsi="Calibri" w:cs="Calibri"/>
          <w:sz w:val="36"/>
          <w:szCs w:val="36"/>
        </w:rPr>
        <w:t xml:space="preserve">r </w:t>
      </w:r>
      <w:r>
        <w:rPr>
          <w:rFonts w:ascii="Calibri" w:eastAsia="Calibri" w:hAnsi="Calibri" w:cs="Calibri"/>
          <w:spacing w:val="-1"/>
          <w:sz w:val="36"/>
          <w:szCs w:val="36"/>
        </w:rPr>
        <w:t>li</w:t>
      </w:r>
      <w:r>
        <w:rPr>
          <w:rFonts w:ascii="Calibri" w:eastAsia="Calibri" w:hAnsi="Calibri" w:cs="Calibri"/>
          <w:spacing w:val="-7"/>
          <w:sz w:val="36"/>
          <w:szCs w:val="36"/>
        </w:rPr>
        <w:t>s</w:t>
      </w:r>
      <w:r>
        <w:rPr>
          <w:rFonts w:ascii="Calibri" w:eastAsia="Calibri" w:hAnsi="Calibri" w:cs="Calibri"/>
          <w:spacing w:val="-5"/>
          <w:sz w:val="36"/>
          <w:szCs w:val="36"/>
        </w:rPr>
        <w:t>t</w:t>
      </w:r>
      <w:r>
        <w:rPr>
          <w:rFonts w:ascii="Calibri" w:eastAsia="Calibri" w:hAnsi="Calibri" w:cs="Calibri"/>
          <w:spacing w:val="-2"/>
          <w:sz w:val="36"/>
          <w:szCs w:val="36"/>
        </w:rPr>
        <w:t>en</w:t>
      </w:r>
      <w:r>
        <w:rPr>
          <w:rFonts w:ascii="Calibri" w:eastAsia="Calibri" w:hAnsi="Calibri" w:cs="Calibri"/>
          <w:spacing w:val="1"/>
          <w:sz w:val="36"/>
          <w:szCs w:val="36"/>
        </w:rPr>
        <w:t>(</w:t>
      </w:r>
      <w:r>
        <w:rPr>
          <w:rFonts w:ascii="Calibri" w:eastAsia="Calibri" w:hAnsi="Calibri" w:cs="Calibri"/>
          <w:sz w:val="36"/>
          <w:szCs w:val="36"/>
        </w:rPr>
        <w:t xml:space="preserve">)                                                                                        </w:t>
      </w:r>
      <w:r>
        <w:rPr>
          <w:rFonts w:ascii="Calibri" w:eastAsia="Calibri" w:hAnsi="Calibri" w:cs="Calibri"/>
          <w:spacing w:val="44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-13"/>
          <w:sz w:val="36"/>
          <w:szCs w:val="36"/>
        </w:rPr>
        <w:t>W</w:t>
      </w:r>
      <w:r>
        <w:rPr>
          <w:rFonts w:ascii="Calibri" w:eastAsia="Calibri" w:hAnsi="Calibri" w:cs="Calibri"/>
          <w:sz w:val="36"/>
          <w:szCs w:val="36"/>
        </w:rPr>
        <w:t>ait</w:t>
      </w:r>
      <w:r>
        <w:rPr>
          <w:rFonts w:ascii="Calibri" w:eastAsia="Calibri" w:hAnsi="Calibri" w:cs="Calibri"/>
          <w:spacing w:val="-6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-9"/>
          <w:sz w:val="36"/>
          <w:szCs w:val="36"/>
        </w:rPr>
        <w:t>f</w:t>
      </w:r>
      <w:r>
        <w:rPr>
          <w:rFonts w:ascii="Calibri" w:eastAsia="Calibri" w:hAnsi="Calibri" w:cs="Calibri"/>
          <w:spacing w:val="2"/>
          <w:sz w:val="36"/>
          <w:szCs w:val="36"/>
        </w:rPr>
        <w:t>o</w:t>
      </w:r>
      <w:r>
        <w:rPr>
          <w:rFonts w:ascii="Calibri" w:eastAsia="Calibri" w:hAnsi="Calibri" w:cs="Calibri"/>
          <w:sz w:val="36"/>
          <w:szCs w:val="36"/>
        </w:rPr>
        <w:t>r</w:t>
      </w:r>
      <w:r>
        <w:rPr>
          <w:rFonts w:ascii="Calibri" w:eastAsia="Calibri" w:hAnsi="Calibri" w:cs="Calibri"/>
          <w:spacing w:val="4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 xml:space="preserve">a </w:t>
      </w:r>
      <w:r>
        <w:rPr>
          <w:rFonts w:ascii="Calibri" w:eastAsia="Calibri" w:hAnsi="Calibri" w:cs="Calibri"/>
          <w:spacing w:val="-3"/>
          <w:sz w:val="36"/>
          <w:szCs w:val="36"/>
        </w:rPr>
        <w:t>c</w:t>
      </w:r>
      <w:r>
        <w:rPr>
          <w:rFonts w:ascii="Calibri" w:eastAsia="Calibri" w:hAnsi="Calibri" w:cs="Calibri"/>
          <w:sz w:val="36"/>
          <w:szCs w:val="36"/>
        </w:rPr>
        <w:t>al</w:t>
      </w:r>
      <w:r>
        <w:rPr>
          <w:rFonts w:ascii="Calibri" w:eastAsia="Calibri" w:hAnsi="Calibri" w:cs="Calibri"/>
          <w:spacing w:val="-2"/>
          <w:sz w:val="36"/>
          <w:szCs w:val="36"/>
        </w:rPr>
        <w:t>le</w:t>
      </w:r>
      <w:r>
        <w:rPr>
          <w:rFonts w:ascii="Calibri" w:eastAsia="Calibri" w:hAnsi="Calibri" w:cs="Calibri"/>
          <w:sz w:val="36"/>
          <w:szCs w:val="36"/>
        </w:rPr>
        <w:t>r</w:t>
      </w:r>
    </w:p>
    <w:p w:rsidR="003B030B" w:rsidRDefault="00EF3007">
      <w:pPr>
        <w:spacing w:line="319" w:lineRule="auto"/>
        <w:ind w:left="104" w:right="4662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pacing w:val="-4"/>
          <w:sz w:val="36"/>
          <w:szCs w:val="36"/>
        </w:rPr>
        <w:t>c</w:t>
      </w:r>
      <w:r>
        <w:rPr>
          <w:rFonts w:ascii="Calibri" w:eastAsia="Calibri" w:hAnsi="Calibri" w:cs="Calibri"/>
          <w:spacing w:val="2"/>
          <w:sz w:val="36"/>
          <w:szCs w:val="36"/>
        </w:rPr>
        <w:t>o</w:t>
      </w:r>
      <w:r>
        <w:rPr>
          <w:rFonts w:ascii="Calibri" w:eastAsia="Calibri" w:hAnsi="Calibri" w:cs="Calibri"/>
          <w:spacing w:val="-2"/>
          <w:sz w:val="36"/>
          <w:szCs w:val="36"/>
        </w:rPr>
        <w:t>nne</w:t>
      </w:r>
      <w:r>
        <w:rPr>
          <w:rFonts w:ascii="Calibri" w:eastAsia="Calibri" w:hAnsi="Calibri" w:cs="Calibri"/>
          <w:spacing w:val="1"/>
          <w:sz w:val="36"/>
          <w:szCs w:val="36"/>
        </w:rPr>
        <w:t>c</w:t>
      </w:r>
      <w:r>
        <w:rPr>
          <w:rFonts w:ascii="Calibri" w:eastAsia="Calibri" w:hAnsi="Calibri" w:cs="Calibri"/>
          <w:sz w:val="36"/>
          <w:szCs w:val="36"/>
        </w:rPr>
        <w:t xml:space="preserve">t()                                                                                   </w:t>
      </w:r>
      <w:r>
        <w:rPr>
          <w:rFonts w:ascii="Calibri" w:eastAsia="Calibri" w:hAnsi="Calibri" w:cs="Calibri"/>
          <w:spacing w:val="63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D</w:t>
      </w:r>
      <w:r>
        <w:rPr>
          <w:rFonts w:ascii="Calibri" w:eastAsia="Calibri" w:hAnsi="Calibri" w:cs="Calibri"/>
          <w:spacing w:val="-2"/>
          <w:sz w:val="36"/>
          <w:szCs w:val="36"/>
        </w:rPr>
        <w:t>i</w:t>
      </w:r>
      <w:r>
        <w:rPr>
          <w:rFonts w:ascii="Calibri" w:eastAsia="Calibri" w:hAnsi="Calibri" w:cs="Calibri"/>
          <w:sz w:val="36"/>
          <w:szCs w:val="36"/>
        </w:rPr>
        <w:t xml:space="preserve">al a </w:t>
      </w:r>
      <w:r>
        <w:rPr>
          <w:rFonts w:ascii="Calibri" w:eastAsia="Calibri" w:hAnsi="Calibri" w:cs="Calibri"/>
          <w:spacing w:val="-2"/>
          <w:sz w:val="36"/>
          <w:szCs w:val="36"/>
        </w:rPr>
        <w:t>nu</w:t>
      </w:r>
      <w:r>
        <w:rPr>
          <w:rFonts w:ascii="Calibri" w:eastAsia="Calibri" w:hAnsi="Calibri" w:cs="Calibri"/>
          <w:sz w:val="36"/>
          <w:szCs w:val="36"/>
        </w:rPr>
        <w:t>m</w:t>
      </w:r>
      <w:r>
        <w:rPr>
          <w:rFonts w:ascii="Calibri" w:eastAsia="Calibri" w:hAnsi="Calibri" w:cs="Calibri"/>
          <w:spacing w:val="-2"/>
          <w:sz w:val="36"/>
          <w:szCs w:val="36"/>
        </w:rPr>
        <w:t>be</w:t>
      </w:r>
      <w:r>
        <w:rPr>
          <w:rFonts w:ascii="Calibri" w:eastAsia="Calibri" w:hAnsi="Calibri" w:cs="Calibri"/>
          <w:sz w:val="36"/>
          <w:szCs w:val="36"/>
        </w:rPr>
        <w:t>r a</w:t>
      </w:r>
      <w:r>
        <w:rPr>
          <w:rFonts w:ascii="Calibri" w:eastAsia="Calibri" w:hAnsi="Calibri" w:cs="Calibri"/>
          <w:spacing w:val="1"/>
          <w:sz w:val="36"/>
          <w:szCs w:val="36"/>
        </w:rPr>
        <w:t>cc</w:t>
      </w:r>
      <w:r>
        <w:rPr>
          <w:rFonts w:ascii="Calibri" w:eastAsia="Calibri" w:hAnsi="Calibri" w:cs="Calibri"/>
          <w:spacing w:val="-2"/>
          <w:sz w:val="36"/>
          <w:szCs w:val="36"/>
        </w:rPr>
        <w:t>ep</w:t>
      </w:r>
      <w:r>
        <w:rPr>
          <w:rFonts w:ascii="Calibri" w:eastAsia="Calibri" w:hAnsi="Calibri" w:cs="Calibri"/>
          <w:sz w:val="36"/>
          <w:szCs w:val="36"/>
        </w:rPr>
        <w:t xml:space="preserve">t()                                                                                      </w:t>
      </w:r>
      <w:r>
        <w:rPr>
          <w:rFonts w:ascii="Calibri" w:eastAsia="Calibri" w:hAnsi="Calibri" w:cs="Calibri"/>
          <w:spacing w:val="20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-4"/>
          <w:sz w:val="36"/>
          <w:szCs w:val="36"/>
        </w:rPr>
        <w:t>R</w:t>
      </w:r>
      <w:r>
        <w:rPr>
          <w:rFonts w:ascii="Calibri" w:eastAsia="Calibri" w:hAnsi="Calibri" w:cs="Calibri"/>
          <w:spacing w:val="-2"/>
          <w:sz w:val="36"/>
          <w:szCs w:val="36"/>
        </w:rPr>
        <w:t>e</w:t>
      </w:r>
      <w:r>
        <w:rPr>
          <w:rFonts w:ascii="Calibri" w:eastAsia="Calibri" w:hAnsi="Calibri" w:cs="Calibri"/>
          <w:spacing w:val="1"/>
          <w:sz w:val="36"/>
          <w:szCs w:val="36"/>
        </w:rPr>
        <w:t>c</w:t>
      </w:r>
      <w:r>
        <w:rPr>
          <w:rFonts w:ascii="Calibri" w:eastAsia="Calibri" w:hAnsi="Calibri" w:cs="Calibri"/>
          <w:spacing w:val="-2"/>
          <w:sz w:val="36"/>
          <w:szCs w:val="36"/>
        </w:rPr>
        <w:t>e</w:t>
      </w:r>
      <w:r>
        <w:rPr>
          <w:rFonts w:ascii="Calibri" w:eastAsia="Calibri" w:hAnsi="Calibri" w:cs="Calibri"/>
          <w:spacing w:val="-1"/>
          <w:sz w:val="36"/>
          <w:szCs w:val="36"/>
        </w:rPr>
        <w:t>i</w:t>
      </w:r>
      <w:r>
        <w:rPr>
          <w:rFonts w:ascii="Calibri" w:eastAsia="Calibri" w:hAnsi="Calibri" w:cs="Calibri"/>
          <w:spacing w:val="-5"/>
          <w:sz w:val="36"/>
          <w:szCs w:val="36"/>
        </w:rPr>
        <w:t>v</w:t>
      </w:r>
      <w:r>
        <w:rPr>
          <w:rFonts w:ascii="Calibri" w:eastAsia="Calibri" w:hAnsi="Calibri" w:cs="Calibri"/>
          <w:sz w:val="36"/>
          <w:szCs w:val="36"/>
        </w:rPr>
        <w:t>e</w:t>
      </w:r>
      <w:r>
        <w:rPr>
          <w:rFonts w:ascii="Calibri" w:eastAsia="Calibri" w:hAnsi="Calibri" w:cs="Calibri"/>
          <w:spacing w:val="-2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 xml:space="preserve">a </w:t>
      </w:r>
      <w:r>
        <w:rPr>
          <w:rFonts w:ascii="Calibri" w:eastAsia="Calibri" w:hAnsi="Calibri" w:cs="Calibri"/>
          <w:spacing w:val="-3"/>
          <w:sz w:val="36"/>
          <w:szCs w:val="36"/>
        </w:rPr>
        <w:t>c</w:t>
      </w:r>
      <w:r>
        <w:rPr>
          <w:rFonts w:ascii="Calibri" w:eastAsia="Calibri" w:hAnsi="Calibri" w:cs="Calibri"/>
          <w:sz w:val="36"/>
          <w:szCs w:val="36"/>
        </w:rPr>
        <w:t>a</w:t>
      </w:r>
      <w:r>
        <w:rPr>
          <w:rFonts w:ascii="Calibri" w:eastAsia="Calibri" w:hAnsi="Calibri" w:cs="Calibri"/>
          <w:spacing w:val="-1"/>
          <w:sz w:val="36"/>
          <w:szCs w:val="36"/>
        </w:rPr>
        <w:t>l</w:t>
      </w:r>
      <w:r>
        <w:rPr>
          <w:rFonts w:ascii="Calibri" w:eastAsia="Calibri" w:hAnsi="Calibri" w:cs="Calibri"/>
          <w:sz w:val="36"/>
          <w:szCs w:val="36"/>
        </w:rPr>
        <w:t xml:space="preserve">l </w:t>
      </w:r>
      <w:r>
        <w:rPr>
          <w:rFonts w:ascii="Calibri" w:eastAsia="Calibri" w:hAnsi="Calibri" w:cs="Calibri"/>
          <w:spacing w:val="-1"/>
          <w:sz w:val="36"/>
          <w:szCs w:val="36"/>
        </w:rPr>
        <w:t>s</w:t>
      </w:r>
      <w:r>
        <w:rPr>
          <w:rFonts w:ascii="Calibri" w:eastAsia="Calibri" w:hAnsi="Calibri" w:cs="Calibri"/>
          <w:spacing w:val="-2"/>
          <w:sz w:val="36"/>
          <w:szCs w:val="36"/>
        </w:rPr>
        <w:t>end</w:t>
      </w:r>
      <w:r>
        <w:rPr>
          <w:rFonts w:ascii="Calibri" w:eastAsia="Calibri" w:hAnsi="Calibri" w:cs="Calibri"/>
          <w:spacing w:val="1"/>
          <w:sz w:val="36"/>
          <w:szCs w:val="36"/>
        </w:rPr>
        <w:t>()</w:t>
      </w:r>
      <w:r>
        <w:rPr>
          <w:rFonts w:ascii="Calibri" w:eastAsia="Calibri" w:hAnsi="Calibri" w:cs="Calibri"/>
          <w:sz w:val="36"/>
          <w:szCs w:val="36"/>
        </w:rPr>
        <w:t>,</w:t>
      </w:r>
      <w:r>
        <w:rPr>
          <w:rFonts w:ascii="Calibri" w:eastAsia="Calibri" w:hAnsi="Calibri" w:cs="Calibri"/>
          <w:spacing w:val="7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-6"/>
          <w:sz w:val="36"/>
          <w:szCs w:val="36"/>
        </w:rPr>
        <w:t>r</w:t>
      </w:r>
      <w:r>
        <w:rPr>
          <w:rFonts w:ascii="Calibri" w:eastAsia="Calibri" w:hAnsi="Calibri" w:cs="Calibri"/>
          <w:spacing w:val="-2"/>
          <w:sz w:val="36"/>
          <w:szCs w:val="36"/>
        </w:rPr>
        <w:t>e</w:t>
      </w:r>
      <w:r>
        <w:rPr>
          <w:rFonts w:ascii="Calibri" w:eastAsia="Calibri" w:hAnsi="Calibri" w:cs="Calibri"/>
          <w:spacing w:val="1"/>
          <w:sz w:val="36"/>
          <w:szCs w:val="36"/>
        </w:rPr>
        <w:t>c</w:t>
      </w:r>
      <w:r>
        <w:rPr>
          <w:rFonts w:ascii="Calibri" w:eastAsia="Calibri" w:hAnsi="Calibri" w:cs="Calibri"/>
          <w:spacing w:val="2"/>
          <w:sz w:val="36"/>
          <w:szCs w:val="36"/>
        </w:rPr>
        <w:t>v</w:t>
      </w:r>
      <w:r>
        <w:rPr>
          <w:rFonts w:ascii="Calibri" w:eastAsia="Calibri" w:hAnsi="Calibri" w:cs="Calibri"/>
          <w:spacing w:val="1"/>
          <w:sz w:val="36"/>
          <w:szCs w:val="36"/>
        </w:rPr>
        <w:t>(</w:t>
      </w:r>
      <w:r>
        <w:rPr>
          <w:rFonts w:ascii="Calibri" w:eastAsia="Calibri" w:hAnsi="Calibri" w:cs="Calibri"/>
          <w:sz w:val="36"/>
          <w:szCs w:val="36"/>
        </w:rPr>
        <w:t xml:space="preserve">)                                                                             </w:t>
      </w:r>
      <w:r>
        <w:rPr>
          <w:rFonts w:ascii="Calibri" w:eastAsia="Calibri" w:hAnsi="Calibri" w:cs="Calibri"/>
          <w:spacing w:val="12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-27"/>
          <w:sz w:val="36"/>
          <w:szCs w:val="36"/>
        </w:rPr>
        <w:t>T</w:t>
      </w:r>
      <w:r>
        <w:rPr>
          <w:rFonts w:ascii="Calibri" w:eastAsia="Calibri" w:hAnsi="Calibri" w:cs="Calibri"/>
          <w:sz w:val="36"/>
          <w:szCs w:val="36"/>
        </w:rPr>
        <w:t>alk</w:t>
      </w:r>
    </w:p>
    <w:p w:rsidR="003B030B" w:rsidRDefault="00EF3007">
      <w:pPr>
        <w:spacing w:line="420" w:lineRule="exact"/>
        <w:ind w:left="104" w:right="5508"/>
        <w:jc w:val="both"/>
        <w:rPr>
          <w:rFonts w:ascii="Calibri" w:eastAsia="Calibri" w:hAnsi="Calibri" w:cs="Calibri"/>
          <w:sz w:val="36"/>
          <w:szCs w:val="36"/>
        </w:rPr>
        <w:sectPr w:rsidR="003B030B">
          <w:pgSz w:w="19200" w:h="10800" w:orient="landscape"/>
          <w:pgMar w:top="980" w:right="2680" w:bottom="280" w:left="1360" w:header="720" w:footer="720" w:gutter="0"/>
          <w:cols w:space="720"/>
        </w:sectPr>
      </w:pPr>
      <w:r>
        <w:rPr>
          <w:rFonts w:ascii="Calibri" w:eastAsia="Calibri" w:hAnsi="Calibri" w:cs="Calibri"/>
          <w:spacing w:val="1"/>
          <w:position w:val="1"/>
          <w:sz w:val="36"/>
          <w:szCs w:val="36"/>
        </w:rPr>
        <w:t>c</w:t>
      </w:r>
      <w:r>
        <w:rPr>
          <w:rFonts w:ascii="Calibri" w:eastAsia="Calibri" w:hAnsi="Calibri" w:cs="Calibri"/>
          <w:spacing w:val="-1"/>
          <w:position w:val="1"/>
          <w:sz w:val="36"/>
          <w:szCs w:val="36"/>
        </w:rPr>
        <w:t>l</w:t>
      </w:r>
      <w:r>
        <w:rPr>
          <w:rFonts w:ascii="Calibri" w:eastAsia="Calibri" w:hAnsi="Calibri" w:cs="Calibri"/>
          <w:spacing w:val="2"/>
          <w:position w:val="1"/>
          <w:sz w:val="36"/>
          <w:szCs w:val="36"/>
        </w:rPr>
        <w:t>o</w:t>
      </w:r>
      <w:r>
        <w:rPr>
          <w:rFonts w:ascii="Calibri" w:eastAsia="Calibri" w:hAnsi="Calibri" w:cs="Calibri"/>
          <w:spacing w:val="-1"/>
          <w:position w:val="1"/>
          <w:sz w:val="36"/>
          <w:szCs w:val="36"/>
        </w:rPr>
        <w:t>s</w:t>
      </w:r>
      <w:r>
        <w:rPr>
          <w:rFonts w:ascii="Calibri" w:eastAsia="Calibri" w:hAnsi="Calibri" w:cs="Calibri"/>
          <w:spacing w:val="-2"/>
          <w:position w:val="1"/>
          <w:sz w:val="36"/>
          <w:szCs w:val="36"/>
        </w:rPr>
        <w:t>e</w:t>
      </w:r>
      <w:r>
        <w:rPr>
          <w:rFonts w:ascii="Calibri" w:eastAsia="Calibri" w:hAnsi="Calibri" w:cs="Calibri"/>
          <w:spacing w:val="1"/>
          <w:position w:val="1"/>
          <w:sz w:val="36"/>
          <w:szCs w:val="36"/>
        </w:rPr>
        <w:t>(</w:t>
      </w:r>
      <w:r>
        <w:rPr>
          <w:rFonts w:ascii="Calibri" w:eastAsia="Calibri" w:hAnsi="Calibri" w:cs="Calibri"/>
          <w:position w:val="1"/>
          <w:sz w:val="36"/>
          <w:szCs w:val="36"/>
        </w:rPr>
        <w:t xml:space="preserve">)                                                                                        </w:t>
      </w:r>
      <w:r>
        <w:rPr>
          <w:rFonts w:ascii="Calibri" w:eastAsia="Calibri" w:hAnsi="Calibri" w:cs="Calibri"/>
          <w:spacing w:val="78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36"/>
          <w:szCs w:val="36"/>
        </w:rPr>
        <w:t>H</w:t>
      </w:r>
      <w:r>
        <w:rPr>
          <w:rFonts w:ascii="Calibri" w:eastAsia="Calibri" w:hAnsi="Calibri" w:cs="Calibri"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spacing w:val="-2"/>
          <w:position w:val="1"/>
          <w:sz w:val="36"/>
          <w:szCs w:val="36"/>
        </w:rPr>
        <w:t>n</w:t>
      </w:r>
      <w:r>
        <w:rPr>
          <w:rFonts w:ascii="Calibri" w:eastAsia="Calibri" w:hAnsi="Calibri" w:cs="Calibri"/>
          <w:position w:val="1"/>
          <w:sz w:val="36"/>
          <w:szCs w:val="36"/>
        </w:rPr>
        <w:t>g</w:t>
      </w:r>
      <w:r>
        <w:rPr>
          <w:rFonts w:ascii="Calibri" w:eastAsia="Calibri" w:hAnsi="Calibri" w:cs="Calibri"/>
          <w:spacing w:val="-1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36"/>
          <w:szCs w:val="36"/>
        </w:rPr>
        <w:t>u</w:t>
      </w:r>
      <w:r>
        <w:rPr>
          <w:rFonts w:ascii="Calibri" w:eastAsia="Calibri" w:hAnsi="Calibri" w:cs="Calibri"/>
          <w:position w:val="1"/>
          <w:sz w:val="36"/>
          <w:szCs w:val="36"/>
        </w:rPr>
        <w:t>p</w:t>
      </w:r>
    </w:p>
    <w:p w:rsidR="003B030B" w:rsidRDefault="003B030B">
      <w:pPr>
        <w:spacing w:before="6" w:line="140" w:lineRule="exact"/>
        <w:rPr>
          <w:sz w:val="15"/>
          <w:szCs w:val="15"/>
        </w:rPr>
      </w:pPr>
    </w:p>
    <w:p w:rsidR="003B030B" w:rsidRDefault="00EF3007">
      <w:pPr>
        <w:spacing w:line="980" w:lineRule="exact"/>
        <w:ind w:left="1944"/>
        <w:rPr>
          <w:rFonts w:ascii="Calibri Light" w:eastAsia="Calibri Light" w:hAnsi="Calibri Light" w:cs="Calibri Light"/>
          <w:sz w:val="88"/>
          <w:szCs w:val="88"/>
        </w:rPr>
      </w:pPr>
      <w:r>
        <w:rPr>
          <w:rFonts w:ascii="Courier New" w:eastAsia="Courier New" w:hAnsi="Courier New" w:cs="Courier New"/>
          <w:spacing w:val="1"/>
          <w:position w:val="7"/>
          <w:sz w:val="88"/>
          <w:szCs w:val="88"/>
        </w:rPr>
        <w:t>socket()</w:t>
      </w:r>
      <w:r>
        <w:rPr>
          <w:rFonts w:ascii="Calibri Light" w:eastAsia="Calibri Light" w:hAnsi="Calibri Light" w:cs="Calibri Light"/>
          <w:position w:val="7"/>
          <w:sz w:val="88"/>
          <w:szCs w:val="88"/>
        </w:rPr>
        <w:t>…</w:t>
      </w:r>
      <w:r>
        <w:rPr>
          <w:rFonts w:ascii="Calibri Light" w:eastAsia="Calibri Light" w:hAnsi="Calibri Light" w:cs="Calibri Light"/>
          <w:spacing w:val="-56"/>
          <w:position w:val="7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spacing w:val="-4"/>
          <w:position w:val="7"/>
          <w:sz w:val="88"/>
          <w:szCs w:val="88"/>
        </w:rPr>
        <w:t>g</w:t>
      </w:r>
      <w:r>
        <w:rPr>
          <w:rFonts w:ascii="Calibri Light" w:eastAsia="Calibri Light" w:hAnsi="Calibri Light" w:cs="Calibri Light"/>
          <w:spacing w:val="-7"/>
          <w:position w:val="7"/>
          <w:sz w:val="88"/>
          <w:szCs w:val="88"/>
        </w:rPr>
        <w:t>e</w:t>
      </w:r>
      <w:r>
        <w:rPr>
          <w:rFonts w:ascii="Calibri Light" w:eastAsia="Calibri Light" w:hAnsi="Calibri Light" w:cs="Calibri Light"/>
          <w:position w:val="7"/>
          <w:sz w:val="88"/>
          <w:szCs w:val="88"/>
        </w:rPr>
        <w:t>t</w:t>
      </w:r>
      <w:r>
        <w:rPr>
          <w:rFonts w:ascii="Calibri Light" w:eastAsia="Calibri Light" w:hAnsi="Calibri Light" w:cs="Calibri Light"/>
          <w:spacing w:val="2"/>
          <w:position w:val="7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position w:val="7"/>
          <w:sz w:val="88"/>
          <w:szCs w:val="88"/>
        </w:rPr>
        <w:t>the</w:t>
      </w:r>
      <w:r>
        <w:rPr>
          <w:rFonts w:ascii="Calibri Light" w:eastAsia="Calibri Light" w:hAnsi="Calibri Light" w:cs="Calibri Light"/>
          <w:spacing w:val="-9"/>
          <w:position w:val="7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position w:val="7"/>
          <w:sz w:val="88"/>
          <w:szCs w:val="88"/>
        </w:rPr>
        <w:t>fi</w:t>
      </w:r>
      <w:r>
        <w:rPr>
          <w:rFonts w:ascii="Calibri Light" w:eastAsia="Calibri Light" w:hAnsi="Calibri Light" w:cs="Calibri Light"/>
          <w:spacing w:val="-3"/>
          <w:position w:val="7"/>
          <w:sz w:val="88"/>
          <w:szCs w:val="88"/>
        </w:rPr>
        <w:t>l</w:t>
      </w:r>
      <w:r>
        <w:rPr>
          <w:rFonts w:ascii="Calibri Light" w:eastAsia="Calibri Light" w:hAnsi="Calibri Light" w:cs="Calibri Light"/>
          <w:position w:val="7"/>
          <w:sz w:val="88"/>
          <w:szCs w:val="88"/>
        </w:rPr>
        <w:t>e</w:t>
      </w:r>
      <w:r>
        <w:rPr>
          <w:rFonts w:ascii="Calibri Light" w:eastAsia="Calibri Light" w:hAnsi="Calibri Light" w:cs="Calibri Light"/>
          <w:spacing w:val="1"/>
          <w:position w:val="7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position w:val="7"/>
          <w:sz w:val="88"/>
          <w:szCs w:val="88"/>
        </w:rPr>
        <w:t>d</w:t>
      </w:r>
      <w:r>
        <w:rPr>
          <w:rFonts w:ascii="Calibri Light" w:eastAsia="Calibri Light" w:hAnsi="Calibri Light" w:cs="Calibri Light"/>
          <w:spacing w:val="-3"/>
          <w:position w:val="7"/>
          <w:sz w:val="88"/>
          <w:szCs w:val="88"/>
        </w:rPr>
        <w:t>e</w:t>
      </w:r>
      <w:r>
        <w:rPr>
          <w:rFonts w:ascii="Calibri Light" w:eastAsia="Calibri Light" w:hAnsi="Calibri Light" w:cs="Calibri Light"/>
          <w:position w:val="7"/>
          <w:sz w:val="88"/>
          <w:szCs w:val="88"/>
        </w:rPr>
        <w:t>scri</w:t>
      </w:r>
      <w:r>
        <w:rPr>
          <w:rFonts w:ascii="Calibri Light" w:eastAsia="Calibri Light" w:hAnsi="Calibri Light" w:cs="Calibri Light"/>
          <w:spacing w:val="-6"/>
          <w:position w:val="7"/>
          <w:sz w:val="88"/>
          <w:szCs w:val="88"/>
        </w:rPr>
        <w:t>p</w:t>
      </w:r>
      <w:r>
        <w:rPr>
          <w:rFonts w:ascii="Calibri Light" w:eastAsia="Calibri Light" w:hAnsi="Calibri Light" w:cs="Calibri Light"/>
          <w:spacing w:val="-11"/>
          <w:position w:val="7"/>
          <w:sz w:val="88"/>
          <w:szCs w:val="88"/>
        </w:rPr>
        <w:t>t</w:t>
      </w:r>
      <w:r>
        <w:rPr>
          <w:rFonts w:ascii="Calibri Light" w:eastAsia="Calibri Light" w:hAnsi="Calibri Light" w:cs="Calibri Light"/>
          <w:position w:val="7"/>
          <w:sz w:val="88"/>
          <w:szCs w:val="88"/>
        </w:rPr>
        <w:t>or</w:t>
      </w:r>
    </w:p>
    <w:p w:rsidR="003B030B" w:rsidRDefault="003B030B">
      <w:pPr>
        <w:spacing w:before="6" w:line="140" w:lineRule="exact"/>
        <w:rPr>
          <w:sz w:val="14"/>
          <w:szCs w:val="14"/>
        </w:rPr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EF3007">
      <w:pPr>
        <w:ind w:left="104"/>
        <w:rPr>
          <w:rFonts w:ascii="Courier New" w:eastAsia="Courier New" w:hAnsi="Courier New" w:cs="Courier New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sz w:val="56"/>
          <w:szCs w:val="56"/>
        </w:rPr>
        <w:t>in</w:t>
      </w:r>
      <w:r>
        <w:rPr>
          <w:rFonts w:ascii="Courier New" w:eastAsia="Courier New" w:hAnsi="Courier New" w:cs="Courier New"/>
          <w:sz w:val="56"/>
          <w:szCs w:val="56"/>
        </w:rPr>
        <w:t>t</w:t>
      </w:r>
      <w:r>
        <w:rPr>
          <w:rFonts w:ascii="Courier New" w:eastAsia="Courier New" w:hAnsi="Courier New" w:cs="Courier New"/>
          <w:spacing w:val="-10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sz w:val="56"/>
          <w:szCs w:val="56"/>
        </w:rPr>
        <w:t>sd=socket(in</w:t>
      </w:r>
      <w:r>
        <w:rPr>
          <w:rFonts w:ascii="Courier New" w:eastAsia="Courier New" w:hAnsi="Courier New" w:cs="Courier New"/>
          <w:sz w:val="56"/>
          <w:szCs w:val="56"/>
        </w:rPr>
        <w:t>t</w:t>
      </w:r>
      <w:r>
        <w:rPr>
          <w:rFonts w:ascii="Courier New" w:eastAsia="Courier New" w:hAnsi="Courier New" w:cs="Courier New"/>
          <w:spacing w:val="-15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i/>
          <w:spacing w:val="-1"/>
          <w:sz w:val="56"/>
          <w:szCs w:val="56"/>
        </w:rPr>
        <w:t>domain</w:t>
      </w:r>
      <w:r>
        <w:rPr>
          <w:rFonts w:ascii="Courier New" w:eastAsia="Courier New" w:hAnsi="Courier New" w:cs="Courier New"/>
          <w:sz w:val="56"/>
          <w:szCs w:val="56"/>
        </w:rPr>
        <w:t>,</w:t>
      </w:r>
      <w:r>
        <w:rPr>
          <w:rFonts w:ascii="Courier New" w:eastAsia="Courier New" w:hAnsi="Courier New" w:cs="Courier New"/>
          <w:spacing w:val="-6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sz w:val="56"/>
          <w:szCs w:val="56"/>
        </w:rPr>
        <w:t>in</w:t>
      </w:r>
      <w:r>
        <w:rPr>
          <w:rFonts w:ascii="Courier New" w:eastAsia="Courier New" w:hAnsi="Courier New" w:cs="Courier New"/>
          <w:sz w:val="56"/>
          <w:szCs w:val="56"/>
        </w:rPr>
        <w:t>t</w:t>
      </w:r>
      <w:r>
        <w:rPr>
          <w:rFonts w:ascii="Courier New" w:eastAsia="Courier New" w:hAnsi="Courier New" w:cs="Courier New"/>
          <w:spacing w:val="-6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i/>
          <w:spacing w:val="-1"/>
          <w:sz w:val="56"/>
          <w:szCs w:val="56"/>
        </w:rPr>
        <w:t>type</w:t>
      </w:r>
      <w:r>
        <w:rPr>
          <w:rFonts w:ascii="Courier New" w:eastAsia="Courier New" w:hAnsi="Courier New" w:cs="Courier New"/>
          <w:sz w:val="56"/>
          <w:szCs w:val="56"/>
        </w:rPr>
        <w:t>,</w:t>
      </w:r>
      <w:r>
        <w:rPr>
          <w:rFonts w:ascii="Courier New" w:eastAsia="Courier New" w:hAnsi="Courier New" w:cs="Courier New"/>
          <w:spacing w:val="-6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sz w:val="56"/>
          <w:szCs w:val="56"/>
        </w:rPr>
        <w:t>int</w:t>
      </w:r>
    </w:p>
    <w:p w:rsidR="003B030B" w:rsidRDefault="00EF3007">
      <w:pPr>
        <w:spacing w:line="600" w:lineRule="exact"/>
        <w:ind w:left="464"/>
        <w:rPr>
          <w:rFonts w:ascii="Courier New" w:eastAsia="Courier New" w:hAnsi="Courier New" w:cs="Courier New"/>
          <w:sz w:val="56"/>
          <w:szCs w:val="56"/>
        </w:rPr>
      </w:pPr>
      <w:r>
        <w:rPr>
          <w:rFonts w:ascii="Courier New" w:eastAsia="Courier New" w:hAnsi="Courier New" w:cs="Courier New"/>
          <w:i/>
          <w:spacing w:val="-1"/>
          <w:position w:val="5"/>
          <w:sz w:val="56"/>
          <w:szCs w:val="56"/>
        </w:rPr>
        <w:t>protocol</w:t>
      </w:r>
      <w:r>
        <w:rPr>
          <w:rFonts w:ascii="Courier New" w:eastAsia="Courier New" w:hAnsi="Courier New" w:cs="Courier New"/>
          <w:spacing w:val="-1"/>
          <w:position w:val="5"/>
          <w:sz w:val="56"/>
          <w:szCs w:val="56"/>
        </w:rPr>
        <w:t>);</w:t>
      </w:r>
    </w:p>
    <w:p w:rsidR="003B030B" w:rsidRDefault="00EF3007">
      <w:pPr>
        <w:spacing w:before="35"/>
        <w:ind w:left="824"/>
        <w:rPr>
          <w:rFonts w:ascii="Courier New" w:eastAsia="Courier New" w:hAnsi="Courier New" w:cs="Courier New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domain</w:t>
      </w:r>
      <w:r>
        <w:rPr>
          <w:rFonts w:ascii="Courier New" w:eastAsia="Courier New" w:hAnsi="Courier New" w:cs="Courier New"/>
          <w:i/>
          <w:spacing w:val="-9"/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r>
        <w:rPr>
          <w:spacing w:val="4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AF_INET,</w:t>
      </w:r>
      <w:r>
        <w:rPr>
          <w:rFonts w:ascii="Courier New" w:eastAsia="Courier New" w:hAnsi="Courier New" w:cs="Courier New"/>
          <w:spacing w:val="-5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PF_INET</w:t>
      </w:r>
    </w:p>
    <w:p w:rsidR="003B030B" w:rsidRDefault="00EF3007">
      <w:pPr>
        <w:spacing w:before="25"/>
        <w:ind w:left="824"/>
        <w:rPr>
          <w:rFonts w:ascii="Courier New" w:eastAsia="Courier New" w:hAnsi="Courier New" w:cs="Courier New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type</w:t>
      </w:r>
      <w:r>
        <w:rPr>
          <w:rFonts w:ascii="Courier New" w:eastAsia="Courier New" w:hAnsi="Courier New" w:cs="Courier New"/>
          <w:i/>
          <w:spacing w:val="-9"/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r>
        <w:rPr>
          <w:spacing w:val="48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SOCK_STREAM,</w:t>
      </w:r>
      <w:r>
        <w:rPr>
          <w:rFonts w:ascii="Courier New" w:eastAsia="Courier New" w:hAnsi="Courier New" w:cs="Courier New"/>
          <w:spacing w:val="-6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SOCK_DGRAM</w:t>
      </w:r>
    </w:p>
    <w:p w:rsidR="003B030B" w:rsidRDefault="00EF3007">
      <w:pPr>
        <w:spacing w:before="18"/>
        <w:ind w:left="824"/>
        <w:rPr>
          <w:rFonts w:ascii="Courier New" w:eastAsia="Courier New" w:hAnsi="Courier New" w:cs="Courier New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protocol</w:t>
      </w:r>
      <w:r>
        <w:rPr>
          <w:rFonts w:ascii="Courier New" w:eastAsia="Courier New" w:hAnsi="Courier New" w:cs="Courier New"/>
          <w:i/>
          <w:spacing w:val="-187"/>
          <w:sz w:val="48"/>
          <w:szCs w:val="48"/>
        </w:rPr>
        <w:t xml:space="preserve"> </w:t>
      </w:r>
      <w:r>
        <w:rPr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-4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 xml:space="preserve">t 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 xml:space="preserve">0 </w:t>
      </w:r>
      <w:r>
        <w:rPr>
          <w:rFonts w:ascii="Calibri" w:eastAsia="Calibri" w:hAnsi="Calibri" w:cs="Calibri"/>
          <w:spacing w:val="-7"/>
          <w:sz w:val="48"/>
          <w:szCs w:val="48"/>
        </w:rPr>
        <w:t>f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pp</w:t>
      </w:r>
      <w:r>
        <w:rPr>
          <w:rFonts w:ascii="Calibri" w:eastAsia="Calibri" w:hAnsi="Calibri" w:cs="Calibri"/>
          <w:spacing w:val="-9"/>
          <w:sz w:val="48"/>
          <w:szCs w:val="48"/>
        </w:rPr>
        <w:t>r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ri</w:t>
      </w:r>
      <w:r>
        <w:rPr>
          <w:rFonts w:ascii="Calibri" w:eastAsia="Calibri" w:hAnsi="Calibri" w:cs="Calibri"/>
          <w:spacing w:val="-3"/>
          <w:sz w:val="48"/>
          <w:szCs w:val="48"/>
        </w:rPr>
        <w:t>a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pacing w:val="-9"/>
          <w:sz w:val="48"/>
          <w:szCs w:val="48"/>
        </w:rPr>
        <w:t>r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pacing w:val="-6"/>
          <w:sz w:val="48"/>
          <w:szCs w:val="48"/>
        </w:rPr>
        <w:t>c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l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sel</w:t>
      </w:r>
      <w:r>
        <w:rPr>
          <w:rFonts w:ascii="Calibri" w:eastAsia="Calibri" w:hAnsi="Calibri" w:cs="Calibri"/>
          <w:spacing w:val="2"/>
          <w:sz w:val="48"/>
          <w:szCs w:val="48"/>
        </w:rPr>
        <w:t>e</w:t>
      </w:r>
      <w:r>
        <w:rPr>
          <w:rFonts w:ascii="Calibri" w:eastAsia="Calibri" w:hAnsi="Calibri" w:cs="Calibri"/>
          <w:spacing w:val="-1"/>
          <w:sz w:val="48"/>
          <w:szCs w:val="48"/>
        </w:rPr>
        <w:t>c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io</w:t>
      </w:r>
      <w:r>
        <w:rPr>
          <w:rFonts w:ascii="Calibri" w:eastAsia="Calibri" w:hAnsi="Calibri" w:cs="Calibri"/>
          <w:spacing w:val="3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 xml:space="preserve">, </w:t>
      </w:r>
      <w:r>
        <w:rPr>
          <w:rFonts w:ascii="Courier New" w:eastAsia="Courier New" w:hAnsi="Courier New" w:cs="Courier New"/>
          <w:i/>
          <w:sz w:val="48"/>
          <w:szCs w:val="48"/>
        </w:rPr>
        <w:t>IPPROTO_TCP,</w:t>
      </w:r>
    </w:p>
    <w:p w:rsidR="003B030B" w:rsidRDefault="00EF3007">
      <w:pPr>
        <w:spacing w:line="500" w:lineRule="exact"/>
        <w:ind w:left="1184"/>
        <w:rPr>
          <w:rFonts w:ascii="Courier New" w:eastAsia="Courier New" w:hAnsi="Courier New" w:cs="Courier New"/>
          <w:sz w:val="48"/>
          <w:szCs w:val="48"/>
        </w:rPr>
      </w:pPr>
      <w:r>
        <w:rPr>
          <w:rFonts w:ascii="Courier New" w:eastAsia="Courier New" w:hAnsi="Courier New" w:cs="Courier New"/>
          <w:i/>
          <w:position w:val="4"/>
          <w:sz w:val="48"/>
          <w:szCs w:val="48"/>
        </w:rPr>
        <w:t>IPPROTO_UDP</w:t>
      </w:r>
    </w:p>
    <w:p w:rsidR="003B030B" w:rsidRDefault="00EF3007">
      <w:pPr>
        <w:spacing w:before="23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return</w:t>
      </w:r>
      <w:r>
        <w:rPr>
          <w:rFonts w:ascii="Courier New" w:eastAsia="Courier New" w:hAnsi="Courier New" w:cs="Courier New"/>
          <w:i/>
          <w:spacing w:val="-187"/>
          <w:sz w:val="48"/>
          <w:szCs w:val="48"/>
        </w:rPr>
        <w:t xml:space="preserve"> </w:t>
      </w:r>
      <w:r>
        <w:rPr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soc</w:t>
      </w:r>
      <w:r>
        <w:rPr>
          <w:rFonts w:ascii="Calibri" w:eastAsia="Calibri" w:hAnsi="Calibri" w:cs="Calibri"/>
          <w:spacing w:val="-17"/>
          <w:sz w:val="48"/>
          <w:szCs w:val="48"/>
        </w:rPr>
        <w:t>k</w:t>
      </w:r>
      <w:r>
        <w:rPr>
          <w:rFonts w:ascii="Calibri" w:eastAsia="Calibri" w:hAnsi="Calibri" w:cs="Calibri"/>
          <w:spacing w:val="-4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 xml:space="preserve">t </w:t>
      </w:r>
      <w:r>
        <w:rPr>
          <w:rFonts w:ascii="Calibri" w:eastAsia="Calibri" w:hAnsi="Calibri" w:cs="Calibri"/>
          <w:spacing w:val="2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escri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n</w:t>
      </w:r>
      <w:r>
        <w:rPr>
          <w:rFonts w:ascii="Calibri" w:eastAsia="Calibri" w:hAnsi="Calibri" w:cs="Calibri"/>
          <w:spacing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1"/>
          <w:sz w:val="48"/>
          <w:szCs w:val="48"/>
        </w:rPr>
        <w:t>u</w:t>
      </w:r>
      <w:r>
        <w:rPr>
          <w:rFonts w:ascii="Calibri" w:eastAsia="Calibri" w:hAnsi="Calibri" w:cs="Calibri"/>
          <w:spacing w:val="-1"/>
          <w:sz w:val="48"/>
          <w:szCs w:val="48"/>
        </w:rPr>
        <w:t>cc</w:t>
      </w:r>
      <w:r>
        <w:rPr>
          <w:rFonts w:ascii="Calibri" w:eastAsia="Calibri" w:hAnsi="Calibri" w:cs="Calibri"/>
          <w:sz w:val="48"/>
          <w:szCs w:val="48"/>
        </w:rPr>
        <w:t>ess</w:t>
      </w:r>
      <w:r>
        <w:rPr>
          <w:rFonts w:ascii="Calibri" w:eastAsia="Calibri" w:hAnsi="Calibri" w:cs="Calibri"/>
          <w:spacing w:val="-3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d</w:t>
      </w:r>
      <w:r>
        <w:rPr>
          <w:rFonts w:ascii="Calibri" w:eastAsia="Calibri" w:hAnsi="Calibri" w:cs="Calibri"/>
          <w:spacing w:val="5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-1</w:t>
      </w:r>
      <w:r>
        <w:rPr>
          <w:rFonts w:ascii="Courier New" w:eastAsia="Courier New" w:hAnsi="Courier New" w:cs="Courier New"/>
          <w:spacing w:val="-18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n</w:t>
      </w:r>
      <w:r>
        <w:rPr>
          <w:rFonts w:ascii="Calibri" w:eastAsia="Calibri" w:hAnsi="Calibri" w:cs="Calibri"/>
          <w:spacing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er</w:t>
      </w:r>
      <w:r>
        <w:rPr>
          <w:rFonts w:ascii="Calibri" w:eastAsia="Calibri" w:hAnsi="Calibri" w:cs="Calibri"/>
          <w:spacing w:val="-7"/>
          <w:sz w:val="48"/>
          <w:szCs w:val="48"/>
        </w:rPr>
        <w:t>r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</w:t>
      </w:r>
    </w:p>
    <w:p w:rsidR="003B030B" w:rsidRDefault="003B030B">
      <w:pPr>
        <w:spacing w:line="100" w:lineRule="exact"/>
        <w:rPr>
          <w:sz w:val="11"/>
          <w:szCs w:val="11"/>
        </w:rPr>
      </w:pPr>
    </w:p>
    <w:p w:rsidR="003B030B" w:rsidRDefault="00EF3007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9"/>
          <w:sz w:val="56"/>
          <w:szCs w:val="56"/>
        </w:rPr>
        <w:t>x</w:t>
      </w:r>
      <w:r>
        <w:rPr>
          <w:rFonts w:ascii="Calibri" w:eastAsia="Calibri" w:hAnsi="Calibri" w:cs="Calibri"/>
          <w:sz w:val="56"/>
          <w:szCs w:val="56"/>
        </w:rPr>
        <w:t>a</w:t>
      </w:r>
      <w:r>
        <w:rPr>
          <w:rFonts w:ascii="Calibri" w:eastAsia="Calibri" w:hAnsi="Calibri" w:cs="Calibri"/>
          <w:spacing w:val="-3"/>
          <w:sz w:val="56"/>
          <w:szCs w:val="56"/>
        </w:rPr>
        <w:t>m</w:t>
      </w:r>
      <w:r>
        <w:rPr>
          <w:rFonts w:ascii="Calibri" w:eastAsia="Calibri" w:hAnsi="Calibri" w:cs="Calibri"/>
          <w:spacing w:val="-2"/>
          <w:sz w:val="56"/>
          <w:szCs w:val="56"/>
        </w:rPr>
        <w:t>p</w:t>
      </w:r>
      <w:r>
        <w:rPr>
          <w:rFonts w:ascii="Calibri" w:eastAsia="Calibri" w:hAnsi="Calibri" w:cs="Calibri"/>
          <w:sz w:val="56"/>
          <w:szCs w:val="56"/>
        </w:rPr>
        <w:t>le</w:t>
      </w:r>
    </w:p>
    <w:p w:rsidR="003B030B" w:rsidRDefault="00EF3007">
      <w:pPr>
        <w:spacing w:before="28"/>
        <w:ind w:left="824"/>
        <w:rPr>
          <w:rFonts w:ascii="Courier New" w:eastAsia="Courier New" w:hAnsi="Courier New" w:cs="Courier New"/>
          <w:sz w:val="48"/>
          <w:szCs w:val="48"/>
        </w:rPr>
        <w:sectPr w:rsidR="003B030B">
          <w:pgSz w:w="19200" w:h="10800" w:orient="landscape"/>
          <w:pgMar w:top="980" w:right="1520" w:bottom="280" w:left="1360" w:header="720" w:footer="720" w:gutter="0"/>
          <w:cols w:space="720"/>
        </w:sect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int</w:t>
      </w:r>
      <w:r>
        <w:rPr>
          <w:rFonts w:ascii="Courier New" w:eastAsia="Courier New" w:hAnsi="Courier New" w:cs="Courier New"/>
          <w:spacing w:val="-5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T_s=socket(AF_INET,SOCK_STREAM,0);</w:t>
      </w:r>
    </w:p>
    <w:p w:rsidR="003B030B" w:rsidRDefault="003B030B">
      <w:pPr>
        <w:spacing w:before="6" w:line="160" w:lineRule="exact"/>
        <w:rPr>
          <w:sz w:val="16"/>
          <w:szCs w:val="16"/>
        </w:rPr>
      </w:pPr>
    </w:p>
    <w:p w:rsidR="003B030B" w:rsidRDefault="00EF3007">
      <w:pPr>
        <w:spacing w:line="940" w:lineRule="exact"/>
        <w:ind w:left="3337"/>
        <w:rPr>
          <w:rFonts w:ascii="Calibri Light" w:eastAsia="Calibri Light" w:hAnsi="Calibri Light" w:cs="Calibri Light"/>
          <w:sz w:val="88"/>
          <w:szCs w:val="88"/>
        </w:rPr>
      </w:pPr>
      <w:r>
        <w:rPr>
          <w:rFonts w:ascii="Calibri Light" w:eastAsia="Calibri Light" w:hAnsi="Calibri Light" w:cs="Calibri Light"/>
          <w:position w:val="5"/>
          <w:sz w:val="88"/>
          <w:szCs w:val="88"/>
        </w:rPr>
        <w:t>b</w:t>
      </w:r>
      <w:r>
        <w:rPr>
          <w:rFonts w:ascii="Calibri Light" w:eastAsia="Calibri Light" w:hAnsi="Calibri Light" w:cs="Calibri Light"/>
          <w:spacing w:val="-3"/>
          <w:position w:val="5"/>
          <w:sz w:val="88"/>
          <w:szCs w:val="88"/>
        </w:rPr>
        <w:t>i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nd()</w:t>
      </w:r>
      <w:r>
        <w:rPr>
          <w:rFonts w:ascii="Calibri Light" w:eastAsia="Calibri Light" w:hAnsi="Calibri Light" w:cs="Calibri Light"/>
          <w:spacing w:val="3"/>
          <w:position w:val="5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…</w:t>
      </w:r>
      <w:r>
        <w:rPr>
          <w:rFonts w:ascii="Calibri Light" w:eastAsia="Calibri Light" w:hAnsi="Calibri Light" w:cs="Calibri Light"/>
          <w:spacing w:val="-6"/>
          <w:position w:val="5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wh</w:t>
      </w:r>
      <w:r>
        <w:rPr>
          <w:rFonts w:ascii="Calibri Light" w:eastAsia="Calibri Light" w:hAnsi="Calibri Light" w:cs="Calibri Light"/>
          <w:spacing w:val="-9"/>
          <w:position w:val="5"/>
          <w:sz w:val="88"/>
          <w:szCs w:val="88"/>
        </w:rPr>
        <w:t>a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t</w:t>
      </w:r>
      <w:r>
        <w:rPr>
          <w:rFonts w:ascii="Calibri Light" w:eastAsia="Calibri Light" w:hAnsi="Calibri Light" w:cs="Calibri Light"/>
          <w:spacing w:val="-9"/>
          <w:position w:val="5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po</w:t>
      </w:r>
      <w:r>
        <w:rPr>
          <w:rFonts w:ascii="Calibri Light" w:eastAsia="Calibri Light" w:hAnsi="Calibri Light" w:cs="Calibri Light"/>
          <w:spacing w:val="-3"/>
          <w:position w:val="5"/>
          <w:sz w:val="88"/>
          <w:szCs w:val="88"/>
        </w:rPr>
        <w:t>r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t</w:t>
      </w:r>
      <w:r>
        <w:rPr>
          <w:rFonts w:ascii="Calibri Light" w:eastAsia="Calibri Light" w:hAnsi="Calibri Light" w:cs="Calibri Light"/>
          <w:spacing w:val="-6"/>
          <w:position w:val="5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am</w:t>
      </w:r>
      <w:r>
        <w:rPr>
          <w:rFonts w:ascii="Calibri Light" w:eastAsia="Calibri Light" w:hAnsi="Calibri Light" w:cs="Calibri Light"/>
          <w:spacing w:val="-9"/>
          <w:position w:val="5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I</w:t>
      </w:r>
      <w:r>
        <w:rPr>
          <w:rFonts w:ascii="Calibri Light" w:eastAsia="Calibri Light" w:hAnsi="Calibri Light" w:cs="Calibri Light"/>
          <w:spacing w:val="1"/>
          <w:position w:val="5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on?</w:t>
      </w: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before="1" w:line="220" w:lineRule="exact"/>
        <w:rPr>
          <w:sz w:val="22"/>
          <w:szCs w:val="22"/>
        </w:rPr>
      </w:pPr>
    </w:p>
    <w:p w:rsidR="003B030B" w:rsidRDefault="00EF3007">
      <w:pPr>
        <w:spacing w:line="600" w:lineRule="exact"/>
        <w:ind w:left="464" w:right="309" w:hanging="360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A</w:t>
      </w:r>
      <w:r>
        <w:rPr>
          <w:rFonts w:ascii="Calibri" w:eastAsia="Calibri" w:hAnsi="Calibri" w:cs="Calibri"/>
          <w:spacing w:val="2"/>
          <w:sz w:val="56"/>
          <w:szCs w:val="56"/>
        </w:rPr>
        <w:t>s</w:t>
      </w:r>
      <w:r>
        <w:rPr>
          <w:rFonts w:ascii="Calibri" w:eastAsia="Calibri" w:hAnsi="Calibri" w:cs="Calibri"/>
          <w:sz w:val="56"/>
          <w:szCs w:val="56"/>
        </w:rPr>
        <w:t>s</w:t>
      </w:r>
      <w:r>
        <w:rPr>
          <w:rFonts w:ascii="Calibri" w:eastAsia="Calibri" w:hAnsi="Calibri" w:cs="Calibri"/>
          <w:spacing w:val="1"/>
          <w:sz w:val="56"/>
          <w:szCs w:val="56"/>
        </w:rPr>
        <w:t>o</w:t>
      </w:r>
      <w:r>
        <w:rPr>
          <w:rFonts w:ascii="Calibri" w:eastAsia="Calibri" w:hAnsi="Calibri" w:cs="Calibri"/>
          <w:spacing w:val="-3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>i</w:t>
      </w:r>
      <w:r>
        <w:rPr>
          <w:rFonts w:ascii="Calibri" w:eastAsia="Calibri" w:hAnsi="Calibri" w:cs="Calibri"/>
          <w:spacing w:val="-5"/>
          <w:sz w:val="56"/>
          <w:szCs w:val="56"/>
        </w:rPr>
        <w:t>a</w:t>
      </w:r>
      <w:r>
        <w:rPr>
          <w:rFonts w:ascii="Calibri" w:eastAsia="Calibri" w:hAnsi="Calibri" w:cs="Calibri"/>
          <w:spacing w:val="-6"/>
          <w:sz w:val="56"/>
          <w:szCs w:val="56"/>
        </w:rPr>
        <w:t>t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1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a</w:t>
      </w:r>
      <w:r>
        <w:rPr>
          <w:rFonts w:ascii="Calibri" w:eastAsia="Calibri" w:hAnsi="Calibri" w:cs="Calibri"/>
          <w:spacing w:val="-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</w:t>
      </w:r>
      <w:r>
        <w:rPr>
          <w:rFonts w:ascii="Calibri" w:eastAsia="Calibri" w:hAnsi="Calibri" w:cs="Calibri"/>
          <w:spacing w:val="1"/>
          <w:sz w:val="56"/>
          <w:szCs w:val="56"/>
        </w:rPr>
        <w:t>o</w:t>
      </w:r>
      <w:r>
        <w:rPr>
          <w:rFonts w:ascii="Calibri" w:eastAsia="Calibri" w:hAnsi="Calibri" w:cs="Calibri"/>
          <w:spacing w:val="-3"/>
          <w:sz w:val="56"/>
          <w:szCs w:val="56"/>
        </w:rPr>
        <w:t>c</w:t>
      </w:r>
      <w:r>
        <w:rPr>
          <w:rFonts w:ascii="Calibri" w:eastAsia="Calibri" w:hAnsi="Calibri" w:cs="Calibri"/>
          <w:spacing w:val="-21"/>
          <w:sz w:val="56"/>
          <w:szCs w:val="56"/>
        </w:rPr>
        <w:t>k</w:t>
      </w:r>
      <w:r>
        <w:rPr>
          <w:rFonts w:ascii="Calibri" w:eastAsia="Calibri" w:hAnsi="Calibri" w:cs="Calibri"/>
          <w:spacing w:val="-6"/>
          <w:sz w:val="56"/>
          <w:szCs w:val="56"/>
        </w:rPr>
        <w:t>e</w:t>
      </w:r>
      <w:r>
        <w:rPr>
          <w:rFonts w:ascii="Calibri" w:eastAsia="Calibri" w:hAnsi="Calibri" w:cs="Calibri"/>
          <w:sz w:val="56"/>
          <w:szCs w:val="56"/>
        </w:rPr>
        <w:t xml:space="preserve">t </w:t>
      </w:r>
      <w:r>
        <w:rPr>
          <w:rFonts w:ascii="Calibri" w:eastAsia="Calibri" w:hAnsi="Calibri" w:cs="Calibri"/>
          <w:spacing w:val="1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d with</w:t>
      </w:r>
      <w:r>
        <w:rPr>
          <w:rFonts w:ascii="Calibri" w:eastAsia="Calibri" w:hAnsi="Calibri" w:cs="Calibri"/>
          <w:spacing w:val="-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an</w:t>
      </w:r>
      <w:r>
        <w:rPr>
          <w:rFonts w:ascii="Calibri" w:eastAsia="Calibri" w:hAnsi="Calibri" w:cs="Calibri"/>
          <w:spacing w:val="-5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a</w:t>
      </w:r>
      <w:r>
        <w:rPr>
          <w:rFonts w:ascii="Calibri" w:eastAsia="Calibri" w:hAnsi="Calibri" w:cs="Calibri"/>
          <w:spacing w:val="-3"/>
          <w:sz w:val="56"/>
          <w:szCs w:val="56"/>
        </w:rPr>
        <w:t>d</w:t>
      </w:r>
      <w:r>
        <w:rPr>
          <w:rFonts w:ascii="Calibri" w:eastAsia="Calibri" w:hAnsi="Calibri" w:cs="Calibri"/>
          <w:spacing w:val="-2"/>
          <w:sz w:val="56"/>
          <w:szCs w:val="56"/>
        </w:rPr>
        <w:t>d</w:t>
      </w:r>
      <w:r>
        <w:rPr>
          <w:rFonts w:ascii="Calibri" w:eastAsia="Calibri" w:hAnsi="Calibri" w:cs="Calibri"/>
          <w:spacing w:val="-9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ess</w:t>
      </w:r>
      <w:r>
        <w:rPr>
          <w:rFonts w:ascii="Calibri" w:eastAsia="Calibri" w:hAnsi="Calibri" w:cs="Calibri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6"/>
          <w:sz w:val="56"/>
          <w:szCs w:val="56"/>
        </w:rPr>
        <w:t>t</w:t>
      </w:r>
      <w:r>
        <w:rPr>
          <w:rFonts w:ascii="Calibri" w:eastAsia="Calibri" w:hAnsi="Calibri" w:cs="Calibri"/>
          <w:sz w:val="56"/>
          <w:szCs w:val="56"/>
        </w:rPr>
        <w:t>o w</w:t>
      </w:r>
      <w:r>
        <w:rPr>
          <w:rFonts w:ascii="Calibri" w:eastAsia="Calibri" w:hAnsi="Calibri" w:cs="Calibri"/>
          <w:spacing w:val="-2"/>
          <w:sz w:val="56"/>
          <w:szCs w:val="56"/>
        </w:rPr>
        <w:t>h</w:t>
      </w:r>
      <w:r>
        <w:rPr>
          <w:rFonts w:ascii="Calibri" w:eastAsia="Calibri" w:hAnsi="Calibri" w:cs="Calibri"/>
          <w:sz w:val="56"/>
          <w:szCs w:val="56"/>
        </w:rPr>
        <w:t>i</w:t>
      </w:r>
      <w:r>
        <w:rPr>
          <w:rFonts w:ascii="Calibri" w:eastAsia="Calibri" w:hAnsi="Calibri" w:cs="Calibri"/>
          <w:spacing w:val="-2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>h ot</w:t>
      </w:r>
      <w:r>
        <w:rPr>
          <w:rFonts w:ascii="Calibri" w:eastAsia="Calibri" w:hAnsi="Calibri" w:cs="Calibri"/>
          <w:spacing w:val="-3"/>
          <w:sz w:val="56"/>
          <w:szCs w:val="56"/>
        </w:rPr>
        <w:t>h</w:t>
      </w:r>
      <w:r>
        <w:rPr>
          <w:rFonts w:ascii="Calibri" w:eastAsia="Calibri" w:hAnsi="Calibri" w:cs="Calibri"/>
          <w:sz w:val="56"/>
          <w:szCs w:val="56"/>
        </w:rPr>
        <w:t>er</w:t>
      </w:r>
      <w:r>
        <w:rPr>
          <w:rFonts w:ascii="Calibri" w:eastAsia="Calibri" w:hAnsi="Calibri" w:cs="Calibri"/>
          <w:spacing w:val="-2"/>
          <w:sz w:val="56"/>
          <w:szCs w:val="56"/>
        </w:rPr>
        <w:t xml:space="preserve"> p</w:t>
      </w:r>
      <w:r>
        <w:rPr>
          <w:rFonts w:ascii="Calibri" w:eastAsia="Calibri" w:hAnsi="Calibri" w:cs="Calibri"/>
          <w:spacing w:val="-9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oc</w:t>
      </w:r>
      <w:r>
        <w:rPr>
          <w:rFonts w:ascii="Calibri" w:eastAsia="Calibri" w:hAnsi="Calibri" w:cs="Calibri"/>
          <w:spacing w:val="-3"/>
          <w:sz w:val="56"/>
          <w:szCs w:val="56"/>
        </w:rPr>
        <w:t>e</w:t>
      </w:r>
      <w:r>
        <w:rPr>
          <w:rFonts w:ascii="Calibri" w:eastAsia="Calibri" w:hAnsi="Calibri" w:cs="Calibri"/>
          <w:sz w:val="56"/>
          <w:szCs w:val="56"/>
        </w:rPr>
        <w:t xml:space="preserve">ss </w:t>
      </w:r>
      <w:r>
        <w:rPr>
          <w:rFonts w:ascii="Calibri" w:eastAsia="Calibri" w:hAnsi="Calibri" w:cs="Calibri"/>
          <w:spacing w:val="-7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 xml:space="preserve">an </w:t>
      </w:r>
      <w:r>
        <w:rPr>
          <w:rFonts w:ascii="Calibri" w:eastAsia="Calibri" w:hAnsi="Calibri" w:cs="Calibri"/>
          <w:spacing w:val="-7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>on</w:t>
      </w:r>
      <w:r>
        <w:rPr>
          <w:rFonts w:ascii="Calibri" w:eastAsia="Calibri" w:hAnsi="Calibri" w:cs="Calibri"/>
          <w:spacing w:val="-4"/>
          <w:sz w:val="56"/>
          <w:szCs w:val="56"/>
        </w:rPr>
        <w:t>n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4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>t</w:t>
      </w:r>
    </w:p>
    <w:p w:rsidR="003B030B" w:rsidRDefault="003B030B">
      <w:pPr>
        <w:spacing w:before="7" w:line="140" w:lineRule="exact"/>
        <w:rPr>
          <w:sz w:val="14"/>
          <w:szCs w:val="14"/>
        </w:rPr>
      </w:pPr>
    </w:p>
    <w:p w:rsidR="003B030B" w:rsidRDefault="00EF3007">
      <w:pPr>
        <w:ind w:left="104"/>
        <w:rPr>
          <w:rFonts w:ascii="Courier New" w:eastAsia="Courier New" w:hAnsi="Courier New" w:cs="Courier New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sz w:val="56"/>
          <w:szCs w:val="56"/>
        </w:rPr>
        <w:t>in</w:t>
      </w:r>
      <w:r>
        <w:rPr>
          <w:rFonts w:ascii="Courier New" w:eastAsia="Courier New" w:hAnsi="Courier New" w:cs="Courier New"/>
          <w:sz w:val="56"/>
          <w:szCs w:val="56"/>
        </w:rPr>
        <w:t>t</w:t>
      </w:r>
      <w:r>
        <w:rPr>
          <w:rFonts w:ascii="Courier New" w:eastAsia="Courier New" w:hAnsi="Courier New" w:cs="Courier New"/>
          <w:spacing w:val="-10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sz w:val="56"/>
          <w:szCs w:val="56"/>
        </w:rPr>
        <w:t>status=bind(in</w:t>
      </w:r>
      <w:r>
        <w:rPr>
          <w:rFonts w:ascii="Courier New" w:eastAsia="Courier New" w:hAnsi="Courier New" w:cs="Courier New"/>
          <w:sz w:val="56"/>
          <w:szCs w:val="56"/>
        </w:rPr>
        <w:t>t</w:t>
      </w:r>
      <w:r>
        <w:rPr>
          <w:rFonts w:ascii="Courier New" w:eastAsia="Courier New" w:hAnsi="Courier New" w:cs="Courier New"/>
          <w:spacing w:val="-16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i/>
          <w:spacing w:val="-1"/>
          <w:sz w:val="56"/>
          <w:szCs w:val="56"/>
        </w:rPr>
        <w:t>sd</w:t>
      </w:r>
      <w:r>
        <w:rPr>
          <w:rFonts w:ascii="Courier New" w:eastAsia="Courier New" w:hAnsi="Courier New" w:cs="Courier New"/>
          <w:sz w:val="56"/>
          <w:szCs w:val="56"/>
        </w:rPr>
        <w:t>,</w:t>
      </w:r>
      <w:r>
        <w:rPr>
          <w:rFonts w:ascii="Courier New" w:eastAsia="Courier New" w:hAnsi="Courier New" w:cs="Courier New"/>
          <w:spacing w:val="-6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sz w:val="56"/>
          <w:szCs w:val="56"/>
        </w:rPr>
        <w:t>struc</w:t>
      </w:r>
      <w:r>
        <w:rPr>
          <w:rFonts w:ascii="Courier New" w:eastAsia="Courier New" w:hAnsi="Courier New" w:cs="Courier New"/>
          <w:sz w:val="56"/>
          <w:szCs w:val="56"/>
        </w:rPr>
        <w:t>t</w:t>
      </w:r>
      <w:r>
        <w:rPr>
          <w:rFonts w:ascii="Courier New" w:eastAsia="Courier New" w:hAnsi="Courier New" w:cs="Courier New"/>
          <w:spacing w:val="-6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sz w:val="56"/>
          <w:szCs w:val="56"/>
        </w:rPr>
        <w:t>sockadd</w:t>
      </w:r>
      <w:r>
        <w:rPr>
          <w:rFonts w:ascii="Courier New" w:eastAsia="Courier New" w:hAnsi="Courier New" w:cs="Courier New"/>
          <w:sz w:val="56"/>
          <w:szCs w:val="56"/>
        </w:rPr>
        <w:t>r*</w:t>
      </w:r>
    </w:p>
    <w:p w:rsidR="003B030B" w:rsidRDefault="00EF3007">
      <w:pPr>
        <w:spacing w:line="600" w:lineRule="exact"/>
        <w:ind w:left="402" w:right="8607"/>
        <w:jc w:val="center"/>
        <w:rPr>
          <w:rFonts w:ascii="Courier New" w:eastAsia="Courier New" w:hAnsi="Courier New" w:cs="Courier New"/>
          <w:sz w:val="56"/>
          <w:szCs w:val="56"/>
        </w:rPr>
      </w:pPr>
      <w:r>
        <w:rPr>
          <w:rFonts w:ascii="Courier New" w:eastAsia="Courier New" w:hAnsi="Courier New" w:cs="Courier New"/>
          <w:i/>
          <w:spacing w:val="-1"/>
          <w:position w:val="5"/>
          <w:sz w:val="56"/>
          <w:szCs w:val="56"/>
        </w:rPr>
        <w:t>addrptr</w:t>
      </w:r>
      <w:r>
        <w:rPr>
          <w:rFonts w:ascii="Courier New" w:eastAsia="Courier New" w:hAnsi="Courier New" w:cs="Courier New"/>
          <w:position w:val="5"/>
          <w:sz w:val="56"/>
          <w:szCs w:val="56"/>
        </w:rPr>
        <w:t>,</w:t>
      </w:r>
      <w:r>
        <w:rPr>
          <w:rFonts w:ascii="Courier New" w:eastAsia="Courier New" w:hAnsi="Courier New" w:cs="Courier New"/>
          <w:spacing w:val="-16"/>
          <w:position w:val="5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position w:val="5"/>
          <w:sz w:val="56"/>
          <w:szCs w:val="56"/>
        </w:rPr>
        <w:t>in</w:t>
      </w:r>
      <w:r>
        <w:rPr>
          <w:rFonts w:ascii="Courier New" w:eastAsia="Courier New" w:hAnsi="Courier New" w:cs="Courier New"/>
          <w:position w:val="5"/>
          <w:sz w:val="56"/>
          <w:szCs w:val="56"/>
        </w:rPr>
        <w:t>t</w:t>
      </w:r>
      <w:r>
        <w:rPr>
          <w:rFonts w:ascii="Courier New" w:eastAsia="Courier New" w:hAnsi="Courier New" w:cs="Courier New"/>
          <w:spacing w:val="-6"/>
          <w:position w:val="5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i/>
          <w:spacing w:val="-1"/>
          <w:position w:val="5"/>
          <w:sz w:val="56"/>
          <w:szCs w:val="56"/>
        </w:rPr>
        <w:t>size</w:t>
      </w:r>
      <w:r>
        <w:rPr>
          <w:rFonts w:ascii="Courier New" w:eastAsia="Courier New" w:hAnsi="Courier New" w:cs="Courier New"/>
          <w:spacing w:val="-1"/>
          <w:position w:val="5"/>
          <w:sz w:val="56"/>
          <w:szCs w:val="56"/>
        </w:rPr>
        <w:t>);</w:t>
      </w:r>
    </w:p>
    <w:p w:rsidR="003B030B" w:rsidRDefault="00EF3007">
      <w:pPr>
        <w:spacing w:before="27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status</w:t>
      </w:r>
      <w:r>
        <w:rPr>
          <w:rFonts w:ascii="Courier New" w:eastAsia="Courier New" w:hAnsi="Courier New" w:cs="Courier New"/>
          <w:i/>
          <w:spacing w:val="-187"/>
          <w:sz w:val="48"/>
          <w:szCs w:val="48"/>
        </w:rPr>
        <w:t xml:space="preserve"> </w:t>
      </w:r>
      <w:r>
        <w:rPr>
          <w:spacing w:val="-14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0</w:t>
      </w:r>
      <w:r>
        <w:rPr>
          <w:rFonts w:ascii="Courier New" w:eastAsia="Courier New" w:hAnsi="Courier New" w:cs="Courier New"/>
          <w:spacing w:val="-18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n</w:t>
      </w:r>
      <w:r>
        <w:rPr>
          <w:rFonts w:ascii="Calibri" w:eastAsia="Calibri" w:hAnsi="Calibri" w:cs="Calibri"/>
          <w:spacing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1"/>
          <w:sz w:val="48"/>
          <w:szCs w:val="48"/>
        </w:rPr>
        <w:t>u</w:t>
      </w:r>
      <w:r>
        <w:rPr>
          <w:rFonts w:ascii="Calibri" w:eastAsia="Calibri" w:hAnsi="Calibri" w:cs="Calibri"/>
          <w:spacing w:val="-1"/>
          <w:sz w:val="48"/>
          <w:szCs w:val="48"/>
        </w:rPr>
        <w:t>cc</w:t>
      </w:r>
      <w:r>
        <w:rPr>
          <w:rFonts w:ascii="Calibri" w:eastAsia="Calibri" w:hAnsi="Calibri" w:cs="Calibri"/>
          <w:sz w:val="48"/>
          <w:szCs w:val="48"/>
        </w:rPr>
        <w:t>ess</w:t>
      </w:r>
      <w:r>
        <w:rPr>
          <w:rFonts w:ascii="Calibri" w:eastAsia="Calibri" w:hAnsi="Calibri" w:cs="Calibri"/>
          <w:spacing w:val="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d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-1</w:t>
      </w:r>
      <w:r>
        <w:rPr>
          <w:rFonts w:ascii="Courier New" w:eastAsia="Courier New" w:hAnsi="Courier New" w:cs="Courier New"/>
          <w:spacing w:val="-18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n</w:t>
      </w:r>
      <w:r>
        <w:rPr>
          <w:rFonts w:ascii="Calibri" w:eastAsia="Calibri" w:hAnsi="Calibri" w:cs="Calibri"/>
          <w:spacing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er</w:t>
      </w:r>
      <w:r>
        <w:rPr>
          <w:rFonts w:ascii="Calibri" w:eastAsia="Calibri" w:hAnsi="Calibri" w:cs="Calibri"/>
          <w:spacing w:val="-7"/>
          <w:sz w:val="48"/>
          <w:szCs w:val="48"/>
        </w:rPr>
        <w:t>r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</w:t>
      </w:r>
    </w:p>
    <w:p w:rsidR="003B030B" w:rsidRDefault="00EF3007">
      <w:pPr>
        <w:spacing w:before="13"/>
        <w:ind w:left="824"/>
        <w:rPr>
          <w:rFonts w:ascii="Courier New" w:eastAsia="Courier New" w:hAnsi="Courier New" w:cs="Courier New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sd</w:t>
      </w:r>
      <w:r>
        <w:rPr>
          <w:rFonts w:ascii="Courier New" w:eastAsia="Courier New" w:hAnsi="Courier New" w:cs="Courier New"/>
          <w:i/>
          <w:spacing w:val="-4"/>
          <w:sz w:val="48"/>
          <w:szCs w:val="48"/>
        </w:rPr>
        <w:t xml:space="preserve"> </w:t>
      </w:r>
      <w:r>
        <w:rPr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soc</w:t>
      </w:r>
      <w:r>
        <w:rPr>
          <w:rFonts w:ascii="Calibri" w:eastAsia="Calibri" w:hAnsi="Calibri" w:cs="Calibri"/>
          <w:spacing w:val="-17"/>
          <w:sz w:val="48"/>
          <w:szCs w:val="48"/>
        </w:rPr>
        <w:t>k</w:t>
      </w:r>
      <w:r>
        <w:rPr>
          <w:rFonts w:ascii="Calibri" w:eastAsia="Calibri" w:hAnsi="Calibri" w:cs="Calibri"/>
          <w:spacing w:val="-4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 xml:space="preserve">t </w:t>
      </w:r>
      <w:r>
        <w:rPr>
          <w:rFonts w:ascii="Calibri" w:eastAsia="Calibri" w:hAnsi="Calibri" w:cs="Calibri"/>
          <w:spacing w:val="2"/>
          <w:sz w:val="48"/>
          <w:szCs w:val="48"/>
        </w:rPr>
        <w:t>f</w:t>
      </w:r>
      <w:r>
        <w:rPr>
          <w:rFonts w:ascii="Calibri" w:eastAsia="Calibri" w:hAnsi="Calibri" w:cs="Calibri"/>
          <w:sz w:val="48"/>
          <w:szCs w:val="48"/>
        </w:rPr>
        <w:t>ile</w:t>
      </w:r>
      <w:r>
        <w:rPr>
          <w:rFonts w:ascii="Calibri" w:eastAsia="Calibri" w:hAnsi="Calibri" w:cs="Calibri"/>
          <w:spacing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escri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1"/>
          <w:sz w:val="48"/>
          <w:szCs w:val="48"/>
        </w:rPr>
        <w:t>c</w:t>
      </w:r>
      <w:r>
        <w:rPr>
          <w:rFonts w:ascii="Calibri" w:eastAsia="Calibri" w:hAnsi="Calibri" w:cs="Calibri"/>
          <w:spacing w:val="-4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3"/>
          <w:sz w:val="48"/>
          <w:szCs w:val="48"/>
        </w:rPr>
        <w:t>a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ed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d</w:t>
      </w:r>
      <w:r>
        <w:rPr>
          <w:rFonts w:ascii="Calibri" w:eastAsia="Calibri" w:hAnsi="Calibri" w:cs="Calibri"/>
          <w:spacing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4"/>
          <w:sz w:val="48"/>
          <w:szCs w:val="48"/>
        </w:rPr>
        <w:t>re</w:t>
      </w:r>
      <w:r>
        <w:rPr>
          <w:rFonts w:ascii="Calibri" w:eastAsia="Calibri" w:hAnsi="Calibri" w:cs="Calibri"/>
          <w:spacing w:val="2"/>
          <w:sz w:val="48"/>
          <w:szCs w:val="48"/>
        </w:rPr>
        <w:t>tu</w:t>
      </w:r>
      <w:r>
        <w:rPr>
          <w:rFonts w:ascii="Calibri" w:eastAsia="Calibri" w:hAnsi="Calibri" w:cs="Calibri"/>
          <w:sz w:val="48"/>
          <w:szCs w:val="48"/>
        </w:rPr>
        <w:t>rn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b</w:t>
      </w:r>
      <w:r>
        <w:rPr>
          <w:rFonts w:ascii="Calibri" w:eastAsia="Calibri" w:hAnsi="Calibri" w:cs="Calibri"/>
          <w:sz w:val="48"/>
          <w:szCs w:val="48"/>
        </w:rPr>
        <w:t>y</w:t>
      </w:r>
      <w:r>
        <w:rPr>
          <w:rFonts w:ascii="Calibri" w:eastAsia="Calibri" w:hAnsi="Calibri" w:cs="Calibri"/>
          <w:spacing w:val="-1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socket()</w:t>
      </w:r>
    </w:p>
    <w:p w:rsidR="003B030B" w:rsidRDefault="00EF3007">
      <w:pPr>
        <w:spacing w:before="18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addrptr</w:t>
      </w:r>
      <w:r>
        <w:rPr>
          <w:rFonts w:ascii="Courier New" w:eastAsia="Courier New" w:hAnsi="Courier New" w:cs="Courier New"/>
          <w:i/>
          <w:spacing w:val="-187"/>
          <w:sz w:val="48"/>
          <w:szCs w:val="48"/>
        </w:rPr>
        <w:t xml:space="preserve"> </w:t>
      </w:r>
      <w:r>
        <w:rPr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oi</w:t>
      </w:r>
      <w:r>
        <w:rPr>
          <w:rFonts w:ascii="Calibri" w:eastAsia="Calibri" w:hAnsi="Calibri" w:cs="Calibri"/>
          <w:spacing w:val="-2"/>
          <w:sz w:val="48"/>
          <w:szCs w:val="48"/>
        </w:rPr>
        <w:t>nt</w:t>
      </w:r>
      <w:r>
        <w:rPr>
          <w:rFonts w:ascii="Calibri" w:eastAsia="Calibri" w:hAnsi="Calibri" w:cs="Calibri"/>
          <w:sz w:val="48"/>
          <w:szCs w:val="48"/>
        </w:rPr>
        <w:t>er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 xml:space="preserve">o </w:t>
      </w:r>
      <w:r>
        <w:rPr>
          <w:rFonts w:ascii="Courier New" w:eastAsia="Courier New" w:hAnsi="Courier New" w:cs="Courier New"/>
          <w:sz w:val="48"/>
          <w:szCs w:val="48"/>
        </w:rPr>
        <w:t>struct</w:t>
      </w:r>
      <w:r>
        <w:rPr>
          <w:rFonts w:ascii="Courier New" w:eastAsia="Courier New" w:hAnsi="Courier New" w:cs="Courier New"/>
          <w:spacing w:val="-5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sockaddr</w:t>
      </w:r>
      <w:r>
        <w:rPr>
          <w:rFonts w:ascii="Courier New" w:eastAsia="Courier New" w:hAnsi="Courier New" w:cs="Courier New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pacing w:val="-1"/>
          <w:sz w:val="48"/>
          <w:szCs w:val="48"/>
        </w:rPr>
        <w:t>y</w:t>
      </w:r>
      <w:r>
        <w:rPr>
          <w:rFonts w:ascii="Calibri" w:eastAsia="Calibri" w:hAnsi="Calibri" w:cs="Calibri"/>
          <w:spacing w:val="1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-9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am</w:t>
      </w:r>
      <w:r>
        <w:rPr>
          <w:rFonts w:ascii="Calibri" w:eastAsia="Calibri" w:hAnsi="Calibri" w:cs="Calibri"/>
          <w:spacing w:val="-4"/>
          <w:sz w:val="48"/>
          <w:szCs w:val="48"/>
        </w:rPr>
        <w:t>e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42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,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6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-2"/>
          <w:sz w:val="48"/>
          <w:szCs w:val="48"/>
        </w:rPr>
        <w:t>nt</w:t>
      </w:r>
      <w:r>
        <w:rPr>
          <w:rFonts w:ascii="Calibri" w:eastAsia="Calibri" w:hAnsi="Calibri" w:cs="Calibri"/>
          <w:sz w:val="48"/>
          <w:szCs w:val="48"/>
        </w:rPr>
        <w:t>ai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s</w:t>
      </w:r>
    </w:p>
    <w:p w:rsidR="003B030B" w:rsidRDefault="00EF3007">
      <w:pPr>
        <w:spacing w:line="500" w:lineRule="exact"/>
        <w:ind w:left="1128" w:right="9226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pacing w:val="-1"/>
          <w:position w:val="3"/>
          <w:sz w:val="48"/>
          <w:szCs w:val="48"/>
        </w:rPr>
        <w:t>c</w:t>
      </w:r>
      <w:r>
        <w:rPr>
          <w:rFonts w:ascii="Calibri" w:eastAsia="Calibri" w:hAnsi="Calibri" w:cs="Calibri"/>
          <w:spacing w:val="2"/>
          <w:position w:val="3"/>
          <w:sz w:val="48"/>
          <w:szCs w:val="48"/>
        </w:rPr>
        <w:t>u</w:t>
      </w:r>
      <w:r>
        <w:rPr>
          <w:rFonts w:ascii="Calibri" w:eastAsia="Calibri" w:hAnsi="Calibri" w:cs="Calibri"/>
          <w:position w:val="3"/>
          <w:sz w:val="48"/>
          <w:szCs w:val="48"/>
        </w:rPr>
        <w:t>r</w:t>
      </w:r>
      <w:r>
        <w:rPr>
          <w:rFonts w:ascii="Calibri" w:eastAsia="Calibri" w:hAnsi="Calibri" w:cs="Calibri"/>
          <w:spacing w:val="-3"/>
          <w:position w:val="3"/>
          <w:sz w:val="48"/>
          <w:szCs w:val="48"/>
        </w:rPr>
        <w:t>r</w:t>
      </w:r>
      <w:r>
        <w:rPr>
          <w:rFonts w:ascii="Calibri" w:eastAsia="Calibri" w:hAnsi="Calibri" w:cs="Calibri"/>
          <w:position w:val="3"/>
          <w:sz w:val="48"/>
          <w:szCs w:val="48"/>
        </w:rPr>
        <w:t>e</w:t>
      </w:r>
      <w:r>
        <w:rPr>
          <w:rFonts w:ascii="Calibri" w:eastAsia="Calibri" w:hAnsi="Calibri" w:cs="Calibri"/>
          <w:spacing w:val="-1"/>
          <w:position w:val="3"/>
          <w:sz w:val="48"/>
          <w:szCs w:val="48"/>
        </w:rPr>
        <w:t>n</w:t>
      </w:r>
      <w:r>
        <w:rPr>
          <w:rFonts w:ascii="Calibri" w:eastAsia="Calibri" w:hAnsi="Calibri" w:cs="Calibri"/>
          <w:position w:val="3"/>
          <w:sz w:val="48"/>
          <w:szCs w:val="48"/>
        </w:rPr>
        <w:t>t</w:t>
      </w:r>
      <w:r>
        <w:rPr>
          <w:rFonts w:ascii="Calibri" w:eastAsia="Calibri" w:hAnsi="Calibri" w:cs="Calibri"/>
          <w:spacing w:val="-11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3"/>
          <w:sz w:val="48"/>
          <w:szCs w:val="48"/>
        </w:rPr>
        <w:t>soc</w:t>
      </w:r>
      <w:r>
        <w:rPr>
          <w:rFonts w:ascii="Calibri" w:eastAsia="Calibri" w:hAnsi="Calibri" w:cs="Calibri"/>
          <w:spacing w:val="-17"/>
          <w:position w:val="3"/>
          <w:sz w:val="48"/>
          <w:szCs w:val="48"/>
        </w:rPr>
        <w:t>k</w:t>
      </w:r>
      <w:r>
        <w:rPr>
          <w:rFonts w:ascii="Calibri" w:eastAsia="Calibri" w:hAnsi="Calibri" w:cs="Calibri"/>
          <w:spacing w:val="-4"/>
          <w:position w:val="3"/>
          <w:sz w:val="48"/>
          <w:szCs w:val="48"/>
        </w:rPr>
        <w:t>e</w:t>
      </w:r>
      <w:r>
        <w:rPr>
          <w:rFonts w:ascii="Calibri" w:eastAsia="Calibri" w:hAnsi="Calibri" w:cs="Calibri"/>
          <w:position w:val="3"/>
          <w:sz w:val="48"/>
          <w:szCs w:val="48"/>
        </w:rPr>
        <w:t>t IP</w:t>
      </w:r>
      <w:r>
        <w:rPr>
          <w:rFonts w:ascii="Calibri" w:eastAsia="Calibri" w:hAnsi="Calibri" w:cs="Calibri"/>
          <w:spacing w:val="-2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3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position w:val="3"/>
          <w:sz w:val="48"/>
          <w:szCs w:val="48"/>
        </w:rPr>
        <w:t>n</w:t>
      </w:r>
      <w:r>
        <w:rPr>
          <w:rFonts w:ascii="Calibri" w:eastAsia="Calibri" w:hAnsi="Calibri" w:cs="Calibri"/>
          <w:position w:val="3"/>
          <w:sz w:val="48"/>
          <w:szCs w:val="48"/>
        </w:rPr>
        <w:t>d</w:t>
      </w:r>
      <w:r>
        <w:rPr>
          <w:rFonts w:ascii="Calibri" w:eastAsia="Calibri" w:hAnsi="Calibri" w:cs="Calibri"/>
          <w:spacing w:val="-6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position w:val="3"/>
          <w:sz w:val="48"/>
          <w:szCs w:val="48"/>
        </w:rPr>
        <w:t>p</w:t>
      </w:r>
      <w:r>
        <w:rPr>
          <w:rFonts w:ascii="Calibri" w:eastAsia="Calibri" w:hAnsi="Calibri" w:cs="Calibri"/>
          <w:spacing w:val="1"/>
          <w:position w:val="3"/>
          <w:sz w:val="48"/>
          <w:szCs w:val="48"/>
        </w:rPr>
        <w:t>o</w:t>
      </w:r>
      <w:r>
        <w:rPr>
          <w:rFonts w:ascii="Calibri" w:eastAsia="Calibri" w:hAnsi="Calibri" w:cs="Calibri"/>
          <w:position w:val="3"/>
          <w:sz w:val="48"/>
          <w:szCs w:val="48"/>
        </w:rPr>
        <w:t>rt</w:t>
      </w:r>
    </w:p>
    <w:p w:rsidR="003B030B" w:rsidRDefault="00EF3007">
      <w:pPr>
        <w:spacing w:before="29"/>
        <w:ind w:left="824"/>
        <w:rPr>
          <w:rFonts w:ascii="Courier New" w:eastAsia="Courier New" w:hAnsi="Courier New" w:cs="Courier New"/>
          <w:sz w:val="48"/>
          <w:szCs w:val="48"/>
        </w:rPr>
        <w:sectPr w:rsidR="003B030B">
          <w:pgSz w:w="19200" w:h="10800" w:orient="landscape"/>
          <w:pgMar w:top="980" w:right="2340" w:bottom="280" w:left="1360" w:header="720" w:footer="720" w:gutter="0"/>
          <w:cols w:space="720"/>
        </w:sect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size</w:t>
      </w:r>
      <w:r>
        <w:rPr>
          <w:rFonts w:ascii="Courier New" w:eastAsia="Courier New" w:hAnsi="Courier New" w:cs="Courier New"/>
          <w:i/>
          <w:spacing w:val="-187"/>
          <w:sz w:val="48"/>
          <w:szCs w:val="48"/>
        </w:rPr>
        <w:t xml:space="preserve"> </w:t>
      </w:r>
      <w:r>
        <w:rPr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si</w:t>
      </w:r>
      <w:r>
        <w:rPr>
          <w:rFonts w:ascii="Calibri" w:eastAsia="Calibri" w:hAnsi="Calibri" w:cs="Calibri"/>
          <w:spacing w:val="-8"/>
          <w:sz w:val="48"/>
          <w:szCs w:val="48"/>
        </w:rPr>
        <w:t>z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 xml:space="preserve">of </w:t>
      </w:r>
      <w:r>
        <w:rPr>
          <w:rFonts w:ascii="Courier New" w:eastAsia="Courier New" w:hAnsi="Courier New" w:cs="Courier New"/>
          <w:i/>
          <w:sz w:val="48"/>
          <w:szCs w:val="48"/>
        </w:rPr>
        <w:t>addrptr</w:t>
      </w:r>
    </w:p>
    <w:p w:rsidR="003B030B" w:rsidRDefault="003B030B">
      <w:pPr>
        <w:spacing w:before="6" w:line="140" w:lineRule="exact"/>
        <w:rPr>
          <w:sz w:val="15"/>
          <w:szCs w:val="15"/>
        </w:rPr>
      </w:pPr>
    </w:p>
    <w:p w:rsidR="003B030B" w:rsidRDefault="00EF3007">
      <w:pPr>
        <w:spacing w:line="980" w:lineRule="exact"/>
        <w:ind w:left="1190"/>
        <w:rPr>
          <w:rFonts w:ascii="Calibri Light" w:eastAsia="Calibri Light" w:hAnsi="Calibri Light" w:cs="Calibri Light"/>
          <w:sz w:val="88"/>
          <w:szCs w:val="88"/>
        </w:rPr>
      </w:pPr>
      <w:r>
        <w:rPr>
          <w:rFonts w:ascii="Courier New" w:eastAsia="Courier New" w:hAnsi="Courier New" w:cs="Courier New"/>
          <w:spacing w:val="1"/>
          <w:position w:val="7"/>
          <w:sz w:val="88"/>
          <w:szCs w:val="88"/>
        </w:rPr>
        <w:t>connect(</w:t>
      </w:r>
      <w:r>
        <w:rPr>
          <w:rFonts w:ascii="Courier New" w:eastAsia="Courier New" w:hAnsi="Courier New" w:cs="Courier New"/>
          <w:position w:val="7"/>
          <w:sz w:val="88"/>
          <w:szCs w:val="88"/>
        </w:rPr>
        <w:t>)</w:t>
      </w:r>
      <w:r>
        <w:rPr>
          <w:rFonts w:ascii="Courier New" w:eastAsia="Courier New" w:hAnsi="Courier New" w:cs="Courier New"/>
          <w:spacing w:val="-56"/>
          <w:position w:val="7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position w:val="7"/>
          <w:sz w:val="88"/>
          <w:szCs w:val="88"/>
        </w:rPr>
        <w:t>…</w:t>
      </w:r>
      <w:r>
        <w:rPr>
          <w:rFonts w:ascii="Calibri Light" w:eastAsia="Calibri Light" w:hAnsi="Calibri Light" w:cs="Calibri Light"/>
          <w:spacing w:val="-6"/>
          <w:position w:val="7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spacing w:val="-13"/>
          <w:position w:val="7"/>
          <w:sz w:val="88"/>
          <w:szCs w:val="88"/>
        </w:rPr>
        <w:t>r</w:t>
      </w:r>
      <w:r>
        <w:rPr>
          <w:rFonts w:ascii="Calibri Light" w:eastAsia="Calibri Light" w:hAnsi="Calibri Light" w:cs="Calibri Light"/>
          <w:position w:val="7"/>
          <w:sz w:val="88"/>
          <w:szCs w:val="88"/>
        </w:rPr>
        <w:t>e</w:t>
      </w:r>
      <w:r>
        <w:rPr>
          <w:rFonts w:ascii="Calibri Light" w:eastAsia="Calibri Light" w:hAnsi="Calibri Light" w:cs="Calibri Light"/>
          <w:spacing w:val="-3"/>
          <w:position w:val="7"/>
          <w:sz w:val="88"/>
          <w:szCs w:val="88"/>
        </w:rPr>
        <w:t>q</w:t>
      </w:r>
      <w:r>
        <w:rPr>
          <w:rFonts w:ascii="Calibri Light" w:eastAsia="Calibri Light" w:hAnsi="Calibri Light" w:cs="Calibri Light"/>
          <w:position w:val="7"/>
          <w:sz w:val="88"/>
          <w:szCs w:val="88"/>
        </w:rPr>
        <w:t>u</w:t>
      </w:r>
      <w:r>
        <w:rPr>
          <w:rFonts w:ascii="Calibri Light" w:eastAsia="Calibri Light" w:hAnsi="Calibri Light" w:cs="Calibri Light"/>
          <w:spacing w:val="-3"/>
          <w:position w:val="7"/>
          <w:sz w:val="88"/>
          <w:szCs w:val="88"/>
        </w:rPr>
        <w:t>e</w:t>
      </w:r>
      <w:r>
        <w:rPr>
          <w:rFonts w:ascii="Calibri Light" w:eastAsia="Calibri Light" w:hAnsi="Calibri Light" w:cs="Calibri Light"/>
          <w:spacing w:val="-9"/>
          <w:position w:val="7"/>
          <w:sz w:val="88"/>
          <w:szCs w:val="88"/>
        </w:rPr>
        <w:t>s</w:t>
      </w:r>
      <w:r>
        <w:rPr>
          <w:rFonts w:ascii="Calibri Light" w:eastAsia="Calibri Light" w:hAnsi="Calibri Light" w:cs="Calibri Light"/>
          <w:position w:val="7"/>
          <w:sz w:val="88"/>
          <w:szCs w:val="88"/>
        </w:rPr>
        <w:t>t</w:t>
      </w:r>
      <w:r>
        <w:rPr>
          <w:rFonts w:ascii="Calibri Light" w:eastAsia="Calibri Light" w:hAnsi="Calibri Light" w:cs="Calibri Light"/>
          <w:spacing w:val="-8"/>
          <w:position w:val="7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spacing w:val="-18"/>
          <w:position w:val="7"/>
          <w:sz w:val="88"/>
          <w:szCs w:val="88"/>
        </w:rPr>
        <w:t>f</w:t>
      </w:r>
      <w:r>
        <w:rPr>
          <w:rFonts w:ascii="Calibri Light" w:eastAsia="Calibri Light" w:hAnsi="Calibri Light" w:cs="Calibri Light"/>
          <w:position w:val="7"/>
          <w:sz w:val="88"/>
          <w:szCs w:val="88"/>
        </w:rPr>
        <w:t>or</w:t>
      </w:r>
      <w:r>
        <w:rPr>
          <w:rFonts w:ascii="Calibri Light" w:eastAsia="Calibri Light" w:hAnsi="Calibri Light" w:cs="Calibri Light"/>
          <w:spacing w:val="-8"/>
          <w:position w:val="7"/>
          <w:sz w:val="88"/>
          <w:szCs w:val="88"/>
        </w:rPr>
        <w:t xml:space="preserve"> c</w:t>
      </w:r>
      <w:r>
        <w:rPr>
          <w:rFonts w:ascii="Calibri Light" w:eastAsia="Calibri Light" w:hAnsi="Calibri Light" w:cs="Calibri Light"/>
          <w:position w:val="7"/>
          <w:sz w:val="88"/>
          <w:szCs w:val="88"/>
        </w:rPr>
        <w:t>on</w:t>
      </w:r>
      <w:r>
        <w:rPr>
          <w:rFonts w:ascii="Calibri Light" w:eastAsia="Calibri Light" w:hAnsi="Calibri Light" w:cs="Calibri Light"/>
          <w:spacing w:val="-4"/>
          <w:position w:val="7"/>
          <w:sz w:val="88"/>
          <w:szCs w:val="88"/>
        </w:rPr>
        <w:t>n</w:t>
      </w:r>
      <w:r>
        <w:rPr>
          <w:rFonts w:ascii="Calibri Light" w:eastAsia="Calibri Light" w:hAnsi="Calibri Light" w:cs="Calibri Light"/>
          <w:position w:val="7"/>
          <w:sz w:val="88"/>
          <w:szCs w:val="88"/>
        </w:rPr>
        <w:t>ect</w:t>
      </w:r>
      <w:r>
        <w:rPr>
          <w:rFonts w:ascii="Calibri Light" w:eastAsia="Calibri Light" w:hAnsi="Calibri Light" w:cs="Calibri Light"/>
          <w:spacing w:val="-4"/>
          <w:position w:val="7"/>
          <w:sz w:val="88"/>
          <w:szCs w:val="88"/>
        </w:rPr>
        <w:t>i</w:t>
      </w:r>
      <w:r>
        <w:rPr>
          <w:rFonts w:ascii="Calibri Light" w:eastAsia="Calibri Light" w:hAnsi="Calibri Light" w:cs="Calibri Light"/>
          <w:position w:val="7"/>
          <w:sz w:val="88"/>
          <w:szCs w:val="88"/>
        </w:rPr>
        <w:t>on</w:t>
      </w:r>
    </w:p>
    <w:p w:rsidR="003B030B" w:rsidRDefault="003B030B">
      <w:pPr>
        <w:spacing w:before="6" w:line="140" w:lineRule="exact"/>
        <w:rPr>
          <w:sz w:val="14"/>
          <w:szCs w:val="14"/>
        </w:rPr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EF3007">
      <w:pPr>
        <w:ind w:left="104"/>
        <w:rPr>
          <w:rFonts w:ascii="Courier New" w:eastAsia="Courier New" w:hAnsi="Courier New" w:cs="Courier New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sz w:val="56"/>
          <w:szCs w:val="56"/>
        </w:rPr>
        <w:t>in</w:t>
      </w:r>
      <w:r>
        <w:rPr>
          <w:rFonts w:ascii="Courier New" w:eastAsia="Courier New" w:hAnsi="Courier New" w:cs="Courier New"/>
          <w:sz w:val="56"/>
          <w:szCs w:val="56"/>
        </w:rPr>
        <w:t>t</w:t>
      </w:r>
      <w:r>
        <w:rPr>
          <w:rFonts w:ascii="Courier New" w:eastAsia="Courier New" w:hAnsi="Courier New" w:cs="Courier New"/>
          <w:spacing w:val="-10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sz w:val="56"/>
          <w:szCs w:val="56"/>
        </w:rPr>
        <w:t>status=connect(in</w:t>
      </w:r>
      <w:r>
        <w:rPr>
          <w:rFonts w:ascii="Courier New" w:eastAsia="Courier New" w:hAnsi="Courier New" w:cs="Courier New"/>
          <w:sz w:val="56"/>
          <w:szCs w:val="56"/>
        </w:rPr>
        <w:t>t</w:t>
      </w:r>
      <w:r>
        <w:rPr>
          <w:rFonts w:ascii="Courier New" w:eastAsia="Courier New" w:hAnsi="Courier New" w:cs="Courier New"/>
          <w:spacing w:val="-20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i/>
          <w:spacing w:val="-1"/>
          <w:sz w:val="56"/>
          <w:szCs w:val="56"/>
        </w:rPr>
        <w:t>sd</w:t>
      </w:r>
      <w:r>
        <w:rPr>
          <w:rFonts w:ascii="Courier New" w:eastAsia="Courier New" w:hAnsi="Courier New" w:cs="Courier New"/>
          <w:sz w:val="56"/>
          <w:szCs w:val="56"/>
        </w:rPr>
        <w:t>,</w:t>
      </w:r>
      <w:r>
        <w:rPr>
          <w:rFonts w:ascii="Courier New" w:eastAsia="Courier New" w:hAnsi="Courier New" w:cs="Courier New"/>
          <w:spacing w:val="-6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sz w:val="56"/>
          <w:szCs w:val="56"/>
        </w:rPr>
        <w:t>struc</w:t>
      </w:r>
      <w:r>
        <w:rPr>
          <w:rFonts w:ascii="Courier New" w:eastAsia="Courier New" w:hAnsi="Courier New" w:cs="Courier New"/>
          <w:sz w:val="56"/>
          <w:szCs w:val="56"/>
        </w:rPr>
        <w:t>t</w:t>
      </w:r>
      <w:r>
        <w:rPr>
          <w:rFonts w:ascii="Courier New" w:eastAsia="Courier New" w:hAnsi="Courier New" w:cs="Courier New"/>
          <w:spacing w:val="-6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sz w:val="56"/>
          <w:szCs w:val="56"/>
        </w:rPr>
        <w:t>sockaddr</w:t>
      </w:r>
    </w:p>
    <w:p w:rsidR="003B030B" w:rsidRDefault="00EF3007">
      <w:pPr>
        <w:spacing w:line="600" w:lineRule="exact"/>
        <w:ind w:left="464"/>
        <w:rPr>
          <w:rFonts w:ascii="Courier New" w:eastAsia="Courier New" w:hAnsi="Courier New" w:cs="Courier New"/>
          <w:sz w:val="56"/>
          <w:szCs w:val="56"/>
        </w:rPr>
      </w:pPr>
      <w:r>
        <w:rPr>
          <w:rFonts w:ascii="Courier New" w:eastAsia="Courier New" w:hAnsi="Courier New" w:cs="Courier New"/>
          <w:spacing w:val="-1"/>
          <w:position w:val="5"/>
          <w:sz w:val="56"/>
          <w:szCs w:val="56"/>
        </w:rPr>
        <w:t>*</w:t>
      </w:r>
      <w:r>
        <w:rPr>
          <w:rFonts w:ascii="Courier New" w:eastAsia="Courier New" w:hAnsi="Courier New" w:cs="Courier New"/>
          <w:i/>
          <w:spacing w:val="-1"/>
          <w:position w:val="5"/>
          <w:sz w:val="56"/>
          <w:szCs w:val="56"/>
        </w:rPr>
        <w:t>serv_addr</w:t>
      </w:r>
      <w:r>
        <w:rPr>
          <w:rFonts w:ascii="Courier New" w:eastAsia="Courier New" w:hAnsi="Courier New" w:cs="Courier New"/>
          <w:position w:val="5"/>
          <w:sz w:val="56"/>
          <w:szCs w:val="56"/>
        </w:rPr>
        <w:t>,</w:t>
      </w:r>
      <w:r>
        <w:rPr>
          <w:rFonts w:ascii="Courier New" w:eastAsia="Courier New" w:hAnsi="Courier New" w:cs="Courier New"/>
          <w:spacing w:val="-16"/>
          <w:position w:val="5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position w:val="5"/>
          <w:sz w:val="56"/>
          <w:szCs w:val="56"/>
        </w:rPr>
        <w:t>in</w:t>
      </w:r>
      <w:r>
        <w:rPr>
          <w:rFonts w:ascii="Courier New" w:eastAsia="Courier New" w:hAnsi="Courier New" w:cs="Courier New"/>
          <w:position w:val="5"/>
          <w:sz w:val="56"/>
          <w:szCs w:val="56"/>
        </w:rPr>
        <w:t>t</w:t>
      </w:r>
      <w:r>
        <w:rPr>
          <w:rFonts w:ascii="Courier New" w:eastAsia="Courier New" w:hAnsi="Courier New" w:cs="Courier New"/>
          <w:spacing w:val="-6"/>
          <w:position w:val="5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i/>
          <w:spacing w:val="-1"/>
          <w:position w:val="5"/>
          <w:sz w:val="56"/>
          <w:szCs w:val="56"/>
        </w:rPr>
        <w:t>addrlen</w:t>
      </w:r>
      <w:r>
        <w:rPr>
          <w:rFonts w:ascii="Courier New" w:eastAsia="Courier New" w:hAnsi="Courier New" w:cs="Courier New"/>
          <w:position w:val="5"/>
          <w:sz w:val="56"/>
          <w:szCs w:val="56"/>
        </w:rPr>
        <w:t>)</w:t>
      </w:r>
    </w:p>
    <w:p w:rsidR="003B030B" w:rsidRDefault="00EF3007">
      <w:pPr>
        <w:spacing w:before="28"/>
        <w:ind w:left="824"/>
        <w:rPr>
          <w:rFonts w:ascii="Courier New" w:eastAsia="Courier New" w:hAnsi="Courier New" w:cs="Courier New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status</w:t>
      </w:r>
      <w:r>
        <w:rPr>
          <w:rFonts w:ascii="Courier New" w:eastAsia="Courier New" w:hAnsi="Courier New" w:cs="Courier New"/>
          <w:i/>
          <w:spacing w:val="-187"/>
          <w:sz w:val="48"/>
          <w:szCs w:val="48"/>
        </w:rPr>
        <w:t xml:space="preserve"> </w:t>
      </w:r>
      <w:r>
        <w:rPr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er</w:t>
      </w:r>
      <w:r>
        <w:rPr>
          <w:rFonts w:ascii="Calibri" w:eastAsia="Calibri" w:hAnsi="Calibri" w:cs="Calibri"/>
          <w:spacing w:val="-7"/>
          <w:sz w:val="48"/>
          <w:szCs w:val="48"/>
        </w:rPr>
        <w:t>r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-1</w:t>
      </w:r>
    </w:p>
    <w:p w:rsidR="003B030B" w:rsidRDefault="00EF3007">
      <w:pPr>
        <w:spacing w:before="18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sd</w:t>
      </w:r>
      <w:r>
        <w:rPr>
          <w:rFonts w:ascii="Courier New" w:eastAsia="Courier New" w:hAnsi="Courier New" w:cs="Courier New"/>
          <w:i/>
          <w:spacing w:val="-187"/>
          <w:sz w:val="48"/>
          <w:szCs w:val="48"/>
        </w:rPr>
        <w:t xml:space="preserve"> </w:t>
      </w:r>
      <w:r>
        <w:rPr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soc</w:t>
      </w:r>
      <w:r>
        <w:rPr>
          <w:rFonts w:ascii="Calibri" w:eastAsia="Calibri" w:hAnsi="Calibri" w:cs="Calibri"/>
          <w:spacing w:val="-18"/>
          <w:sz w:val="48"/>
          <w:szCs w:val="48"/>
        </w:rPr>
        <w:t>k</w:t>
      </w:r>
      <w:r>
        <w:rPr>
          <w:rFonts w:ascii="Calibri" w:eastAsia="Calibri" w:hAnsi="Calibri" w:cs="Calibri"/>
          <w:spacing w:val="-4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 xml:space="preserve">t </w:t>
      </w:r>
      <w:r>
        <w:rPr>
          <w:rFonts w:ascii="Calibri" w:eastAsia="Calibri" w:hAnsi="Calibri" w:cs="Calibri"/>
          <w:spacing w:val="2"/>
          <w:sz w:val="48"/>
          <w:szCs w:val="48"/>
        </w:rPr>
        <w:t>f</w:t>
      </w:r>
      <w:r>
        <w:rPr>
          <w:rFonts w:ascii="Calibri" w:eastAsia="Calibri" w:hAnsi="Calibri" w:cs="Calibri"/>
          <w:sz w:val="48"/>
          <w:szCs w:val="48"/>
        </w:rPr>
        <w:t>ile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es</w:t>
      </w:r>
      <w:r>
        <w:rPr>
          <w:rFonts w:ascii="Calibri" w:eastAsia="Calibri" w:hAnsi="Calibri" w:cs="Calibri"/>
          <w:spacing w:val="-1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ri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or</w:t>
      </w:r>
    </w:p>
    <w:p w:rsidR="003B030B" w:rsidRDefault="00EF3007">
      <w:pPr>
        <w:spacing w:before="18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serv_addr</w:t>
      </w:r>
      <w:r>
        <w:rPr>
          <w:rFonts w:ascii="Courier New" w:eastAsia="Courier New" w:hAnsi="Courier New" w:cs="Courier New"/>
          <w:i/>
          <w:spacing w:val="-191"/>
          <w:sz w:val="48"/>
          <w:szCs w:val="48"/>
        </w:rPr>
        <w:t xml:space="preserve"> </w:t>
      </w:r>
      <w:r>
        <w:rPr>
          <w:spacing w:val="-9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is</w:t>
      </w:r>
      <w:r>
        <w:rPr>
          <w:rFonts w:ascii="Calibri" w:eastAsia="Calibri" w:hAnsi="Calibri" w:cs="Calibri"/>
          <w:spacing w:val="-3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-2"/>
          <w:sz w:val="48"/>
          <w:szCs w:val="48"/>
        </w:rPr>
        <w:t>nt</w:t>
      </w:r>
      <w:r>
        <w:rPr>
          <w:rFonts w:ascii="Calibri" w:eastAsia="Calibri" w:hAnsi="Calibri" w:cs="Calibri"/>
          <w:sz w:val="48"/>
          <w:szCs w:val="48"/>
        </w:rPr>
        <w:t>er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s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r</w:t>
      </w:r>
      <w:r>
        <w:rPr>
          <w:rFonts w:ascii="Calibri" w:eastAsia="Calibri" w:hAnsi="Calibri" w:cs="Calibri"/>
          <w:spacing w:val="2"/>
          <w:sz w:val="48"/>
          <w:szCs w:val="48"/>
        </w:rPr>
        <w:t>u</w:t>
      </w:r>
      <w:r>
        <w:rPr>
          <w:rFonts w:ascii="Calibri" w:eastAsia="Calibri" w:hAnsi="Calibri" w:cs="Calibri"/>
          <w:spacing w:val="-1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t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soc</w:t>
      </w:r>
      <w:r>
        <w:rPr>
          <w:rFonts w:ascii="Calibri" w:eastAsia="Calibri" w:hAnsi="Calibri" w:cs="Calibri"/>
          <w:spacing w:val="-12"/>
          <w:sz w:val="48"/>
          <w:szCs w:val="48"/>
        </w:rPr>
        <w:t>k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dd</w:t>
      </w:r>
      <w:r>
        <w:rPr>
          <w:rFonts w:ascii="Calibri" w:eastAsia="Calibri" w:hAnsi="Calibri" w:cs="Calibri"/>
          <w:sz w:val="48"/>
          <w:szCs w:val="48"/>
        </w:rPr>
        <w:t xml:space="preserve">r </w:t>
      </w:r>
      <w:r>
        <w:rPr>
          <w:rFonts w:ascii="Calibri" w:eastAsia="Calibri" w:hAnsi="Calibri" w:cs="Calibri"/>
          <w:spacing w:val="2"/>
          <w:sz w:val="48"/>
          <w:szCs w:val="48"/>
        </w:rPr>
        <w:t>th</w:t>
      </w:r>
      <w:r>
        <w:rPr>
          <w:rFonts w:ascii="Calibri" w:eastAsia="Calibri" w:hAnsi="Calibri" w:cs="Calibri"/>
          <w:spacing w:val="-4"/>
          <w:sz w:val="48"/>
          <w:szCs w:val="48"/>
        </w:rPr>
        <w:t>a</w:t>
      </w:r>
      <w:r>
        <w:rPr>
          <w:rFonts w:ascii="Calibri" w:eastAsia="Calibri" w:hAnsi="Calibri" w:cs="Calibri"/>
          <w:sz w:val="48"/>
          <w:szCs w:val="48"/>
        </w:rPr>
        <w:t>t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6"/>
          <w:sz w:val="48"/>
          <w:szCs w:val="48"/>
        </w:rPr>
        <w:t>c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pacing w:val="-3"/>
          <w:sz w:val="48"/>
          <w:szCs w:val="48"/>
        </w:rPr>
        <w:t>n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ai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4"/>
          <w:sz w:val="48"/>
          <w:szCs w:val="48"/>
        </w:rPr>
        <w:t>s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pacing w:val="-4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ion</w:t>
      </w:r>
      <w:r>
        <w:rPr>
          <w:rFonts w:ascii="Calibri" w:eastAsia="Calibri" w:hAnsi="Calibri" w:cs="Calibri"/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IP</w:t>
      </w:r>
    </w:p>
    <w:p w:rsidR="003B030B" w:rsidRDefault="00EF3007">
      <w:pPr>
        <w:spacing w:line="500" w:lineRule="exact"/>
        <w:ind w:left="1184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position w:val="3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position w:val="3"/>
          <w:sz w:val="48"/>
          <w:szCs w:val="48"/>
        </w:rPr>
        <w:t>d</w:t>
      </w:r>
      <w:r>
        <w:rPr>
          <w:rFonts w:ascii="Calibri" w:eastAsia="Calibri" w:hAnsi="Calibri" w:cs="Calibri"/>
          <w:spacing w:val="1"/>
          <w:position w:val="3"/>
          <w:sz w:val="48"/>
          <w:szCs w:val="48"/>
        </w:rPr>
        <w:t>d</w:t>
      </w:r>
      <w:r>
        <w:rPr>
          <w:rFonts w:ascii="Calibri" w:eastAsia="Calibri" w:hAnsi="Calibri" w:cs="Calibri"/>
          <w:spacing w:val="-4"/>
          <w:position w:val="3"/>
          <w:sz w:val="48"/>
          <w:szCs w:val="48"/>
        </w:rPr>
        <w:t>r</w:t>
      </w:r>
      <w:r>
        <w:rPr>
          <w:rFonts w:ascii="Calibri" w:eastAsia="Calibri" w:hAnsi="Calibri" w:cs="Calibri"/>
          <w:position w:val="3"/>
          <w:sz w:val="48"/>
          <w:szCs w:val="48"/>
        </w:rPr>
        <w:t>ess</w:t>
      </w:r>
      <w:r>
        <w:rPr>
          <w:rFonts w:ascii="Calibri" w:eastAsia="Calibri" w:hAnsi="Calibri" w:cs="Calibri"/>
          <w:spacing w:val="-13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3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position w:val="3"/>
          <w:sz w:val="48"/>
          <w:szCs w:val="48"/>
        </w:rPr>
        <w:t>n</w:t>
      </w:r>
      <w:r>
        <w:rPr>
          <w:rFonts w:ascii="Calibri" w:eastAsia="Calibri" w:hAnsi="Calibri" w:cs="Calibri"/>
          <w:position w:val="3"/>
          <w:sz w:val="48"/>
          <w:szCs w:val="48"/>
        </w:rPr>
        <w:t>d</w:t>
      </w:r>
      <w:r>
        <w:rPr>
          <w:rFonts w:ascii="Calibri" w:eastAsia="Calibri" w:hAnsi="Calibri" w:cs="Calibri"/>
          <w:spacing w:val="-2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position w:val="3"/>
          <w:sz w:val="48"/>
          <w:szCs w:val="48"/>
        </w:rPr>
        <w:t>p</w:t>
      </w:r>
      <w:r>
        <w:rPr>
          <w:rFonts w:ascii="Calibri" w:eastAsia="Calibri" w:hAnsi="Calibri" w:cs="Calibri"/>
          <w:position w:val="3"/>
          <w:sz w:val="48"/>
          <w:szCs w:val="48"/>
        </w:rPr>
        <w:t>o</w:t>
      </w:r>
      <w:r>
        <w:rPr>
          <w:rFonts w:ascii="Calibri" w:eastAsia="Calibri" w:hAnsi="Calibri" w:cs="Calibri"/>
          <w:spacing w:val="1"/>
          <w:position w:val="3"/>
          <w:sz w:val="48"/>
          <w:szCs w:val="48"/>
        </w:rPr>
        <w:t>r</w:t>
      </w:r>
      <w:r>
        <w:rPr>
          <w:rFonts w:ascii="Calibri" w:eastAsia="Calibri" w:hAnsi="Calibri" w:cs="Calibri"/>
          <w:position w:val="3"/>
          <w:sz w:val="48"/>
          <w:szCs w:val="48"/>
        </w:rPr>
        <w:t>t</w:t>
      </w:r>
    </w:p>
    <w:p w:rsidR="003B030B" w:rsidRDefault="00EF3007">
      <w:pPr>
        <w:spacing w:before="28"/>
        <w:ind w:left="824"/>
        <w:rPr>
          <w:rFonts w:ascii="Courier New" w:eastAsia="Courier New" w:hAnsi="Courier New" w:cs="Courier New"/>
          <w:sz w:val="48"/>
          <w:szCs w:val="48"/>
        </w:rPr>
        <w:sectPr w:rsidR="003B030B">
          <w:pgSz w:w="19200" w:h="10800" w:orient="landscape"/>
          <w:pgMar w:top="980" w:right="2080" w:bottom="280" w:left="1360" w:header="720" w:footer="720" w:gutter="0"/>
          <w:cols w:space="720"/>
        </w:sect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addrlen</w:t>
      </w:r>
      <w:r>
        <w:rPr>
          <w:rFonts w:ascii="Courier New" w:eastAsia="Courier New" w:hAnsi="Courier New" w:cs="Courier New"/>
          <w:i/>
          <w:spacing w:val="-187"/>
          <w:sz w:val="48"/>
          <w:szCs w:val="48"/>
        </w:rPr>
        <w:t xml:space="preserve"> </w:t>
      </w:r>
      <w:r>
        <w:rPr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si</w:t>
      </w:r>
      <w:r>
        <w:rPr>
          <w:rFonts w:ascii="Calibri" w:eastAsia="Calibri" w:hAnsi="Calibri" w:cs="Calibri"/>
          <w:spacing w:val="-8"/>
          <w:sz w:val="48"/>
          <w:szCs w:val="48"/>
        </w:rPr>
        <w:t>z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f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serv_addr</w:t>
      </w:r>
    </w:p>
    <w:p w:rsidR="003B030B" w:rsidRDefault="003B030B">
      <w:pPr>
        <w:spacing w:before="5" w:line="140" w:lineRule="exact"/>
        <w:rPr>
          <w:sz w:val="15"/>
          <w:szCs w:val="15"/>
        </w:rPr>
      </w:pPr>
    </w:p>
    <w:p w:rsidR="003B030B" w:rsidRDefault="00EF3007">
      <w:pPr>
        <w:spacing w:line="960" w:lineRule="exact"/>
        <w:ind w:left="6131"/>
        <w:rPr>
          <w:rFonts w:ascii="Courier New" w:eastAsia="Courier New" w:hAnsi="Courier New" w:cs="Courier New"/>
          <w:sz w:val="88"/>
          <w:szCs w:val="88"/>
        </w:rPr>
      </w:pPr>
      <w:r>
        <w:rPr>
          <w:rFonts w:ascii="Courier New" w:eastAsia="Courier New" w:hAnsi="Courier New" w:cs="Courier New"/>
          <w:spacing w:val="1"/>
          <w:position w:val="7"/>
          <w:sz w:val="88"/>
          <w:szCs w:val="88"/>
        </w:rPr>
        <w:t>listen()</w:t>
      </w:r>
    </w:p>
    <w:p w:rsidR="003B030B" w:rsidRDefault="003B030B">
      <w:pPr>
        <w:spacing w:before="7" w:line="160" w:lineRule="exact"/>
        <w:rPr>
          <w:sz w:val="16"/>
          <w:szCs w:val="16"/>
        </w:rPr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EF3007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0"/>
          <w:sz w:val="56"/>
          <w:szCs w:val="56"/>
        </w:rPr>
        <w:t>W</w:t>
      </w:r>
      <w:r>
        <w:rPr>
          <w:rFonts w:ascii="Calibri" w:eastAsia="Calibri" w:hAnsi="Calibri" w:cs="Calibri"/>
          <w:sz w:val="56"/>
          <w:szCs w:val="56"/>
        </w:rPr>
        <w:t>aits</w:t>
      </w:r>
      <w:r>
        <w:rPr>
          <w:rFonts w:ascii="Calibri" w:eastAsia="Calibri" w:hAnsi="Calibri" w:cs="Calibri"/>
          <w:spacing w:val="-11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9"/>
          <w:sz w:val="56"/>
          <w:szCs w:val="56"/>
        </w:rPr>
        <w:t>f</w:t>
      </w:r>
      <w:r>
        <w:rPr>
          <w:rFonts w:ascii="Calibri" w:eastAsia="Calibri" w:hAnsi="Calibri" w:cs="Calibri"/>
          <w:sz w:val="56"/>
          <w:szCs w:val="56"/>
        </w:rPr>
        <w:t>or</w:t>
      </w:r>
      <w:r>
        <w:rPr>
          <w:rFonts w:ascii="Calibri" w:eastAsia="Calibri" w:hAnsi="Calibri" w:cs="Calibri"/>
          <w:spacing w:val="-5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i</w:t>
      </w:r>
      <w:r>
        <w:rPr>
          <w:rFonts w:ascii="Calibri" w:eastAsia="Calibri" w:hAnsi="Calibri" w:cs="Calibri"/>
          <w:spacing w:val="-2"/>
          <w:sz w:val="56"/>
          <w:szCs w:val="56"/>
        </w:rPr>
        <w:t>n</w:t>
      </w:r>
      <w:r>
        <w:rPr>
          <w:rFonts w:ascii="Calibri" w:eastAsia="Calibri" w:hAnsi="Calibri" w:cs="Calibri"/>
          <w:spacing w:val="-7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>omi</w:t>
      </w:r>
      <w:r>
        <w:rPr>
          <w:rFonts w:ascii="Calibri" w:eastAsia="Calibri" w:hAnsi="Calibri" w:cs="Calibri"/>
          <w:spacing w:val="-3"/>
          <w:sz w:val="56"/>
          <w:szCs w:val="56"/>
        </w:rPr>
        <w:t>n</w:t>
      </w:r>
      <w:r>
        <w:rPr>
          <w:rFonts w:ascii="Calibri" w:eastAsia="Calibri" w:hAnsi="Calibri" w:cs="Calibri"/>
          <w:sz w:val="56"/>
          <w:szCs w:val="56"/>
        </w:rPr>
        <w:t>g</w:t>
      </w:r>
      <w:r>
        <w:rPr>
          <w:rFonts w:ascii="Calibri" w:eastAsia="Calibri" w:hAnsi="Calibri" w:cs="Calibri"/>
          <w:spacing w:val="-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7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>on</w:t>
      </w:r>
      <w:r>
        <w:rPr>
          <w:rFonts w:ascii="Calibri" w:eastAsia="Calibri" w:hAnsi="Calibri" w:cs="Calibri"/>
          <w:spacing w:val="-4"/>
          <w:sz w:val="56"/>
          <w:szCs w:val="56"/>
        </w:rPr>
        <w:t>n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4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>tions</w:t>
      </w:r>
    </w:p>
    <w:p w:rsidR="003B030B" w:rsidRDefault="003B030B">
      <w:pPr>
        <w:spacing w:before="7" w:line="100" w:lineRule="exact"/>
        <w:rPr>
          <w:sz w:val="11"/>
          <w:szCs w:val="11"/>
        </w:rPr>
      </w:pPr>
    </w:p>
    <w:p w:rsidR="003B030B" w:rsidRDefault="00EF3007">
      <w:pPr>
        <w:ind w:left="104"/>
        <w:rPr>
          <w:rFonts w:ascii="Courier New" w:eastAsia="Courier New" w:hAnsi="Courier New" w:cs="Courier New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sz w:val="56"/>
          <w:szCs w:val="56"/>
        </w:rPr>
        <w:t>in</w:t>
      </w:r>
      <w:r>
        <w:rPr>
          <w:rFonts w:ascii="Courier New" w:eastAsia="Courier New" w:hAnsi="Courier New" w:cs="Courier New"/>
          <w:sz w:val="56"/>
          <w:szCs w:val="56"/>
        </w:rPr>
        <w:t>t</w:t>
      </w:r>
      <w:r>
        <w:rPr>
          <w:rFonts w:ascii="Courier New" w:eastAsia="Courier New" w:hAnsi="Courier New" w:cs="Courier New"/>
          <w:spacing w:val="-10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sz w:val="56"/>
          <w:szCs w:val="56"/>
        </w:rPr>
        <w:t>status=listen(in</w:t>
      </w:r>
      <w:r>
        <w:rPr>
          <w:rFonts w:ascii="Courier New" w:eastAsia="Courier New" w:hAnsi="Courier New" w:cs="Courier New"/>
          <w:sz w:val="56"/>
          <w:szCs w:val="56"/>
        </w:rPr>
        <w:t>t</w:t>
      </w:r>
      <w:r>
        <w:rPr>
          <w:rFonts w:ascii="Courier New" w:eastAsia="Courier New" w:hAnsi="Courier New" w:cs="Courier New"/>
          <w:spacing w:val="-20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i/>
          <w:spacing w:val="-1"/>
          <w:sz w:val="56"/>
          <w:szCs w:val="56"/>
        </w:rPr>
        <w:t>sd</w:t>
      </w:r>
      <w:r>
        <w:rPr>
          <w:rFonts w:ascii="Courier New" w:eastAsia="Courier New" w:hAnsi="Courier New" w:cs="Courier New"/>
          <w:sz w:val="56"/>
          <w:szCs w:val="56"/>
        </w:rPr>
        <w:t xml:space="preserve">, </w:t>
      </w:r>
      <w:r>
        <w:rPr>
          <w:rFonts w:ascii="Courier New" w:eastAsia="Courier New" w:hAnsi="Courier New" w:cs="Courier New"/>
          <w:spacing w:val="-1"/>
          <w:sz w:val="56"/>
          <w:szCs w:val="56"/>
        </w:rPr>
        <w:t>in</w:t>
      </w:r>
      <w:r>
        <w:rPr>
          <w:rFonts w:ascii="Courier New" w:eastAsia="Courier New" w:hAnsi="Courier New" w:cs="Courier New"/>
          <w:sz w:val="56"/>
          <w:szCs w:val="56"/>
        </w:rPr>
        <w:t>t</w:t>
      </w:r>
      <w:r>
        <w:rPr>
          <w:rFonts w:ascii="Courier New" w:eastAsia="Courier New" w:hAnsi="Courier New" w:cs="Courier New"/>
          <w:spacing w:val="-6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i/>
          <w:spacing w:val="-1"/>
          <w:sz w:val="56"/>
          <w:szCs w:val="56"/>
        </w:rPr>
        <w:t>backlog</w:t>
      </w:r>
      <w:r>
        <w:rPr>
          <w:rFonts w:ascii="Courier New" w:eastAsia="Courier New" w:hAnsi="Courier New" w:cs="Courier New"/>
          <w:spacing w:val="-1"/>
          <w:sz w:val="56"/>
          <w:szCs w:val="56"/>
        </w:rPr>
        <w:t>);</w:t>
      </w:r>
    </w:p>
    <w:p w:rsidR="003B030B" w:rsidRDefault="00EF3007">
      <w:pPr>
        <w:spacing w:before="27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sd</w:t>
      </w:r>
      <w:r>
        <w:rPr>
          <w:rFonts w:ascii="Courier New" w:eastAsia="Courier New" w:hAnsi="Courier New" w:cs="Courier New"/>
          <w:i/>
          <w:spacing w:val="-187"/>
          <w:sz w:val="48"/>
          <w:szCs w:val="48"/>
        </w:rPr>
        <w:t xml:space="preserve"> </w:t>
      </w:r>
      <w:r>
        <w:rPr>
          <w:spacing w:val="-9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soc</w:t>
      </w:r>
      <w:r>
        <w:rPr>
          <w:rFonts w:ascii="Calibri" w:eastAsia="Calibri" w:hAnsi="Calibri" w:cs="Calibri"/>
          <w:spacing w:val="-17"/>
          <w:sz w:val="48"/>
          <w:szCs w:val="48"/>
        </w:rPr>
        <w:t>k</w:t>
      </w:r>
      <w:r>
        <w:rPr>
          <w:rFonts w:ascii="Calibri" w:eastAsia="Calibri" w:hAnsi="Calibri" w:cs="Calibri"/>
          <w:spacing w:val="-4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 xml:space="preserve">t 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n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w</w:t>
      </w:r>
      <w:r>
        <w:rPr>
          <w:rFonts w:ascii="Calibri" w:eastAsia="Calibri" w:hAnsi="Calibri" w:cs="Calibri"/>
          <w:spacing w:val="2"/>
          <w:sz w:val="48"/>
          <w:szCs w:val="48"/>
        </w:rPr>
        <w:t>h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-1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h</w:t>
      </w:r>
      <w:r>
        <w:rPr>
          <w:rFonts w:ascii="Calibri" w:eastAsia="Calibri" w:hAnsi="Calibri" w:cs="Calibri"/>
          <w:spacing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th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se</w:t>
      </w:r>
      <w:r>
        <w:rPr>
          <w:rFonts w:ascii="Calibri" w:eastAsia="Calibri" w:hAnsi="Calibri" w:cs="Calibri"/>
          <w:spacing w:val="6"/>
          <w:sz w:val="48"/>
          <w:szCs w:val="48"/>
        </w:rPr>
        <w:t>r</w:t>
      </w:r>
      <w:r>
        <w:rPr>
          <w:rFonts w:ascii="Calibri" w:eastAsia="Calibri" w:hAnsi="Calibri" w:cs="Calibri"/>
          <w:spacing w:val="-6"/>
          <w:sz w:val="48"/>
          <w:szCs w:val="48"/>
        </w:rPr>
        <w:t>v</w:t>
      </w:r>
      <w:r>
        <w:rPr>
          <w:rFonts w:ascii="Calibri" w:eastAsia="Calibri" w:hAnsi="Calibri" w:cs="Calibri"/>
          <w:sz w:val="48"/>
          <w:szCs w:val="48"/>
        </w:rPr>
        <w:t>er is</w:t>
      </w:r>
      <w:r>
        <w:rPr>
          <w:rFonts w:ascii="Calibri" w:eastAsia="Calibri" w:hAnsi="Calibri" w:cs="Calibri"/>
          <w:spacing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li</w:t>
      </w:r>
      <w:r>
        <w:rPr>
          <w:rFonts w:ascii="Calibri" w:eastAsia="Calibri" w:hAnsi="Calibri" w:cs="Calibri"/>
          <w:spacing w:val="-5"/>
          <w:sz w:val="48"/>
          <w:szCs w:val="48"/>
        </w:rPr>
        <w:t>s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3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g</w:t>
      </w:r>
    </w:p>
    <w:p w:rsidR="003B030B" w:rsidRDefault="00EF3007">
      <w:pPr>
        <w:spacing w:before="13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backlog</w:t>
      </w:r>
      <w:r>
        <w:rPr>
          <w:rFonts w:ascii="Courier New" w:eastAsia="Courier New" w:hAnsi="Courier New" w:cs="Courier New"/>
          <w:i/>
          <w:spacing w:val="-187"/>
          <w:sz w:val="48"/>
          <w:szCs w:val="48"/>
        </w:rPr>
        <w:t xml:space="preserve"> </w:t>
      </w:r>
      <w:r>
        <w:rPr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m</w:t>
      </w:r>
      <w:r>
        <w:rPr>
          <w:rFonts w:ascii="Calibri" w:eastAsia="Calibri" w:hAnsi="Calibri" w:cs="Calibri"/>
          <w:spacing w:val="-4"/>
          <w:sz w:val="48"/>
          <w:szCs w:val="48"/>
        </w:rPr>
        <w:t>a</w:t>
      </w:r>
      <w:r>
        <w:rPr>
          <w:rFonts w:ascii="Calibri" w:eastAsia="Calibri" w:hAnsi="Calibri" w:cs="Calibri"/>
          <w:spacing w:val="-1"/>
          <w:sz w:val="48"/>
          <w:szCs w:val="48"/>
        </w:rPr>
        <w:t>x</w:t>
      </w:r>
      <w:r>
        <w:rPr>
          <w:rFonts w:ascii="Calibri" w:eastAsia="Calibri" w:hAnsi="Calibri" w:cs="Calibri"/>
          <w:sz w:val="48"/>
          <w:szCs w:val="48"/>
        </w:rPr>
        <w:t>im</w:t>
      </w:r>
      <w:r>
        <w:rPr>
          <w:rFonts w:ascii="Calibri" w:eastAsia="Calibri" w:hAnsi="Calibri" w:cs="Calibri"/>
          <w:spacing w:val="2"/>
          <w:sz w:val="48"/>
          <w:szCs w:val="48"/>
        </w:rPr>
        <w:t>u</w:t>
      </w:r>
      <w:r>
        <w:rPr>
          <w:rFonts w:ascii="Calibri" w:eastAsia="Calibri" w:hAnsi="Calibri" w:cs="Calibri"/>
          <w:sz w:val="48"/>
          <w:szCs w:val="48"/>
        </w:rPr>
        <w:t>m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nu</w:t>
      </w:r>
      <w:r>
        <w:rPr>
          <w:rFonts w:ascii="Calibri" w:eastAsia="Calibri" w:hAnsi="Calibri" w:cs="Calibri"/>
          <w:sz w:val="48"/>
          <w:szCs w:val="48"/>
        </w:rPr>
        <w:t>m</w:t>
      </w:r>
      <w:r>
        <w:rPr>
          <w:rFonts w:ascii="Calibri" w:eastAsia="Calibri" w:hAnsi="Calibri" w:cs="Calibri"/>
          <w:spacing w:val="2"/>
          <w:sz w:val="48"/>
          <w:szCs w:val="48"/>
        </w:rPr>
        <w:t>b</w:t>
      </w:r>
      <w:r>
        <w:rPr>
          <w:rFonts w:ascii="Calibri" w:eastAsia="Calibri" w:hAnsi="Calibri" w:cs="Calibri"/>
          <w:sz w:val="48"/>
          <w:szCs w:val="48"/>
        </w:rPr>
        <w:t>er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 xml:space="preserve">of </w:t>
      </w:r>
      <w:r>
        <w:rPr>
          <w:rFonts w:ascii="Calibri" w:eastAsia="Calibri" w:hAnsi="Calibri" w:cs="Calibri"/>
          <w:spacing w:val="-6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3"/>
          <w:sz w:val="48"/>
          <w:szCs w:val="48"/>
        </w:rPr>
        <w:t>n</w:t>
      </w:r>
      <w:r>
        <w:rPr>
          <w:rFonts w:ascii="Calibri" w:eastAsia="Calibri" w:hAnsi="Calibri" w:cs="Calibri"/>
          <w:spacing w:val="1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ecti</w:t>
      </w:r>
      <w:r>
        <w:rPr>
          <w:rFonts w:ascii="Calibri" w:eastAsia="Calibri" w:hAnsi="Calibri" w:cs="Calibri"/>
          <w:spacing w:val="2"/>
          <w:sz w:val="48"/>
          <w:szCs w:val="48"/>
        </w:rPr>
        <w:t>o</w:t>
      </w:r>
      <w:r>
        <w:rPr>
          <w:rFonts w:ascii="Calibri" w:eastAsia="Calibri" w:hAnsi="Calibri" w:cs="Calibri"/>
          <w:spacing w:val="1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-13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pacing w:val="1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1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g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in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qu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2"/>
          <w:sz w:val="48"/>
          <w:szCs w:val="48"/>
        </w:rPr>
        <w:t>u</w:t>
      </w:r>
      <w:r>
        <w:rPr>
          <w:rFonts w:ascii="Calibri" w:eastAsia="Calibri" w:hAnsi="Calibri" w:cs="Calibri"/>
          <w:sz w:val="48"/>
          <w:szCs w:val="48"/>
        </w:rPr>
        <w:t>e</w:t>
      </w:r>
    </w:p>
    <w:p w:rsidR="003B030B" w:rsidRDefault="00EF3007">
      <w:pPr>
        <w:spacing w:before="18"/>
        <w:ind w:left="824"/>
        <w:rPr>
          <w:rFonts w:ascii="Calibri" w:eastAsia="Calibri" w:hAnsi="Calibri" w:cs="Calibri"/>
          <w:sz w:val="48"/>
          <w:szCs w:val="48"/>
        </w:rPr>
        <w:sectPr w:rsidR="003B030B">
          <w:pgSz w:w="19200" w:h="10800" w:orient="landscape"/>
          <w:pgMar w:top="980" w:right="2780" w:bottom="280" w:left="1360" w:header="720" w:footer="720" w:gutter="0"/>
          <w:cols w:space="720"/>
        </w:sect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status</w:t>
      </w:r>
      <w:r>
        <w:rPr>
          <w:rFonts w:ascii="Courier New" w:eastAsia="Courier New" w:hAnsi="Courier New" w:cs="Courier New"/>
          <w:i/>
          <w:spacing w:val="-187"/>
          <w:sz w:val="48"/>
          <w:szCs w:val="48"/>
        </w:rPr>
        <w:t xml:space="preserve"> </w:t>
      </w:r>
      <w:r>
        <w:rPr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4"/>
          <w:sz w:val="48"/>
          <w:szCs w:val="48"/>
        </w:rPr>
        <w:t>re</w:t>
      </w:r>
      <w:r>
        <w:rPr>
          <w:rFonts w:ascii="Calibri" w:eastAsia="Calibri" w:hAnsi="Calibri" w:cs="Calibri"/>
          <w:spacing w:val="2"/>
          <w:sz w:val="48"/>
          <w:szCs w:val="48"/>
        </w:rPr>
        <w:t>tu</w:t>
      </w:r>
      <w:r>
        <w:rPr>
          <w:rFonts w:ascii="Calibri" w:eastAsia="Calibri" w:hAnsi="Calibri" w:cs="Calibri"/>
          <w:sz w:val="48"/>
          <w:szCs w:val="48"/>
        </w:rPr>
        <w:t>rn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-1</w:t>
      </w:r>
      <w:r>
        <w:rPr>
          <w:rFonts w:ascii="Courier New" w:eastAsia="Courier New" w:hAnsi="Courier New" w:cs="Courier New"/>
          <w:spacing w:val="-18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n</w:t>
      </w:r>
      <w:r>
        <w:rPr>
          <w:rFonts w:ascii="Calibri" w:eastAsia="Calibri" w:hAnsi="Calibri" w:cs="Calibri"/>
          <w:spacing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er</w:t>
      </w:r>
      <w:r>
        <w:rPr>
          <w:rFonts w:ascii="Calibri" w:eastAsia="Calibri" w:hAnsi="Calibri" w:cs="Calibri"/>
          <w:spacing w:val="-7"/>
          <w:sz w:val="48"/>
          <w:szCs w:val="48"/>
        </w:rPr>
        <w:t>r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</w:t>
      </w:r>
    </w:p>
    <w:p w:rsidR="003B030B" w:rsidRDefault="003B030B">
      <w:pPr>
        <w:spacing w:before="6" w:line="160" w:lineRule="exact"/>
        <w:rPr>
          <w:sz w:val="16"/>
          <w:szCs w:val="16"/>
        </w:rPr>
      </w:pPr>
    </w:p>
    <w:p w:rsidR="003B030B" w:rsidRDefault="00EF3007">
      <w:pPr>
        <w:spacing w:line="940" w:lineRule="exact"/>
        <w:ind w:left="6727" w:right="6183"/>
        <w:jc w:val="center"/>
        <w:rPr>
          <w:rFonts w:ascii="Calibri Light" w:eastAsia="Calibri Light" w:hAnsi="Calibri Light" w:cs="Calibri Light"/>
          <w:sz w:val="88"/>
          <w:szCs w:val="88"/>
        </w:rPr>
      </w:pPr>
      <w:r>
        <w:rPr>
          <w:rFonts w:ascii="Calibri Light" w:eastAsia="Calibri Light" w:hAnsi="Calibri Light" w:cs="Calibri Light"/>
          <w:w w:val="99"/>
          <w:position w:val="5"/>
          <w:sz w:val="88"/>
          <w:szCs w:val="88"/>
        </w:rPr>
        <w:t>acce</w:t>
      </w:r>
      <w:r>
        <w:rPr>
          <w:rFonts w:ascii="Calibri Light" w:eastAsia="Calibri Light" w:hAnsi="Calibri Light" w:cs="Calibri Light"/>
          <w:spacing w:val="-6"/>
          <w:w w:val="99"/>
          <w:position w:val="5"/>
          <w:sz w:val="88"/>
          <w:szCs w:val="88"/>
        </w:rPr>
        <w:t>p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t()</w:t>
      </w:r>
    </w:p>
    <w:p w:rsidR="003B030B" w:rsidRDefault="003B030B">
      <w:pPr>
        <w:spacing w:before="1" w:line="160" w:lineRule="exact"/>
        <w:rPr>
          <w:sz w:val="17"/>
          <w:szCs w:val="17"/>
        </w:rPr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EF3007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B</w:t>
      </w:r>
      <w:r>
        <w:rPr>
          <w:rFonts w:ascii="Calibri" w:eastAsia="Calibri" w:hAnsi="Calibri" w:cs="Calibri"/>
          <w:spacing w:val="1"/>
          <w:sz w:val="56"/>
          <w:szCs w:val="56"/>
        </w:rPr>
        <w:t>l</w:t>
      </w:r>
      <w:r>
        <w:rPr>
          <w:rFonts w:ascii="Calibri" w:eastAsia="Calibri" w:hAnsi="Calibri" w:cs="Calibri"/>
          <w:sz w:val="56"/>
          <w:szCs w:val="56"/>
        </w:rPr>
        <w:t>oc</w:t>
      </w:r>
      <w:r>
        <w:rPr>
          <w:rFonts w:ascii="Calibri" w:eastAsia="Calibri" w:hAnsi="Calibri" w:cs="Calibri"/>
          <w:spacing w:val="-2"/>
          <w:sz w:val="56"/>
          <w:szCs w:val="56"/>
        </w:rPr>
        <w:t>k</w:t>
      </w:r>
      <w:r>
        <w:rPr>
          <w:rFonts w:ascii="Calibri" w:eastAsia="Calibri" w:hAnsi="Calibri" w:cs="Calibri"/>
          <w:sz w:val="56"/>
          <w:szCs w:val="56"/>
        </w:rPr>
        <w:t>i</w:t>
      </w:r>
      <w:r>
        <w:rPr>
          <w:rFonts w:ascii="Calibri" w:eastAsia="Calibri" w:hAnsi="Calibri" w:cs="Calibri"/>
          <w:spacing w:val="-2"/>
          <w:sz w:val="56"/>
          <w:szCs w:val="56"/>
        </w:rPr>
        <w:t>n</w:t>
      </w:r>
      <w:r>
        <w:rPr>
          <w:rFonts w:ascii="Calibri" w:eastAsia="Calibri" w:hAnsi="Calibri" w:cs="Calibri"/>
          <w:sz w:val="56"/>
          <w:szCs w:val="56"/>
        </w:rPr>
        <w:t>g</w:t>
      </w:r>
      <w:r>
        <w:rPr>
          <w:rFonts w:ascii="Calibri" w:eastAsia="Calibri" w:hAnsi="Calibri" w:cs="Calibri"/>
          <w:spacing w:val="-1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8"/>
          <w:sz w:val="56"/>
          <w:szCs w:val="56"/>
        </w:rPr>
        <w:t>s</w:t>
      </w:r>
      <w:r>
        <w:rPr>
          <w:rFonts w:ascii="Calibri" w:eastAsia="Calibri" w:hAnsi="Calibri" w:cs="Calibri"/>
          <w:spacing w:val="-5"/>
          <w:sz w:val="56"/>
          <w:szCs w:val="56"/>
        </w:rPr>
        <w:t>y</w:t>
      </w:r>
      <w:r>
        <w:rPr>
          <w:rFonts w:ascii="Calibri" w:eastAsia="Calibri" w:hAnsi="Calibri" w:cs="Calibri"/>
          <w:spacing w:val="-4"/>
          <w:sz w:val="56"/>
          <w:szCs w:val="56"/>
        </w:rPr>
        <w:t>s</w:t>
      </w:r>
      <w:r>
        <w:rPr>
          <w:rFonts w:ascii="Calibri" w:eastAsia="Calibri" w:hAnsi="Calibri" w:cs="Calibri"/>
          <w:spacing w:val="-6"/>
          <w:sz w:val="56"/>
          <w:szCs w:val="56"/>
        </w:rPr>
        <w:t>t</w:t>
      </w:r>
      <w:r>
        <w:rPr>
          <w:rFonts w:ascii="Calibri" w:eastAsia="Calibri" w:hAnsi="Calibri" w:cs="Calibri"/>
          <w:sz w:val="56"/>
          <w:szCs w:val="56"/>
        </w:rPr>
        <w:t>em</w:t>
      </w:r>
      <w:r>
        <w:rPr>
          <w:rFonts w:ascii="Calibri" w:eastAsia="Calibri" w:hAnsi="Calibri" w:cs="Calibri"/>
          <w:spacing w:val="-6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7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>all</w:t>
      </w:r>
    </w:p>
    <w:p w:rsidR="003B030B" w:rsidRDefault="003B030B">
      <w:pPr>
        <w:spacing w:before="3" w:line="120" w:lineRule="exact"/>
        <w:rPr>
          <w:sz w:val="12"/>
          <w:szCs w:val="12"/>
        </w:rPr>
      </w:pPr>
    </w:p>
    <w:p w:rsidR="003B030B" w:rsidRDefault="00EF3007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0"/>
          <w:sz w:val="56"/>
          <w:szCs w:val="56"/>
        </w:rPr>
        <w:t>W</w:t>
      </w:r>
      <w:r>
        <w:rPr>
          <w:rFonts w:ascii="Calibri" w:eastAsia="Calibri" w:hAnsi="Calibri" w:cs="Calibri"/>
          <w:sz w:val="56"/>
          <w:szCs w:val="56"/>
        </w:rPr>
        <w:t>aits</w:t>
      </w:r>
      <w:r>
        <w:rPr>
          <w:rFonts w:ascii="Calibri" w:eastAsia="Calibri" w:hAnsi="Calibri" w:cs="Calibri"/>
          <w:spacing w:val="-11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9"/>
          <w:sz w:val="56"/>
          <w:szCs w:val="56"/>
        </w:rPr>
        <w:t>f</w:t>
      </w:r>
      <w:r>
        <w:rPr>
          <w:rFonts w:ascii="Calibri" w:eastAsia="Calibri" w:hAnsi="Calibri" w:cs="Calibri"/>
          <w:sz w:val="56"/>
          <w:szCs w:val="56"/>
        </w:rPr>
        <w:t>or</w:t>
      </w:r>
      <w:r>
        <w:rPr>
          <w:rFonts w:ascii="Calibri" w:eastAsia="Calibri" w:hAnsi="Calibri" w:cs="Calibri"/>
          <w:spacing w:val="-5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an i</w:t>
      </w:r>
      <w:r>
        <w:rPr>
          <w:rFonts w:ascii="Calibri" w:eastAsia="Calibri" w:hAnsi="Calibri" w:cs="Calibri"/>
          <w:spacing w:val="-2"/>
          <w:sz w:val="56"/>
          <w:szCs w:val="56"/>
        </w:rPr>
        <w:t>n</w:t>
      </w:r>
      <w:r>
        <w:rPr>
          <w:rFonts w:ascii="Calibri" w:eastAsia="Calibri" w:hAnsi="Calibri" w:cs="Calibri"/>
          <w:spacing w:val="-7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>omi</w:t>
      </w:r>
      <w:r>
        <w:rPr>
          <w:rFonts w:ascii="Calibri" w:eastAsia="Calibri" w:hAnsi="Calibri" w:cs="Calibri"/>
          <w:spacing w:val="-3"/>
          <w:sz w:val="56"/>
          <w:szCs w:val="56"/>
        </w:rPr>
        <w:t>n</w:t>
      </w:r>
      <w:r>
        <w:rPr>
          <w:rFonts w:ascii="Calibri" w:eastAsia="Calibri" w:hAnsi="Calibri" w:cs="Calibri"/>
          <w:sz w:val="56"/>
          <w:szCs w:val="56"/>
        </w:rPr>
        <w:t>g</w:t>
      </w:r>
      <w:r>
        <w:rPr>
          <w:rFonts w:ascii="Calibri" w:eastAsia="Calibri" w:hAnsi="Calibri" w:cs="Calibri"/>
          <w:spacing w:val="-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9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4"/>
          <w:sz w:val="56"/>
          <w:szCs w:val="56"/>
        </w:rPr>
        <w:t>q</w:t>
      </w:r>
      <w:r>
        <w:rPr>
          <w:rFonts w:ascii="Calibri" w:eastAsia="Calibri" w:hAnsi="Calibri" w:cs="Calibri"/>
          <w:spacing w:val="-2"/>
          <w:sz w:val="56"/>
          <w:szCs w:val="56"/>
        </w:rPr>
        <w:t>u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5"/>
          <w:sz w:val="56"/>
          <w:szCs w:val="56"/>
        </w:rPr>
        <w:t>s</w:t>
      </w:r>
      <w:r>
        <w:rPr>
          <w:rFonts w:ascii="Calibri" w:eastAsia="Calibri" w:hAnsi="Calibri" w:cs="Calibri"/>
          <w:sz w:val="56"/>
          <w:szCs w:val="56"/>
        </w:rPr>
        <w:t>t and wh</w:t>
      </w:r>
      <w:r>
        <w:rPr>
          <w:rFonts w:ascii="Calibri" w:eastAsia="Calibri" w:hAnsi="Calibri" w:cs="Calibri"/>
          <w:spacing w:val="-2"/>
          <w:sz w:val="56"/>
          <w:szCs w:val="56"/>
        </w:rPr>
        <w:t>e</w:t>
      </w:r>
      <w:r>
        <w:rPr>
          <w:rFonts w:ascii="Calibri" w:eastAsia="Calibri" w:hAnsi="Calibri" w:cs="Calibri"/>
          <w:sz w:val="56"/>
          <w:szCs w:val="56"/>
        </w:rPr>
        <w:t xml:space="preserve">n </w:t>
      </w:r>
      <w:r>
        <w:rPr>
          <w:rFonts w:ascii="Calibri" w:eastAsia="Calibri" w:hAnsi="Calibri" w:cs="Calibri"/>
          <w:spacing w:val="-9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4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>ei</w:t>
      </w:r>
      <w:r>
        <w:rPr>
          <w:rFonts w:ascii="Calibri" w:eastAsia="Calibri" w:hAnsi="Calibri" w:cs="Calibri"/>
          <w:spacing w:val="-5"/>
          <w:sz w:val="56"/>
          <w:szCs w:val="56"/>
        </w:rPr>
        <w:t>v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4"/>
          <w:sz w:val="56"/>
          <w:szCs w:val="56"/>
        </w:rPr>
        <w:t>d</w:t>
      </w:r>
      <w:r>
        <w:rPr>
          <w:rFonts w:ascii="Calibri" w:eastAsia="Calibri" w:hAnsi="Calibri" w:cs="Calibri"/>
          <w:sz w:val="56"/>
          <w:szCs w:val="56"/>
        </w:rPr>
        <w:t>,</w:t>
      </w:r>
      <w:r>
        <w:rPr>
          <w:rFonts w:ascii="Calibri" w:eastAsia="Calibri" w:hAnsi="Calibri" w:cs="Calibri"/>
          <w:spacing w:val="-3"/>
          <w:sz w:val="56"/>
          <w:szCs w:val="56"/>
        </w:rPr>
        <w:t xml:space="preserve"> c</w:t>
      </w:r>
      <w:r>
        <w:rPr>
          <w:rFonts w:ascii="Calibri" w:eastAsia="Calibri" w:hAnsi="Calibri" w:cs="Calibri"/>
          <w:spacing w:val="-9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6"/>
          <w:sz w:val="56"/>
          <w:szCs w:val="56"/>
        </w:rPr>
        <w:t>at</w:t>
      </w:r>
      <w:r>
        <w:rPr>
          <w:rFonts w:ascii="Calibri" w:eastAsia="Calibri" w:hAnsi="Calibri" w:cs="Calibri"/>
          <w:sz w:val="56"/>
          <w:szCs w:val="56"/>
        </w:rPr>
        <w:t>es</w:t>
      </w:r>
      <w:r>
        <w:rPr>
          <w:rFonts w:ascii="Calibri" w:eastAsia="Calibri" w:hAnsi="Calibri" w:cs="Calibri"/>
          <w:spacing w:val="-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a</w:t>
      </w:r>
      <w:r>
        <w:rPr>
          <w:rFonts w:ascii="Calibri" w:eastAsia="Calibri" w:hAnsi="Calibri" w:cs="Calibri"/>
          <w:spacing w:val="-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</w:t>
      </w:r>
      <w:r>
        <w:rPr>
          <w:rFonts w:ascii="Calibri" w:eastAsia="Calibri" w:hAnsi="Calibri" w:cs="Calibri"/>
          <w:spacing w:val="1"/>
          <w:sz w:val="56"/>
          <w:szCs w:val="56"/>
        </w:rPr>
        <w:t>o</w:t>
      </w:r>
      <w:r>
        <w:rPr>
          <w:rFonts w:ascii="Calibri" w:eastAsia="Calibri" w:hAnsi="Calibri" w:cs="Calibri"/>
          <w:spacing w:val="-3"/>
          <w:sz w:val="56"/>
          <w:szCs w:val="56"/>
        </w:rPr>
        <w:t>c</w:t>
      </w:r>
      <w:r>
        <w:rPr>
          <w:rFonts w:ascii="Calibri" w:eastAsia="Calibri" w:hAnsi="Calibri" w:cs="Calibri"/>
          <w:spacing w:val="-21"/>
          <w:sz w:val="56"/>
          <w:szCs w:val="56"/>
        </w:rPr>
        <w:t>k</w:t>
      </w:r>
      <w:r>
        <w:rPr>
          <w:rFonts w:ascii="Calibri" w:eastAsia="Calibri" w:hAnsi="Calibri" w:cs="Calibri"/>
          <w:spacing w:val="-6"/>
          <w:sz w:val="56"/>
          <w:szCs w:val="56"/>
        </w:rPr>
        <w:t>e</w:t>
      </w:r>
      <w:r>
        <w:rPr>
          <w:rFonts w:ascii="Calibri" w:eastAsia="Calibri" w:hAnsi="Calibri" w:cs="Calibri"/>
          <w:sz w:val="56"/>
          <w:szCs w:val="56"/>
        </w:rPr>
        <w:t>t</w:t>
      </w:r>
    </w:p>
    <w:p w:rsidR="003B030B" w:rsidRDefault="00EF3007">
      <w:pPr>
        <w:spacing w:line="600" w:lineRule="exact"/>
        <w:ind w:left="464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pacing w:val="-8"/>
          <w:position w:val="3"/>
          <w:sz w:val="56"/>
          <w:szCs w:val="56"/>
        </w:rPr>
        <w:t>f</w:t>
      </w:r>
      <w:r>
        <w:rPr>
          <w:rFonts w:ascii="Calibri" w:eastAsia="Calibri" w:hAnsi="Calibri" w:cs="Calibri"/>
          <w:position w:val="3"/>
          <w:sz w:val="56"/>
          <w:szCs w:val="56"/>
        </w:rPr>
        <w:t>or</w:t>
      </w:r>
      <w:r>
        <w:rPr>
          <w:rFonts w:ascii="Calibri" w:eastAsia="Calibri" w:hAnsi="Calibri" w:cs="Calibri"/>
          <w:spacing w:val="-10"/>
          <w:position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3"/>
          <w:sz w:val="56"/>
          <w:szCs w:val="56"/>
        </w:rPr>
        <w:t>it</w:t>
      </w:r>
    </w:p>
    <w:p w:rsidR="003B030B" w:rsidRDefault="003B030B">
      <w:pPr>
        <w:spacing w:before="7" w:line="100" w:lineRule="exact"/>
        <w:rPr>
          <w:sz w:val="11"/>
          <w:szCs w:val="11"/>
        </w:rPr>
      </w:pPr>
    </w:p>
    <w:p w:rsidR="003B030B" w:rsidRDefault="00EF3007">
      <w:pPr>
        <w:ind w:left="104"/>
        <w:rPr>
          <w:rFonts w:ascii="Courier New" w:eastAsia="Courier New" w:hAnsi="Courier New" w:cs="Courier New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sz w:val="56"/>
          <w:szCs w:val="56"/>
        </w:rPr>
        <w:t>in</w:t>
      </w:r>
      <w:r>
        <w:rPr>
          <w:rFonts w:ascii="Courier New" w:eastAsia="Courier New" w:hAnsi="Courier New" w:cs="Courier New"/>
          <w:sz w:val="56"/>
          <w:szCs w:val="56"/>
        </w:rPr>
        <w:t>t</w:t>
      </w:r>
      <w:r>
        <w:rPr>
          <w:rFonts w:ascii="Courier New" w:eastAsia="Courier New" w:hAnsi="Courier New" w:cs="Courier New"/>
          <w:spacing w:val="-10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sz w:val="56"/>
          <w:szCs w:val="56"/>
        </w:rPr>
        <w:t>sid=accept(in</w:t>
      </w:r>
      <w:r>
        <w:rPr>
          <w:rFonts w:ascii="Courier New" w:eastAsia="Courier New" w:hAnsi="Courier New" w:cs="Courier New"/>
          <w:sz w:val="56"/>
          <w:szCs w:val="56"/>
        </w:rPr>
        <w:t>t</w:t>
      </w:r>
      <w:r>
        <w:rPr>
          <w:rFonts w:ascii="Courier New" w:eastAsia="Courier New" w:hAnsi="Courier New" w:cs="Courier New"/>
          <w:spacing w:val="-16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i/>
          <w:spacing w:val="-1"/>
          <w:sz w:val="56"/>
          <w:szCs w:val="56"/>
        </w:rPr>
        <w:t>sd</w:t>
      </w:r>
      <w:r>
        <w:rPr>
          <w:rFonts w:ascii="Courier New" w:eastAsia="Courier New" w:hAnsi="Courier New" w:cs="Courier New"/>
          <w:sz w:val="56"/>
          <w:szCs w:val="56"/>
        </w:rPr>
        <w:t>,</w:t>
      </w:r>
      <w:r>
        <w:rPr>
          <w:rFonts w:ascii="Courier New" w:eastAsia="Courier New" w:hAnsi="Courier New" w:cs="Courier New"/>
          <w:spacing w:val="-6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sz w:val="56"/>
          <w:szCs w:val="56"/>
        </w:rPr>
        <w:t>struc</w:t>
      </w:r>
      <w:r>
        <w:rPr>
          <w:rFonts w:ascii="Courier New" w:eastAsia="Courier New" w:hAnsi="Courier New" w:cs="Courier New"/>
          <w:sz w:val="56"/>
          <w:szCs w:val="56"/>
        </w:rPr>
        <w:t>t</w:t>
      </w:r>
      <w:r>
        <w:rPr>
          <w:rFonts w:ascii="Courier New" w:eastAsia="Courier New" w:hAnsi="Courier New" w:cs="Courier New"/>
          <w:spacing w:val="-6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sz w:val="56"/>
          <w:szCs w:val="56"/>
        </w:rPr>
        <w:t>sockaddr</w:t>
      </w:r>
    </w:p>
    <w:p w:rsidR="003B030B" w:rsidRDefault="00EF3007">
      <w:pPr>
        <w:spacing w:line="600" w:lineRule="exact"/>
        <w:ind w:left="464"/>
        <w:rPr>
          <w:rFonts w:ascii="Courier New" w:eastAsia="Courier New" w:hAnsi="Courier New" w:cs="Courier New"/>
          <w:sz w:val="56"/>
          <w:szCs w:val="56"/>
        </w:rPr>
      </w:pPr>
      <w:r>
        <w:rPr>
          <w:rFonts w:ascii="Courier New" w:eastAsia="Courier New" w:hAnsi="Courier New" w:cs="Courier New"/>
          <w:spacing w:val="-1"/>
          <w:position w:val="5"/>
          <w:sz w:val="56"/>
          <w:szCs w:val="56"/>
        </w:rPr>
        <w:t>*</w:t>
      </w:r>
      <w:r>
        <w:rPr>
          <w:rFonts w:ascii="Courier New" w:eastAsia="Courier New" w:hAnsi="Courier New" w:cs="Courier New"/>
          <w:i/>
          <w:spacing w:val="-1"/>
          <w:position w:val="5"/>
          <w:sz w:val="56"/>
          <w:szCs w:val="56"/>
        </w:rPr>
        <w:t>cli_addr</w:t>
      </w:r>
      <w:r>
        <w:rPr>
          <w:rFonts w:ascii="Courier New" w:eastAsia="Courier New" w:hAnsi="Courier New" w:cs="Courier New"/>
          <w:position w:val="5"/>
          <w:sz w:val="56"/>
          <w:szCs w:val="56"/>
        </w:rPr>
        <w:t>,</w:t>
      </w:r>
      <w:r>
        <w:rPr>
          <w:rFonts w:ascii="Courier New" w:eastAsia="Courier New" w:hAnsi="Courier New" w:cs="Courier New"/>
          <w:spacing w:val="-15"/>
          <w:position w:val="5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position w:val="5"/>
          <w:sz w:val="56"/>
          <w:szCs w:val="56"/>
        </w:rPr>
        <w:t>in</w:t>
      </w:r>
      <w:r>
        <w:rPr>
          <w:rFonts w:ascii="Courier New" w:eastAsia="Courier New" w:hAnsi="Courier New" w:cs="Courier New"/>
          <w:position w:val="5"/>
          <w:sz w:val="56"/>
          <w:szCs w:val="56"/>
        </w:rPr>
        <w:t>t</w:t>
      </w:r>
      <w:r>
        <w:rPr>
          <w:rFonts w:ascii="Courier New" w:eastAsia="Courier New" w:hAnsi="Courier New" w:cs="Courier New"/>
          <w:spacing w:val="-6"/>
          <w:position w:val="5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position w:val="5"/>
          <w:sz w:val="56"/>
          <w:szCs w:val="56"/>
        </w:rPr>
        <w:t>*</w:t>
      </w:r>
      <w:r>
        <w:rPr>
          <w:rFonts w:ascii="Courier New" w:eastAsia="Courier New" w:hAnsi="Courier New" w:cs="Courier New"/>
          <w:i/>
          <w:spacing w:val="-1"/>
          <w:position w:val="5"/>
          <w:sz w:val="56"/>
          <w:szCs w:val="56"/>
        </w:rPr>
        <w:t>addrlen</w:t>
      </w:r>
      <w:r>
        <w:rPr>
          <w:rFonts w:ascii="Courier New" w:eastAsia="Courier New" w:hAnsi="Courier New" w:cs="Courier New"/>
          <w:position w:val="5"/>
          <w:sz w:val="56"/>
          <w:szCs w:val="56"/>
        </w:rPr>
        <w:t>)</w:t>
      </w:r>
    </w:p>
    <w:p w:rsidR="003B030B" w:rsidRDefault="00EF3007">
      <w:pPr>
        <w:spacing w:before="23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sid</w:t>
      </w:r>
      <w:r>
        <w:rPr>
          <w:rFonts w:ascii="Courier New" w:eastAsia="Courier New" w:hAnsi="Courier New" w:cs="Courier New"/>
          <w:i/>
          <w:spacing w:val="-4"/>
          <w:sz w:val="48"/>
          <w:szCs w:val="48"/>
        </w:rPr>
        <w:t xml:space="preserve"> </w:t>
      </w:r>
      <w:r>
        <w:rPr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soc</w:t>
      </w:r>
      <w:r>
        <w:rPr>
          <w:rFonts w:ascii="Calibri" w:eastAsia="Calibri" w:hAnsi="Calibri" w:cs="Calibri"/>
          <w:spacing w:val="-17"/>
          <w:sz w:val="48"/>
          <w:szCs w:val="48"/>
        </w:rPr>
        <w:t>k</w:t>
      </w:r>
      <w:r>
        <w:rPr>
          <w:rFonts w:ascii="Calibri" w:eastAsia="Calibri" w:hAnsi="Calibri" w:cs="Calibri"/>
          <w:spacing w:val="-4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 xml:space="preserve">t </w:t>
      </w:r>
      <w:r>
        <w:rPr>
          <w:rFonts w:ascii="Calibri" w:eastAsia="Calibri" w:hAnsi="Calibri" w:cs="Calibri"/>
          <w:spacing w:val="2"/>
          <w:sz w:val="48"/>
          <w:szCs w:val="48"/>
        </w:rPr>
        <w:t>f</w:t>
      </w:r>
      <w:r>
        <w:rPr>
          <w:rFonts w:ascii="Calibri" w:eastAsia="Calibri" w:hAnsi="Calibri" w:cs="Calibri"/>
          <w:sz w:val="48"/>
          <w:szCs w:val="48"/>
        </w:rPr>
        <w:t>ile</w:t>
      </w:r>
      <w:r>
        <w:rPr>
          <w:rFonts w:ascii="Calibri" w:eastAsia="Calibri" w:hAnsi="Calibri" w:cs="Calibri"/>
          <w:spacing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escri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7"/>
          <w:sz w:val="48"/>
          <w:szCs w:val="48"/>
        </w:rPr>
        <w:t>f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6"/>
          <w:sz w:val="48"/>
          <w:szCs w:val="48"/>
        </w:rPr>
        <w:t>c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mm</w:t>
      </w:r>
      <w:r>
        <w:rPr>
          <w:rFonts w:ascii="Calibri" w:eastAsia="Calibri" w:hAnsi="Calibri" w:cs="Calibri"/>
          <w:spacing w:val="3"/>
          <w:sz w:val="48"/>
          <w:szCs w:val="48"/>
        </w:rPr>
        <w:t>u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-6"/>
          <w:sz w:val="48"/>
          <w:szCs w:val="48"/>
        </w:rPr>
        <w:t>c</w:t>
      </w:r>
      <w:r>
        <w:rPr>
          <w:rFonts w:ascii="Calibri" w:eastAsia="Calibri" w:hAnsi="Calibri" w:cs="Calibri"/>
          <w:spacing w:val="-4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ion</w:t>
      </w:r>
    </w:p>
    <w:p w:rsidR="003B030B" w:rsidRDefault="00EF3007">
      <w:pPr>
        <w:spacing w:before="18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sd</w:t>
      </w:r>
      <w:r>
        <w:rPr>
          <w:rFonts w:ascii="Courier New" w:eastAsia="Courier New" w:hAnsi="Courier New" w:cs="Courier New"/>
          <w:i/>
          <w:spacing w:val="-187"/>
          <w:sz w:val="48"/>
          <w:szCs w:val="48"/>
        </w:rPr>
        <w:t xml:space="preserve"> </w:t>
      </w:r>
      <w:r>
        <w:rPr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soc</w:t>
      </w:r>
      <w:r>
        <w:rPr>
          <w:rFonts w:ascii="Calibri" w:eastAsia="Calibri" w:hAnsi="Calibri" w:cs="Calibri"/>
          <w:spacing w:val="-18"/>
          <w:sz w:val="48"/>
          <w:szCs w:val="48"/>
        </w:rPr>
        <w:t>k</w:t>
      </w:r>
      <w:r>
        <w:rPr>
          <w:rFonts w:ascii="Calibri" w:eastAsia="Calibri" w:hAnsi="Calibri" w:cs="Calibri"/>
          <w:spacing w:val="-4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 xml:space="preserve">t </w:t>
      </w:r>
      <w:r>
        <w:rPr>
          <w:rFonts w:ascii="Calibri" w:eastAsia="Calibri" w:hAnsi="Calibri" w:cs="Calibri"/>
          <w:spacing w:val="2"/>
          <w:sz w:val="48"/>
          <w:szCs w:val="48"/>
        </w:rPr>
        <w:t>f</w:t>
      </w:r>
      <w:r>
        <w:rPr>
          <w:rFonts w:ascii="Calibri" w:eastAsia="Calibri" w:hAnsi="Calibri" w:cs="Calibri"/>
          <w:sz w:val="48"/>
          <w:szCs w:val="48"/>
        </w:rPr>
        <w:t>ile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es</w:t>
      </w:r>
      <w:r>
        <w:rPr>
          <w:rFonts w:ascii="Calibri" w:eastAsia="Calibri" w:hAnsi="Calibri" w:cs="Calibri"/>
          <w:spacing w:val="-1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ri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or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u</w:t>
      </w:r>
      <w:r>
        <w:rPr>
          <w:rFonts w:ascii="Calibri" w:eastAsia="Calibri" w:hAnsi="Calibri" w:cs="Calibri"/>
          <w:sz w:val="48"/>
          <w:szCs w:val="48"/>
        </w:rPr>
        <w:t>sed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7"/>
          <w:sz w:val="48"/>
          <w:szCs w:val="48"/>
        </w:rPr>
        <w:t>f</w:t>
      </w:r>
      <w:r>
        <w:rPr>
          <w:rFonts w:ascii="Calibri" w:eastAsia="Calibri" w:hAnsi="Calibri" w:cs="Calibri"/>
          <w:sz w:val="48"/>
          <w:szCs w:val="48"/>
        </w:rPr>
        <w:t>or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li</w:t>
      </w:r>
      <w:r>
        <w:rPr>
          <w:rFonts w:ascii="Calibri" w:eastAsia="Calibri" w:hAnsi="Calibri" w:cs="Calibri"/>
          <w:spacing w:val="-5"/>
          <w:sz w:val="48"/>
          <w:szCs w:val="48"/>
        </w:rPr>
        <w:t>s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1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g</w:t>
      </w:r>
    </w:p>
    <w:p w:rsidR="003B030B" w:rsidRDefault="00EF3007">
      <w:pPr>
        <w:spacing w:before="18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addr</w:t>
      </w:r>
      <w:r>
        <w:rPr>
          <w:rFonts w:ascii="Courier New" w:eastAsia="Courier New" w:hAnsi="Courier New" w:cs="Courier New"/>
          <w:i/>
          <w:spacing w:val="-187"/>
          <w:sz w:val="48"/>
          <w:szCs w:val="48"/>
        </w:rPr>
        <w:t xml:space="preserve"> </w:t>
      </w:r>
      <w:r>
        <w:rPr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2"/>
          <w:sz w:val="48"/>
          <w:szCs w:val="48"/>
        </w:rPr>
        <w:t>tn</w:t>
      </w:r>
      <w:r>
        <w:rPr>
          <w:rFonts w:ascii="Calibri" w:eastAsia="Calibri" w:hAnsi="Calibri" w:cs="Calibri"/>
          <w:sz w:val="48"/>
          <w:szCs w:val="48"/>
        </w:rPr>
        <w:t>er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struct</w:t>
      </w:r>
      <w:r>
        <w:rPr>
          <w:rFonts w:ascii="Courier New" w:eastAsia="Courier New" w:hAnsi="Courier New" w:cs="Courier New"/>
          <w:spacing w:val="-4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sockaddr</w:t>
      </w:r>
      <w:r>
        <w:rPr>
          <w:rFonts w:ascii="Courier New" w:eastAsia="Courier New" w:hAnsi="Courier New" w:cs="Courier New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6"/>
          <w:sz w:val="48"/>
          <w:szCs w:val="48"/>
        </w:rPr>
        <w:t>c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pacing w:val="-3"/>
          <w:sz w:val="48"/>
          <w:szCs w:val="48"/>
        </w:rPr>
        <w:t>n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ai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g</w:t>
      </w:r>
      <w:r>
        <w:rPr>
          <w:rFonts w:ascii="Calibri" w:eastAsia="Calibri" w:hAnsi="Calibri" w:cs="Calibri"/>
          <w:spacing w:val="-13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1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lie</w:t>
      </w:r>
      <w:r>
        <w:rPr>
          <w:rFonts w:ascii="Calibri" w:eastAsia="Calibri" w:hAnsi="Calibri" w:cs="Calibri"/>
          <w:spacing w:val="-1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t a</w:t>
      </w:r>
      <w:r>
        <w:rPr>
          <w:rFonts w:ascii="Calibri" w:eastAsia="Calibri" w:hAnsi="Calibri" w:cs="Calibri"/>
          <w:spacing w:val="2"/>
          <w:sz w:val="48"/>
          <w:szCs w:val="48"/>
        </w:rPr>
        <w:t>dd</w:t>
      </w:r>
      <w:r>
        <w:rPr>
          <w:rFonts w:ascii="Calibri" w:eastAsia="Calibri" w:hAnsi="Calibri" w:cs="Calibri"/>
          <w:spacing w:val="-4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ess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IP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d</w:t>
      </w:r>
    </w:p>
    <w:p w:rsidR="003B030B" w:rsidRDefault="00EF3007">
      <w:pPr>
        <w:spacing w:line="500" w:lineRule="exact"/>
        <w:ind w:left="1184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pacing w:val="-8"/>
          <w:position w:val="3"/>
          <w:sz w:val="48"/>
          <w:szCs w:val="48"/>
        </w:rPr>
        <w:t>P</w:t>
      </w:r>
      <w:r>
        <w:rPr>
          <w:rFonts w:ascii="Calibri" w:eastAsia="Calibri" w:hAnsi="Calibri" w:cs="Calibri"/>
          <w:position w:val="3"/>
          <w:sz w:val="48"/>
          <w:szCs w:val="48"/>
        </w:rPr>
        <w:t>o</w:t>
      </w:r>
      <w:r>
        <w:rPr>
          <w:rFonts w:ascii="Calibri" w:eastAsia="Calibri" w:hAnsi="Calibri" w:cs="Calibri"/>
          <w:spacing w:val="1"/>
          <w:position w:val="3"/>
          <w:sz w:val="48"/>
          <w:szCs w:val="48"/>
        </w:rPr>
        <w:t>r</w:t>
      </w:r>
      <w:r>
        <w:rPr>
          <w:rFonts w:ascii="Calibri" w:eastAsia="Calibri" w:hAnsi="Calibri" w:cs="Calibri"/>
          <w:position w:val="3"/>
          <w:sz w:val="48"/>
          <w:szCs w:val="48"/>
        </w:rPr>
        <w:t>t</w:t>
      </w:r>
    </w:p>
    <w:p w:rsidR="003B030B" w:rsidRDefault="00EF3007">
      <w:pPr>
        <w:spacing w:before="33"/>
        <w:ind w:left="824"/>
        <w:rPr>
          <w:rFonts w:ascii="Courier New" w:eastAsia="Courier New" w:hAnsi="Courier New" w:cs="Courier New"/>
          <w:sz w:val="48"/>
          <w:szCs w:val="48"/>
        </w:rPr>
        <w:sectPr w:rsidR="003B030B">
          <w:pgSz w:w="19200" w:h="10800" w:orient="landscape"/>
          <w:pgMar w:top="980" w:right="1900" w:bottom="280" w:left="1360" w:header="720" w:footer="720" w:gutter="0"/>
          <w:cols w:space="720"/>
        </w:sect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addrlen</w:t>
      </w:r>
      <w:r>
        <w:rPr>
          <w:rFonts w:ascii="Courier New" w:eastAsia="Courier New" w:hAnsi="Courier New" w:cs="Courier New"/>
          <w:i/>
          <w:spacing w:val="-9"/>
          <w:sz w:val="48"/>
          <w:szCs w:val="48"/>
        </w:rPr>
        <w:t xml:space="preserve"> </w:t>
      </w:r>
      <w:r>
        <w:rPr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si</w:t>
      </w:r>
      <w:r>
        <w:rPr>
          <w:rFonts w:ascii="Calibri" w:eastAsia="Calibri" w:hAnsi="Calibri" w:cs="Calibri"/>
          <w:spacing w:val="-8"/>
          <w:sz w:val="48"/>
          <w:szCs w:val="48"/>
        </w:rPr>
        <w:t>z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 xml:space="preserve">f </w:t>
      </w:r>
      <w:r>
        <w:rPr>
          <w:rFonts w:ascii="Courier New" w:eastAsia="Courier New" w:hAnsi="Courier New" w:cs="Courier New"/>
          <w:sz w:val="48"/>
          <w:szCs w:val="48"/>
        </w:rPr>
        <w:t>struct</w:t>
      </w:r>
      <w:r>
        <w:rPr>
          <w:rFonts w:ascii="Courier New" w:eastAsia="Courier New" w:hAnsi="Courier New" w:cs="Courier New"/>
          <w:spacing w:val="-4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sockaddr</w:t>
      </w: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before="16" w:line="200" w:lineRule="exact"/>
      </w:pPr>
    </w:p>
    <w:p w:rsidR="003B030B" w:rsidRDefault="00EF3007">
      <w:pPr>
        <w:spacing w:line="660" w:lineRule="exact"/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position w:val="2"/>
          <w:sz w:val="56"/>
          <w:szCs w:val="56"/>
        </w:rPr>
        <w:t>•</w:t>
      </w:r>
      <w:r>
        <w:rPr>
          <w:rFonts w:ascii="Arial" w:eastAsia="Arial" w:hAnsi="Arial" w:cs="Arial"/>
          <w:spacing w:val="8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i</w:t>
      </w:r>
      <w:r>
        <w:rPr>
          <w:rFonts w:ascii="Calibri" w:eastAsia="Calibri" w:hAnsi="Calibri" w:cs="Calibri"/>
          <w:spacing w:val="-7"/>
          <w:position w:val="2"/>
          <w:sz w:val="56"/>
          <w:szCs w:val="56"/>
        </w:rPr>
        <w:t>n</w:t>
      </w:r>
      <w:r>
        <w:rPr>
          <w:rFonts w:ascii="Calibri" w:eastAsia="Calibri" w:hAnsi="Calibri" w:cs="Calibri"/>
          <w:position w:val="2"/>
          <w:sz w:val="56"/>
          <w:szCs w:val="56"/>
        </w:rPr>
        <w:t>t</w:t>
      </w:r>
      <w:r>
        <w:rPr>
          <w:rFonts w:ascii="Calibri" w:eastAsia="Calibri" w:hAnsi="Calibri" w:cs="Calibri"/>
          <w:spacing w:val="-3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1"/>
          <w:position w:val="2"/>
          <w:sz w:val="56"/>
          <w:szCs w:val="56"/>
        </w:rPr>
        <w:t>s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b</w:t>
      </w:r>
      <w:r>
        <w:rPr>
          <w:rFonts w:ascii="Calibri" w:eastAsia="Calibri" w:hAnsi="Calibri" w:cs="Calibri"/>
          <w:position w:val="2"/>
          <w:sz w:val="56"/>
          <w:szCs w:val="56"/>
        </w:rPr>
        <w:t>=s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end(</w:t>
      </w:r>
      <w:r>
        <w:rPr>
          <w:rFonts w:ascii="Calibri" w:eastAsia="Calibri" w:hAnsi="Calibri" w:cs="Calibri"/>
          <w:position w:val="2"/>
          <w:sz w:val="56"/>
          <w:szCs w:val="56"/>
        </w:rPr>
        <w:t>i</w:t>
      </w:r>
      <w:r>
        <w:rPr>
          <w:rFonts w:ascii="Calibri" w:eastAsia="Calibri" w:hAnsi="Calibri" w:cs="Calibri"/>
          <w:spacing w:val="-7"/>
          <w:position w:val="2"/>
          <w:sz w:val="56"/>
          <w:szCs w:val="56"/>
        </w:rPr>
        <w:t>n</w:t>
      </w:r>
      <w:r>
        <w:rPr>
          <w:rFonts w:ascii="Calibri" w:eastAsia="Calibri" w:hAnsi="Calibri" w:cs="Calibri"/>
          <w:position w:val="2"/>
          <w:sz w:val="56"/>
          <w:szCs w:val="56"/>
        </w:rPr>
        <w:t>t</w:t>
      </w:r>
      <w:r>
        <w:rPr>
          <w:rFonts w:ascii="Calibri" w:eastAsia="Calibri" w:hAnsi="Calibri" w:cs="Calibri"/>
          <w:spacing w:val="7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1"/>
          <w:position w:val="2"/>
          <w:sz w:val="56"/>
          <w:szCs w:val="56"/>
        </w:rPr>
        <w:t>s</w:t>
      </w:r>
      <w:r>
        <w:rPr>
          <w:rFonts w:ascii="Calibri" w:eastAsia="Calibri" w:hAnsi="Calibri" w:cs="Calibri"/>
          <w:spacing w:val="-3"/>
          <w:position w:val="2"/>
          <w:sz w:val="56"/>
          <w:szCs w:val="56"/>
        </w:rPr>
        <w:t>d</w:t>
      </w:r>
      <w:r>
        <w:rPr>
          <w:rFonts w:ascii="Calibri" w:eastAsia="Calibri" w:hAnsi="Calibri" w:cs="Calibri"/>
          <w:position w:val="2"/>
          <w:sz w:val="56"/>
          <w:szCs w:val="56"/>
        </w:rPr>
        <w:t xml:space="preserve">, </w:t>
      </w:r>
      <w:r>
        <w:rPr>
          <w:rFonts w:ascii="Calibri" w:eastAsia="Calibri" w:hAnsi="Calibri" w:cs="Calibri"/>
          <w:spacing w:val="-6"/>
          <w:position w:val="2"/>
          <w:sz w:val="56"/>
          <w:szCs w:val="56"/>
        </w:rPr>
        <w:t>c</w:t>
      </w:r>
      <w:r>
        <w:rPr>
          <w:rFonts w:ascii="Calibri" w:eastAsia="Calibri" w:hAnsi="Calibri" w:cs="Calibri"/>
          <w:position w:val="2"/>
          <w:sz w:val="56"/>
          <w:szCs w:val="56"/>
        </w:rPr>
        <w:t>on</w:t>
      </w:r>
      <w:r>
        <w:rPr>
          <w:rFonts w:ascii="Calibri" w:eastAsia="Calibri" w:hAnsi="Calibri" w:cs="Calibri"/>
          <w:spacing w:val="-5"/>
          <w:position w:val="2"/>
          <w:sz w:val="56"/>
          <w:szCs w:val="56"/>
        </w:rPr>
        <w:t>s</w:t>
      </w:r>
      <w:r>
        <w:rPr>
          <w:rFonts w:ascii="Calibri" w:eastAsia="Calibri" w:hAnsi="Calibri" w:cs="Calibri"/>
          <w:position w:val="2"/>
          <w:sz w:val="56"/>
          <w:szCs w:val="56"/>
        </w:rPr>
        <w:t>t</w:t>
      </w:r>
      <w:r>
        <w:rPr>
          <w:rFonts w:ascii="Calibri" w:eastAsia="Calibri" w:hAnsi="Calibri" w:cs="Calibri"/>
          <w:spacing w:val="-3"/>
          <w:position w:val="2"/>
          <w:sz w:val="56"/>
          <w:szCs w:val="56"/>
        </w:rPr>
        <w:t xml:space="preserve"> c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h</w:t>
      </w:r>
      <w:r>
        <w:rPr>
          <w:rFonts w:ascii="Calibri" w:eastAsia="Calibri" w:hAnsi="Calibri" w:cs="Calibri"/>
          <w:position w:val="2"/>
          <w:sz w:val="56"/>
          <w:szCs w:val="56"/>
        </w:rPr>
        <w:t>ar</w:t>
      </w:r>
      <w:r>
        <w:rPr>
          <w:rFonts w:ascii="Calibri" w:eastAsia="Calibri" w:hAnsi="Calibri" w:cs="Calibri"/>
          <w:spacing w:val="3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*</w:t>
      </w:r>
      <w:r>
        <w:rPr>
          <w:rFonts w:ascii="Calibri" w:eastAsia="Calibri" w:hAnsi="Calibri" w:cs="Calibri"/>
          <w:spacing w:val="-3"/>
          <w:position w:val="2"/>
          <w:sz w:val="56"/>
          <w:szCs w:val="56"/>
        </w:rPr>
        <w:t>m</w:t>
      </w:r>
      <w:r>
        <w:rPr>
          <w:rFonts w:ascii="Calibri" w:eastAsia="Calibri" w:hAnsi="Calibri" w:cs="Calibri"/>
          <w:position w:val="2"/>
          <w:sz w:val="56"/>
          <w:szCs w:val="56"/>
        </w:rPr>
        <w:t>s</w:t>
      </w:r>
      <w:r>
        <w:rPr>
          <w:rFonts w:ascii="Calibri" w:eastAsia="Calibri" w:hAnsi="Calibri" w:cs="Calibri"/>
          <w:spacing w:val="5"/>
          <w:position w:val="2"/>
          <w:sz w:val="56"/>
          <w:szCs w:val="56"/>
        </w:rPr>
        <w:t>g</w:t>
      </w:r>
      <w:r>
        <w:rPr>
          <w:rFonts w:ascii="Calibri" w:eastAsia="Calibri" w:hAnsi="Calibri" w:cs="Calibri"/>
          <w:position w:val="2"/>
          <w:sz w:val="56"/>
          <w:szCs w:val="56"/>
        </w:rPr>
        <w:t>,</w:t>
      </w:r>
      <w:r>
        <w:rPr>
          <w:rFonts w:ascii="Calibri" w:eastAsia="Calibri" w:hAnsi="Calibri" w:cs="Calibri"/>
          <w:spacing w:val="2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i</w:t>
      </w:r>
      <w:r>
        <w:rPr>
          <w:rFonts w:ascii="Calibri" w:eastAsia="Calibri" w:hAnsi="Calibri" w:cs="Calibri"/>
          <w:spacing w:val="-7"/>
          <w:position w:val="2"/>
          <w:sz w:val="56"/>
          <w:szCs w:val="56"/>
        </w:rPr>
        <w:t>n</w:t>
      </w:r>
      <w:r>
        <w:rPr>
          <w:rFonts w:ascii="Calibri" w:eastAsia="Calibri" w:hAnsi="Calibri" w:cs="Calibri"/>
          <w:position w:val="2"/>
          <w:sz w:val="56"/>
          <w:szCs w:val="56"/>
        </w:rPr>
        <w:t>t</w:t>
      </w:r>
      <w:r>
        <w:rPr>
          <w:rFonts w:ascii="Calibri" w:eastAsia="Calibri" w:hAnsi="Calibri" w:cs="Calibri"/>
          <w:spacing w:val="2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le</w:t>
      </w:r>
      <w:r>
        <w:rPr>
          <w:rFonts w:ascii="Calibri" w:eastAsia="Calibri" w:hAnsi="Calibri" w:cs="Calibri"/>
          <w:spacing w:val="-3"/>
          <w:position w:val="2"/>
          <w:sz w:val="56"/>
          <w:szCs w:val="56"/>
        </w:rPr>
        <w:t>n</w:t>
      </w:r>
      <w:r>
        <w:rPr>
          <w:rFonts w:ascii="Calibri" w:eastAsia="Calibri" w:hAnsi="Calibri" w:cs="Calibri"/>
          <w:position w:val="2"/>
          <w:sz w:val="56"/>
          <w:szCs w:val="56"/>
        </w:rPr>
        <w:t>,</w:t>
      </w:r>
      <w:r>
        <w:rPr>
          <w:rFonts w:ascii="Calibri" w:eastAsia="Calibri" w:hAnsi="Calibri" w:cs="Calibri"/>
          <w:spacing w:val="-3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i</w:t>
      </w:r>
      <w:r>
        <w:rPr>
          <w:rFonts w:ascii="Calibri" w:eastAsia="Calibri" w:hAnsi="Calibri" w:cs="Calibri"/>
          <w:spacing w:val="-7"/>
          <w:position w:val="2"/>
          <w:sz w:val="56"/>
          <w:szCs w:val="56"/>
        </w:rPr>
        <w:t>n</w:t>
      </w:r>
      <w:r>
        <w:rPr>
          <w:rFonts w:ascii="Calibri" w:eastAsia="Calibri" w:hAnsi="Calibri" w:cs="Calibri"/>
          <w:position w:val="2"/>
          <w:sz w:val="56"/>
          <w:szCs w:val="56"/>
        </w:rPr>
        <w:t>t</w:t>
      </w:r>
      <w:r>
        <w:rPr>
          <w:rFonts w:ascii="Calibri" w:eastAsia="Calibri" w:hAnsi="Calibri" w:cs="Calibri"/>
          <w:spacing w:val="2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f</w:t>
      </w:r>
      <w:r>
        <w:rPr>
          <w:rFonts w:ascii="Calibri" w:eastAsia="Calibri" w:hAnsi="Calibri" w:cs="Calibri"/>
          <w:spacing w:val="1"/>
          <w:position w:val="2"/>
          <w:sz w:val="56"/>
          <w:szCs w:val="56"/>
        </w:rPr>
        <w:t>l</w:t>
      </w:r>
      <w:r>
        <w:rPr>
          <w:rFonts w:ascii="Calibri" w:eastAsia="Calibri" w:hAnsi="Calibri" w:cs="Calibri"/>
          <w:position w:val="2"/>
          <w:sz w:val="56"/>
          <w:szCs w:val="56"/>
        </w:rPr>
        <w:t>ags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)</w:t>
      </w:r>
      <w:r>
        <w:rPr>
          <w:rFonts w:ascii="Calibri" w:eastAsia="Calibri" w:hAnsi="Calibri" w:cs="Calibri"/>
          <w:position w:val="2"/>
          <w:sz w:val="56"/>
          <w:szCs w:val="56"/>
        </w:rPr>
        <w:t>;</w:t>
      </w:r>
    </w:p>
    <w:p w:rsidR="003B030B" w:rsidRDefault="00EF3007">
      <w:pPr>
        <w:spacing w:before="31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sb</w:t>
      </w:r>
      <w:r>
        <w:rPr>
          <w:rFonts w:ascii="Courier New" w:eastAsia="Courier New" w:hAnsi="Courier New" w:cs="Courier New"/>
          <w:i/>
          <w:spacing w:val="-187"/>
          <w:sz w:val="48"/>
          <w:szCs w:val="48"/>
        </w:rPr>
        <w:t xml:space="preserve"> </w:t>
      </w:r>
      <w:r>
        <w:rPr>
          <w:spacing w:val="-9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4"/>
          <w:sz w:val="48"/>
          <w:szCs w:val="48"/>
        </w:rPr>
        <w:t>re</w:t>
      </w:r>
      <w:r>
        <w:rPr>
          <w:rFonts w:ascii="Calibri" w:eastAsia="Calibri" w:hAnsi="Calibri" w:cs="Calibri"/>
          <w:spacing w:val="2"/>
          <w:sz w:val="48"/>
          <w:szCs w:val="48"/>
        </w:rPr>
        <w:t>tu</w:t>
      </w:r>
      <w:r>
        <w:rPr>
          <w:rFonts w:ascii="Calibri" w:eastAsia="Calibri" w:hAnsi="Calibri" w:cs="Calibri"/>
          <w:sz w:val="48"/>
          <w:szCs w:val="48"/>
        </w:rPr>
        <w:t>rn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nu</w:t>
      </w:r>
      <w:r>
        <w:rPr>
          <w:rFonts w:ascii="Calibri" w:eastAsia="Calibri" w:hAnsi="Calibri" w:cs="Calibri"/>
          <w:sz w:val="48"/>
          <w:szCs w:val="48"/>
        </w:rPr>
        <w:t>m</w:t>
      </w:r>
      <w:r>
        <w:rPr>
          <w:rFonts w:ascii="Calibri" w:eastAsia="Calibri" w:hAnsi="Calibri" w:cs="Calibri"/>
          <w:spacing w:val="2"/>
          <w:sz w:val="48"/>
          <w:szCs w:val="48"/>
        </w:rPr>
        <w:t>b</w:t>
      </w:r>
      <w:r>
        <w:rPr>
          <w:rFonts w:ascii="Calibri" w:eastAsia="Calibri" w:hAnsi="Calibri" w:cs="Calibri"/>
          <w:sz w:val="48"/>
          <w:szCs w:val="48"/>
        </w:rPr>
        <w:t>er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 xml:space="preserve">f </w:t>
      </w:r>
      <w:r>
        <w:rPr>
          <w:rFonts w:ascii="Calibri" w:eastAsia="Calibri" w:hAnsi="Calibri" w:cs="Calibri"/>
          <w:spacing w:val="2"/>
          <w:sz w:val="48"/>
          <w:szCs w:val="48"/>
        </w:rPr>
        <w:t>b</w:t>
      </w:r>
      <w:r>
        <w:rPr>
          <w:rFonts w:ascii="Calibri" w:eastAsia="Calibri" w:hAnsi="Calibri" w:cs="Calibri"/>
          <w:sz w:val="48"/>
          <w:szCs w:val="48"/>
        </w:rPr>
        <w:t>y</w:t>
      </w:r>
      <w:r>
        <w:rPr>
          <w:rFonts w:ascii="Calibri" w:eastAsia="Calibri" w:hAnsi="Calibri" w:cs="Calibri"/>
          <w:spacing w:val="-4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es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se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d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f</w:t>
      </w:r>
      <w:r>
        <w:rPr>
          <w:rFonts w:ascii="Calibri" w:eastAsia="Calibri" w:hAnsi="Calibri" w:cs="Calibri"/>
          <w:spacing w:val="7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-1</w:t>
      </w:r>
      <w:r>
        <w:rPr>
          <w:rFonts w:ascii="Courier New" w:eastAsia="Courier New" w:hAnsi="Courier New" w:cs="Courier New"/>
          <w:spacing w:val="-18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7"/>
          <w:sz w:val="48"/>
          <w:szCs w:val="48"/>
        </w:rPr>
        <w:t>f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er</w:t>
      </w:r>
      <w:r>
        <w:rPr>
          <w:rFonts w:ascii="Calibri" w:eastAsia="Calibri" w:hAnsi="Calibri" w:cs="Calibri"/>
          <w:spacing w:val="-7"/>
          <w:sz w:val="48"/>
          <w:szCs w:val="48"/>
        </w:rPr>
        <w:t>r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</w:t>
      </w:r>
    </w:p>
    <w:p w:rsidR="003B030B" w:rsidRDefault="00EF3007">
      <w:pPr>
        <w:spacing w:before="18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sd</w:t>
      </w:r>
      <w:r>
        <w:rPr>
          <w:rFonts w:ascii="Courier New" w:eastAsia="Courier New" w:hAnsi="Courier New" w:cs="Courier New"/>
          <w:i/>
          <w:spacing w:val="-4"/>
          <w:sz w:val="48"/>
          <w:szCs w:val="48"/>
        </w:rPr>
        <w:t xml:space="preserve"> </w:t>
      </w:r>
      <w:r>
        <w:rPr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soc</w:t>
      </w:r>
      <w:r>
        <w:rPr>
          <w:rFonts w:ascii="Calibri" w:eastAsia="Calibri" w:hAnsi="Calibri" w:cs="Calibri"/>
          <w:spacing w:val="-17"/>
          <w:sz w:val="48"/>
          <w:szCs w:val="48"/>
        </w:rPr>
        <w:t>k</w:t>
      </w:r>
      <w:r>
        <w:rPr>
          <w:rFonts w:ascii="Calibri" w:eastAsia="Calibri" w:hAnsi="Calibri" w:cs="Calibri"/>
          <w:spacing w:val="-4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 xml:space="preserve">t </w:t>
      </w:r>
      <w:r>
        <w:rPr>
          <w:rFonts w:ascii="Calibri" w:eastAsia="Calibri" w:hAnsi="Calibri" w:cs="Calibri"/>
          <w:spacing w:val="2"/>
          <w:sz w:val="48"/>
          <w:szCs w:val="48"/>
        </w:rPr>
        <w:t>f</w:t>
      </w:r>
      <w:r>
        <w:rPr>
          <w:rFonts w:ascii="Calibri" w:eastAsia="Calibri" w:hAnsi="Calibri" w:cs="Calibri"/>
          <w:sz w:val="48"/>
          <w:szCs w:val="48"/>
        </w:rPr>
        <w:t>ile</w:t>
      </w:r>
      <w:r>
        <w:rPr>
          <w:rFonts w:ascii="Calibri" w:eastAsia="Calibri" w:hAnsi="Calibri" w:cs="Calibri"/>
          <w:spacing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escri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</w:t>
      </w:r>
    </w:p>
    <w:p w:rsidR="003B030B" w:rsidRDefault="00EF3007">
      <w:pPr>
        <w:spacing w:before="18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msg</w:t>
      </w:r>
      <w:r>
        <w:rPr>
          <w:rFonts w:ascii="Courier New" w:eastAsia="Courier New" w:hAnsi="Courier New" w:cs="Courier New"/>
          <w:i/>
          <w:spacing w:val="-5"/>
          <w:sz w:val="48"/>
          <w:szCs w:val="48"/>
        </w:rPr>
        <w:t xml:space="preserve"> </w:t>
      </w:r>
      <w:r>
        <w:rPr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is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oi</w:t>
      </w:r>
      <w:r>
        <w:rPr>
          <w:rFonts w:ascii="Calibri" w:eastAsia="Calibri" w:hAnsi="Calibri" w:cs="Calibri"/>
          <w:spacing w:val="-2"/>
          <w:sz w:val="48"/>
          <w:szCs w:val="48"/>
        </w:rPr>
        <w:t>nt</w:t>
      </w:r>
      <w:r>
        <w:rPr>
          <w:rFonts w:ascii="Calibri" w:eastAsia="Calibri" w:hAnsi="Calibri" w:cs="Calibri"/>
          <w:sz w:val="48"/>
          <w:szCs w:val="48"/>
        </w:rPr>
        <w:t>er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d</w:t>
      </w:r>
      <w:r>
        <w:rPr>
          <w:rFonts w:ascii="Calibri" w:eastAsia="Calibri" w:hAnsi="Calibri" w:cs="Calibri"/>
          <w:spacing w:val="-4"/>
          <w:sz w:val="48"/>
          <w:szCs w:val="48"/>
        </w:rPr>
        <w:t>a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bu</w:t>
      </w:r>
      <w:r>
        <w:rPr>
          <w:rFonts w:ascii="Calibri" w:eastAsia="Calibri" w:hAnsi="Calibri" w:cs="Calibri"/>
          <w:spacing w:val="-2"/>
          <w:sz w:val="48"/>
          <w:szCs w:val="48"/>
        </w:rPr>
        <w:t>f</w:t>
      </w:r>
      <w:r>
        <w:rPr>
          <w:rFonts w:ascii="Calibri" w:eastAsia="Calibri" w:hAnsi="Calibri" w:cs="Calibri"/>
          <w:spacing w:val="-12"/>
          <w:sz w:val="48"/>
          <w:szCs w:val="48"/>
        </w:rPr>
        <w:t>f</w:t>
      </w:r>
      <w:r>
        <w:rPr>
          <w:rFonts w:ascii="Calibri" w:eastAsia="Calibri" w:hAnsi="Calibri" w:cs="Calibri"/>
          <w:sz w:val="48"/>
          <w:szCs w:val="48"/>
        </w:rPr>
        <w:t>er</w:t>
      </w:r>
    </w:p>
    <w:p w:rsidR="003B030B" w:rsidRDefault="00EF3007">
      <w:pPr>
        <w:spacing w:before="13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len</w:t>
      </w:r>
      <w:r>
        <w:rPr>
          <w:rFonts w:ascii="Courier New" w:eastAsia="Courier New" w:hAnsi="Courier New" w:cs="Courier New"/>
          <w:i/>
          <w:spacing w:val="-187"/>
          <w:sz w:val="48"/>
          <w:szCs w:val="48"/>
        </w:rPr>
        <w:t xml:space="preserve"> </w:t>
      </w:r>
      <w:r>
        <w:rPr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nu</w:t>
      </w:r>
      <w:r>
        <w:rPr>
          <w:rFonts w:ascii="Calibri" w:eastAsia="Calibri" w:hAnsi="Calibri" w:cs="Calibri"/>
          <w:sz w:val="48"/>
          <w:szCs w:val="48"/>
        </w:rPr>
        <w:t>m</w:t>
      </w:r>
      <w:r>
        <w:rPr>
          <w:rFonts w:ascii="Calibri" w:eastAsia="Calibri" w:hAnsi="Calibri" w:cs="Calibri"/>
          <w:spacing w:val="2"/>
          <w:sz w:val="48"/>
          <w:szCs w:val="48"/>
        </w:rPr>
        <w:t>b</w:t>
      </w:r>
      <w:r>
        <w:rPr>
          <w:rFonts w:ascii="Calibri" w:eastAsia="Calibri" w:hAnsi="Calibri" w:cs="Calibri"/>
          <w:sz w:val="48"/>
          <w:szCs w:val="48"/>
        </w:rPr>
        <w:t>er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 xml:space="preserve">f </w:t>
      </w:r>
      <w:r>
        <w:rPr>
          <w:rFonts w:ascii="Calibri" w:eastAsia="Calibri" w:hAnsi="Calibri" w:cs="Calibri"/>
          <w:spacing w:val="2"/>
          <w:sz w:val="48"/>
          <w:szCs w:val="48"/>
        </w:rPr>
        <w:t>b</w:t>
      </w:r>
      <w:r>
        <w:rPr>
          <w:rFonts w:ascii="Calibri" w:eastAsia="Calibri" w:hAnsi="Calibri" w:cs="Calibri"/>
          <w:sz w:val="48"/>
          <w:szCs w:val="48"/>
        </w:rPr>
        <w:t>y</w:t>
      </w:r>
      <w:r>
        <w:rPr>
          <w:rFonts w:ascii="Calibri" w:eastAsia="Calibri" w:hAnsi="Calibri" w:cs="Calibri"/>
          <w:spacing w:val="-4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es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7"/>
          <w:sz w:val="48"/>
          <w:szCs w:val="48"/>
        </w:rPr>
        <w:t>w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7"/>
          <w:sz w:val="48"/>
          <w:szCs w:val="48"/>
        </w:rPr>
        <w:t>w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-2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 xml:space="preserve">t 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se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d</w:t>
      </w:r>
    </w:p>
    <w:p w:rsidR="003B030B" w:rsidRDefault="00EF3007">
      <w:pPr>
        <w:spacing w:before="18"/>
        <w:ind w:left="824"/>
        <w:rPr>
          <w:rFonts w:ascii="Calibri" w:eastAsia="Calibri" w:hAnsi="Calibri" w:cs="Calibri"/>
          <w:sz w:val="48"/>
          <w:szCs w:val="48"/>
        </w:rPr>
        <w:sectPr w:rsidR="003B030B">
          <w:headerReference w:type="default" r:id="rId7"/>
          <w:pgSz w:w="19200" w:h="10800" w:orient="landscape"/>
          <w:pgMar w:top="2060" w:right="2780" w:bottom="280" w:left="1360" w:header="1195" w:footer="0" w:gutter="0"/>
          <w:cols w:space="720"/>
        </w:sect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flags</w:t>
      </w:r>
      <w:r>
        <w:rPr>
          <w:rFonts w:ascii="Courier New" w:eastAsia="Courier New" w:hAnsi="Courier New" w:cs="Courier New"/>
          <w:i/>
          <w:spacing w:val="-187"/>
          <w:sz w:val="48"/>
          <w:szCs w:val="48"/>
        </w:rPr>
        <w:t xml:space="preserve"> </w:t>
      </w:r>
      <w:r>
        <w:rPr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-5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 xml:space="preserve">t it 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0</w:t>
      </w:r>
      <w:r>
        <w:rPr>
          <w:rFonts w:ascii="Courier New" w:eastAsia="Courier New" w:hAnsi="Courier New" w:cs="Courier New"/>
          <w:spacing w:val="-17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7"/>
          <w:sz w:val="48"/>
          <w:szCs w:val="48"/>
        </w:rPr>
        <w:t>f</w:t>
      </w:r>
      <w:r>
        <w:rPr>
          <w:rFonts w:ascii="Calibri" w:eastAsia="Calibri" w:hAnsi="Calibri" w:cs="Calibri"/>
          <w:sz w:val="48"/>
          <w:szCs w:val="48"/>
        </w:rPr>
        <w:t>or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d</w:t>
      </w:r>
      <w:r>
        <w:rPr>
          <w:rFonts w:ascii="Calibri" w:eastAsia="Calibri" w:hAnsi="Calibri" w:cs="Calibri"/>
          <w:spacing w:val="-4"/>
          <w:sz w:val="48"/>
          <w:szCs w:val="48"/>
        </w:rPr>
        <w:t>e</w:t>
      </w:r>
      <w:r>
        <w:rPr>
          <w:rFonts w:ascii="Calibri" w:eastAsia="Calibri" w:hAnsi="Calibri" w:cs="Calibri"/>
          <w:spacing w:val="-7"/>
          <w:sz w:val="48"/>
          <w:szCs w:val="48"/>
        </w:rPr>
        <w:t>f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u</w:t>
      </w:r>
      <w:r>
        <w:rPr>
          <w:rFonts w:ascii="Calibri" w:eastAsia="Calibri" w:hAnsi="Calibri" w:cs="Calibri"/>
          <w:sz w:val="48"/>
          <w:szCs w:val="48"/>
        </w:rPr>
        <w:t>lt</w:t>
      </w: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before="1" w:line="200" w:lineRule="exact"/>
      </w:pPr>
    </w:p>
    <w:p w:rsidR="003B030B" w:rsidRDefault="00EF3007">
      <w:pPr>
        <w:spacing w:line="680" w:lineRule="exact"/>
        <w:ind w:left="104"/>
        <w:rPr>
          <w:rFonts w:ascii="Courier New" w:eastAsia="Courier New" w:hAnsi="Courier New" w:cs="Courier New"/>
          <w:sz w:val="56"/>
          <w:szCs w:val="56"/>
        </w:rPr>
      </w:pPr>
      <w:r>
        <w:rPr>
          <w:rFonts w:ascii="Arial" w:eastAsia="Arial" w:hAnsi="Arial" w:cs="Arial"/>
          <w:position w:val="3"/>
          <w:sz w:val="56"/>
          <w:szCs w:val="56"/>
        </w:rPr>
        <w:t>•</w:t>
      </w:r>
      <w:r>
        <w:rPr>
          <w:rFonts w:ascii="Arial" w:eastAsia="Arial" w:hAnsi="Arial" w:cs="Arial"/>
          <w:spacing w:val="8"/>
          <w:position w:val="3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position w:val="3"/>
          <w:sz w:val="56"/>
          <w:szCs w:val="56"/>
        </w:rPr>
        <w:t>in</w:t>
      </w:r>
      <w:r>
        <w:rPr>
          <w:rFonts w:ascii="Courier New" w:eastAsia="Courier New" w:hAnsi="Courier New" w:cs="Courier New"/>
          <w:position w:val="3"/>
          <w:sz w:val="56"/>
          <w:szCs w:val="56"/>
        </w:rPr>
        <w:t>t</w:t>
      </w:r>
      <w:r>
        <w:rPr>
          <w:rFonts w:ascii="Courier New" w:eastAsia="Courier New" w:hAnsi="Courier New" w:cs="Courier New"/>
          <w:spacing w:val="-10"/>
          <w:position w:val="3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position w:val="3"/>
          <w:sz w:val="56"/>
          <w:szCs w:val="56"/>
        </w:rPr>
        <w:t>rb=recv(ins</w:t>
      </w:r>
      <w:r>
        <w:rPr>
          <w:rFonts w:ascii="Courier New" w:eastAsia="Courier New" w:hAnsi="Courier New" w:cs="Courier New"/>
          <w:position w:val="3"/>
          <w:sz w:val="56"/>
          <w:szCs w:val="56"/>
        </w:rPr>
        <w:t>t</w:t>
      </w:r>
      <w:r>
        <w:rPr>
          <w:rFonts w:ascii="Courier New" w:eastAsia="Courier New" w:hAnsi="Courier New" w:cs="Courier New"/>
          <w:spacing w:val="-15"/>
          <w:position w:val="3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i/>
          <w:spacing w:val="-1"/>
          <w:position w:val="3"/>
          <w:sz w:val="56"/>
          <w:szCs w:val="56"/>
        </w:rPr>
        <w:t>sd</w:t>
      </w:r>
      <w:r>
        <w:rPr>
          <w:rFonts w:ascii="Courier New" w:eastAsia="Courier New" w:hAnsi="Courier New" w:cs="Courier New"/>
          <w:position w:val="3"/>
          <w:sz w:val="56"/>
          <w:szCs w:val="56"/>
        </w:rPr>
        <w:t>, c</w:t>
      </w:r>
      <w:r>
        <w:rPr>
          <w:rFonts w:ascii="Courier New" w:eastAsia="Courier New" w:hAnsi="Courier New" w:cs="Courier New"/>
          <w:spacing w:val="-2"/>
          <w:position w:val="3"/>
          <w:sz w:val="56"/>
          <w:szCs w:val="56"/>
        </w:rPr>
        <w:t>h</w:t>
      </w:r>
      <w:r>
        <w:rPr>
          <w:rFonts w:ascii="Courier New" w:eastAsia="Courier New" w:hAnsi="Courier New" w:cs="Courier New"/>
          <w:position w:val="3"/>
          <w:sz w:val="56"/>
          <w:szCs w:val="56"/>
        </w:rPr>
        <w:t>ar</w:t>
      </w:r>
      <w:r>
        <w:rPr>
          <w:rFonts w:ascii="Courier New" w:eastAsia="Courier New" w:hAnsi="Courier New" w:cs="Courier New"/>
          <w:spacing w:val="-7"/>
          <w:position w:val="3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position w:val="3"/>
          <w:sz w:val="56"/>
          <w:szCs w:val="56"/>
        </w:rPr>
        <w:t>*</w:t>
      </w:r>
      <w:r>
        <w:rPr>
          <w:rFonts w:ascii="Courier New" w:eastAsia="Courier New" w:hAnsi="Courier New" w:cs="Courier New"/>
          <w:i/>
          <w:spacing w:val="-1"/>
          <w:position w:val="3"/>
          <w:sz w:val="56"/>
          <w:szCs w:val="56"/>
        </w:rPr>
        <w:t>buf</w:t>
      </w:r>
      <w:r>
        <w:rPr>
          <w:rFonts w:ascii="Courier New" w:eastAsia="Courier New" w:hAnsi="Courier New" w:cs="Courier New"/>
          <w:position w:val="3"/>
          <w:sz w:val="56"/>
          <w:szCs w:val="56"/>
        </w:rPr>
        <w:t>,</w:t>
      </w:r>
      <w:r>
        <w:rPr>
          <w:rFonts w:ascii="Courier New" w:eastAsia="Courier New" w:hAnsi="Courier New" w:cs="Courier New"/>
          <w:spacing w:val="-11"/>
          <w:position w:val="3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position w:val="3"/>
          <w:sz w:val="56"/>
          <w:szCs w:val="56"/>
        </w:rPr>
        <w:t>in</w:t>
      </w:r>
      <w:r>
        <w:rPr>
          <w:rFonts w:ascii="Courier New" w:eastAsia="Courier New" w:hAnsi="Courier New" w:cs="Courier New"/>
          <w:position w:val="3"/>
          <w:sz w:val="56"/>
          <w:szCs w:val="56"/>
        </w:rPr>
        <w:t xml:space="preserve">t </w:t>
      </w:r>
      <w:r>
        <w:rPr>
          <w:rFonts w:ascii="Courier New" w:eastAsia="Courier New" w:hAnsi="Courier New" w:cs="Courier New"/>
          <w:i/>
          <w:spacing w:val="-1"/>
          <w:position w:val="3"/>
          <w:sz w:val="56"/>
          <w:szCs w:val="56"/>
        </w:rPr>
        <w:t>len</w:t>
      </w:r>
      <w:r>
        <w:rPr>
          <w:rFonts w:ascii="Courier New" w:eastAsia="Courier New" w:hAnsi="Courier New" w:cs="Courier New"/>
          <w:position w:val="3"/>
          <w:sz w:val="56"/>
          <w:szCs w:val="56"/>
        </w:rPr>
        <w:t>,</w:t>
      </w:r>
      <w:r>
        <w:rPr>
          <w:rFonts w:ascii="Courier New" w:eastAsia="Courier New" w:hAnsi="Courier New" w:cs="Courier New"/>
          <w:spacing w:val="-11"/>
          <w:position w:val="3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position w:val="3"/>
          <w:sz w:val="56"/>
          <w:szCs w:val="56"/>
        </w:rPr>
        <w:t>int</w:t>
      </w:r>
    </w:p>
    <w:p w:rsidR="003B030B" w:rsidRDefault="00EF3007">
      <w:pPr>
        <w:spacing w:line="600" w:lineRule="exact"/>
        <w:ind w:left="464"/>
        <w:rPr>
          <w:rFonts w:ascii="Courier New" w:eastAsia="Courier New" w:hAnsi="Courier New" w:cs="Courier New"/>
          <w:sz w:val="56"/>
          <w:szCs w:val="56"/>
        </w:rPr>
      </w:pPr>
      <w:r>
        <w:rPr>
          <w:rFonts w:ascii="Courier New" w:eastAsia="Courier New" w:hAnsi="Courier New" w:cs="Courier New"/>
          <w:i/>
          <w:spacing w:val="-1"/>
          <w:position w:val="5"/>
          <w:sz w:val="56"/>
          <w:szCs w:val="56"/>
        </w:rPr>
        <w:t>flags</w:t>
      </w:r>
      <w:r>
        <w:rPr>
          <w:rFonts w:ascii="Courier New" w:eastAsia="Courier New" w:hAnsi="Courier New" w:cs="Courier New"/>
          <w:spacing w:val="-1"/>
          <w:position w:val="5"/>
          <w:sz w:val="56"/>
          <w:szCs w:val="56"/>
        </w:rPr>
        <w:t>);</w:t>
      </w:r>
    </w:p>
    <w:p w:rsidR="003B030B" w:rsidRDefault="00EF3007">
      <w:pPr>
        <w:spacing w:before="28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rb</w:t>
      </w:r>
      <w:r>
        <w:rPr>
          <w:rFonts w:ascii="Courier New" w:eastAsia="Courier New" w:hAnsi="Courier New" w:cs="Courier New"/>
          <w:i/>
          <w:spacing w:val="-187"/>
          <w:sz w:val="48"/>
          <w:szCs w:val="48"/>
        </w:rPr>
        <w:t xml:space="preserve"> </w:t>
      </w:r>
      <w:r>
        <w:rPr>
          <w:spacing w:val="-9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nu</w:t>
      </w:r>
      <w:r>
        <w:rPr>
          <w:rFonts w:ascii="Calibri" w:eastAsia="Calibri" w:hAnsi="Calibri" w:cs="Calibri"/>
          <w:sz w:val="48"/>
          <w:szCs w:val="48"/>
        </w:rPr>
        <w:t>m</w:t>
      </w:r>
      <w:r>
        <w:rPr>
          <w:rFonts w:ascii="Calibri" w:eastAsia="Calibri" w:hAnsi="Calibri" w:cs="Calibri"/>
          <w:spacing w:val="2"/>
          <w:sz w:val="48"/>
          <w:szCs w:val="48"/>
        </w:rPr>
        <w:t>b</w:t>
      </w:r>
      <w:r>
        <w:rPr>
          <w:rFonts w:ascii="Calibri" w:eastAsia="Calibri" w:hAnsi="Calibri" w:cs="Calibri"/>
          <w:sz w:val="48"/>
          <w:szCs w:val="48"/>
        </w:rPr>
        <w:t>er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 xml:space="preserve">f </w:t>
      </w:r>
      <w:r>
        <w:rPr>
          <w:rFonts w:ascii="Calibri" w:eastAsia="Calibri" w:hAnsi="Calibri" w:cs="Calibri"/>
          <w:spacing w:val="2"/>
          <w:sz w:val="48"/>
          <w:szCs w:val="48"/>
        </w:rPr>
        <w:t>b</w:t>
      </w:r>
      <w:r>
        <w:rPr>
          <w:rFonts w:ascii="Calibri" w:eastAsia="Calibri" w:hAnsi="Calibri" w:cs="Calibri"/>
          <w:sz w:val="48"/>
          <w:szCs w:val="48"/>
        </w:rPr>
        <w:t>y</w:t>
      </w:r>
      <w:r>
        <w:rPr>
          <w:rFonts w:ascii="Calibri" w:eastAsia="Calibri" w:hAnsi="Calibri" w:cs="Calibri"/>
          <w:spacing w:val="-4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es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4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ecei</w:t>
      </w:r>
      <w:r>
        <w:rPr>
          <w:rFonts w:ascii="Calibri" w:eastAsia="Calibri" w:hAnsi="Calibri" w:cs="Calibri"/>
          <w:spacing w:val="-4"/>
          <w:sz w:val="48"/>
          <w:szCs w:val="48"/>
        </w:rPr>
        <w:t>v</w:t>
      </w:r>
      <w:r>
        <w:rPr>
          <w:rFonts w:ascii="Calibri" w:eastAsia="Calibri" w:hAnsi="Calibri" w:cs="Calibri"/>
          <w:sz w:val="48"/>
          <w:szCs w:val="48"/>
        </w:rPr>
        <w:t xml:space="preserve">ed 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</w:t>
      </w:r>
      <w:r>
        <w:rPr>
          <w:rFonts w:ascii="Calibri" w:eastAsia="Calibri" w:hAnsi="Calibri" w:cs="Calibri"/>
          <w:spacing w:val="3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-1</w:t>
      </w:r>
      <w:r>
        <w:rPr>
          <w:rFonts w:ascii="Courier New" w:eastAsia="Courier New" w:hAnsi="Courier New" w:cs="Courier New"/>
          <w:spacing w:val="-18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n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er</w:t>
      </w:r>
      <w:r>
        <w:rPr>
          <w:rFonts w:ascii="Calibri" w:eastAsia="Calibri" w:hAnsi="Calibri" w:cs="Calibri"/>
          <w:spacing w:val="-7"/>
          <w:sz w:val="48"/>
          <w:szCs w:val="48"/>
        </w:rPr>
        <w:t>r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pacing w:val="-48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.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0</w:t>
      </w:r>
      <w:r>
        <w:rPr>
          <w:rFonts w:ascii="Courier New" w:eastAsia="Courier New" w:hAnsi="Courier New" w:cs="Courier New"/>
          <w:spacing w:val="-178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 xml:space="preserve">if </w:t>
      </w:r>
      <w:r>
        <w:rPr>
          <w:rFonts w:ascii="Calibri" w:eastAsia="Calibri" w:hAnsi="Calibri" w:cs="Calibri"/>
          <w:spacing w:val="-6"/>
          <w:sz w:val="48"/>
          <w:szCs w:val="48"/>
        </w:rPr>
        <w:t>c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pacing w:val="2"/>
          <w:sz w:val="48"/>
          <w:szCs w:val="48"/>
        </w:rPr>
        <w:t>nn</w:t>
      </w:r>
      <w:r>
        <w:rPr>
          <w:rFonts w:ascii="Calibri" w:eastAsia="Calibri" w:hAnsi="Calibri" w:cs="Calibri"/>
          <w:sz w:val="48"/>
          <w:szCs w:val="48"/>
        </w:rPr>
        <w:t>ec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ion</w:t>
      </w:r>
      <w:r>
        <w:rPr>
          <w:rFonts w:ascii="Calibri" w:eastAsia="Calibri" w:hAnsi="Calibri" w:cs="Calibri"/>
          <w:spacing w:val="-9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is</w:t>
      </w:r>
      <w:r>
        <w:rPr>
          <w:rFonts w:ascii="Calibri" w:eastAsia="Calibri" w:hAnsi="Calibri" w:cs="Calibri"/>
          <w:spacing w:val="-3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1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los</w:t>
      </w:r>
      <w:r>
        <w:rPr>
          <w:rFonts w:ascii="Calibri" w:eastAsia="Calibri" w:hAnsi="Calibri" w:cs="Calibri"/>
          <w:spacing w:val="2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>d</w:t>
      </w:r>
      <w:r>
        <w:rPr>
          <w:rFonts w:ascii="Calibri" w:eastAsia="Calibri" w:hAnsi="Calibri" w:cs="Calibri"/>
          <w:spacing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4"/>
          <w:sz w:val="48"/>
          <w:szCs w:val="48"/>
        </w:rPr>
        <w:t>a</w:t>
      </w:r>
      <w:r>
        <w:rPr>
          <w:rFonts w:ascii="Calibri" w:eastAsia="Calibri" w:hAnsi="Calibri" w:cs="Calibri"/>
          <w:sz w:val="48"/>
          <w:szCs w:val="48"/>
        </w:rPr>
        <w:t>t</w:t>
      </w:r>
    </w:p>
    <w:p w:rsidR="003B030B" w:rsidRDefault="00EF3007">
      <w:pPr>
        <w:spacing w:line="500" w:lineRule="exact"/>
        <w:ind w:left="1184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position w:val="3"/>
          <w:sz w:val="48"/>
          <w:szCs w:val="48"/>
        </w:rPr>
        <w:t>o</w:t>
      </w:r>
      <w:r>
        <w:rPr>
          <w:rFonts w:ascii="Calibri" w:eastAsia="Calibri" w:hAnsi="Calibri" w:cs="Calibri"/>
          <w:spacing w:val="3"/>
          <w:position w:val="3"/>
          <w:sz w:val="48"/>
          <w:szCs w:val="48"/>
        </w:rPr>
        <w:t>t</w:t>
      </w:r>
      <w:r>
        <w:rPr>
          <w:rFonts w:ascii="Calibri" w:eastAsia="Calibri" w:hAnsi="Calibri" w:cs="Calibri"/>
          <w:spacing w:val="1"/>
          <w:position w:val="3"/>
          <w:sz w:val="48"/>
          <w:szCs w:val="48"/>
        </w:rPr>
        <w:t>h</w:t>
      </w:r>
      <w:r>
        <w:rPr>
          <w:rFonts w:ascii="Calibri" w:eastAsia="Calibri" w:hAnsi="Calibri" w:cs="Calibri"/>
          <w:position w:val="3"/>
          <w:sz w:val="48"/>
          <w:szCs w:val="48"/>
        </w:rPr>
        <w:t>er</w:t>
      </w:r>
      <w:r>
        <w:rPr>
          <w:rFonts w:ascii="Calibri" w:eastAsia="Calibri" w:hAnsi="Calibri" w:cs="Calibri"/>
          <w:spacing w:val="-11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3"/>
          <w:sz w:val="48"/>
          <w:szCs w:val="48"/>
        </w:rPr>
        <w:t>side</w:t>
      </w:r>
    </w:p>
    <w:p w:rsidR="003B030B" w:rsidRDefault="00EF3007">
      <w:pPr>
        <w:spacing w:before="33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sd</w:t>
      </w:r>
      <w:r>
        <w:rPr>
          <w:rFonts w:ascii="Courier New" w:eastAsia="Courier New" w:hAnsi="Courier New" w:cs="Courier New"/>
          <w:i/>
          <w:spacing w:val="-187"/>
          <w:sz w:val="48"/>
          <w:szCs w:val="48"/>
        </w:rPr>
        <w:t xml:space="preserve"> </w:t>
      </w:r>
      <w:r>
        <w:rPr>
          <w:spacing w:val="-9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soc</w:t>
      </w:r>
      <w:r>
        <w:rPr>
          <w:rFonts w:ascii="Calibri" w:eastAsia="Calibri" w:hAnsi="Calibri" w:cs="Calibri"/>
          <w:spacing w:val="-17"/>
          <w:sz w:val="48"/>
          <w:szCs w:val="48"/>
        </w:rPr>
        <w:t>k</w:t>
      </w:r>
      <w:r>
        <w:rPr>
          <w:rFonts w:ascii="Calibri" w:eastAsia="Calibri" w:hAnsi="Calibri" w:cs="Calibri"/>
          <w:spacing w:val="-4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 xml:space="preserve">t </w:t>
      </w:r>
      <w:r>
        <w:rPr>
          <w:rFonts w:ascii="Calibri" w:eastAsia="Calibri" w:hAnsi="Calibri" w:cs="Calibri"/>
          <w:spacing w:val="2"/>
          <w:sz w:val="48"/>
          <w:szCs w:val="48"/>
        </w:rPr>
        <w:t>f</w:t>
      </w:r>
      <w:r>
        <w:rPr>
          <w:rFonts w:ascii="Calibri" w:eastAsia="Calibri" w:hAnsi="Calibri" w:cs="Calibri"/>
          <w:sz w:val="48"/>
          <w:szCs w:val="48"/>
        </w:rPr>
        <w:t>ile</w:t>
      </w:r>
      <w:r>
        <w:rPr>
          <w:rFonts w:ascii="Calibri" w:eastAsia="Calibri" w:hAnsi="Calibri" w:cs="Calibri"/>
          <w:spacing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escri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</w:t>
      </w:r>
    </w:p>
    <w:p w:rsidR="003B030B" w:rsidRDefault="00EF3007">
      <w:pPr>
        <w:spacing w:before="18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buf</w:t>
      </w:r>
      <w:r>
        <w:rPr>
          <w:rFonts w:ascii="Courier New" w:eastAsia="Courier New" w:hAnsi="Courier New" w:cs="Courier New"/>
          <w:i/>
          <w:spacing w:val="-187"/>
          <w:sz w:val="48"/>
          <w:szCs w:val="48"/>
        </w:rPr>
        <w:t xml:space="preserve"> </w:t>
      </w:r>
      <w:r>
        <w:rPr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is a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oi</w:t>
      </w:r>
      <w:r>
        <w:rPr>
          <w:rFonts w:ascii="Calibri" w:eastAsia="Calibri" w:hAnsi="Calibri" w:cs="Calibri"/>
          <w:spacing w:val="-2"/>
          <w:sz w:val="48"/>
          <w:szCs w:val="48"/>
        </w:rPr>
        <w:t>nt</w:t>
      </w:r>
      <w:r>
        <w:rPr>
          <w:rFonts w:ascii="Calibri" w:eastAsia="Calibri" w:hAnsi="Calibri" w:cs="Calibri"/>
          <w:sz w:val="48"/>
          <w:szCs w:val="48"/>
        </w:rPr>
        <w:t>er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d</w:t>
      </w:r>
      <w:r>
        <w:rPr>
          <w:rFonts w:ascii="Calibri" w:eastAsia="Calibri" w:hAnsi="Calibri" w:cs="Calibri"/>
          <w:spacing w:val="-4"/>
          <w:sz w:val="48"/>
          <w:szCs w:val="48"/>
        </w:rPr>
        <w:t>a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bu</w:t>
      </w:r>
      <w:r>
        <w:rPr>
          <w:rFonts w:ascii="Calibri" w:eastAsia="Calibri" w:hAnsi="Calibri" w:cs="Calibri"/>
          <w:spacing w:val="-2"/>
          <w:sz w:val="48"/>
          <w:szCs w:val="48"/>
        </w:rPr>
        <w:t>f</w:t>
      </w:r>
      <w:r>
        <w:rPr>
          <w:rFonts w:ascii="Calibri" w:eastAsia="Calibri" w:hAnsi="Calibri" w:cs="Calibri"/>
          <w:spacing w:val="-12"/>
          <w:sz w:val="48"/>
          <w:szCs w:val="48"/>
        </w:rPr>
        <w:t>f</w:t>
      </w:r>
      <w:r>
        <w:rPr>
          <w:rFonts w:ascii="Calibri" w:eastAsia="Calibri" w:hAnsi="Calibri" w:cs="Calibri"/>
          <w:sz w:val="48"/>
          <w:szCs w:val="48"/>
        </w:rPr>
        <w:t>er</w:t>
      </w:r>
    </w:p>
    <w:p w:rsidR="003B030B" w:rsidRDefault="00EF3007">
      <w:pPr>
        <w:spacing w:before="13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len</w:t>
      </w:r>
      <w:r>
        <w:rPr>
          <w:rFonts w:ascii="Courier New" w:eastAsia="Courier New" w:hAnsi="Courier New" w:cs="Courier New"/>
          <w:i/>
          <w:spacing w:val="-187"/>
          <w:sz w:val="48"/>
          <w:szCs w:val="48"/>
        </w:rPr>
        <w:t xml:space="preserve"> </w:t>
      </w:r>
      <w:r>
        <w:rPr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4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ecei</w:t>
      </w:r>
      <w:r>
        <w:rPr>
          <w:rFonts w:ascii="Calibri" w:eastAsia="Calibri" w:hAnsi="Calibri" w:cs="Calibri"/>
          <w:spacing w:val="-4"/>
          <w:sz w:val="48"/>
          <w:szCs w:val="48"/>
        </w:rPr>
        <w:t>v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u</w:t>
      </w:r>
      <w:r>
        <w:rPr>
          <w:rFonts w:ascii="Calibri" w:eastAsia="Calibri" w:hAnsi="Calibri" w:cs="Calibri"/>
          <w:sz w:val="48"/>
          <w:szCs w:val="48"/>
        </w:rPr>
        <w:t>p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 xml:space="preserve">o </w:t>
      </w:r>
      <w:r>
        <w:rPr>
          <w:rFonts w:ascii="Courier New" w:eastAsia="Courier New" w:hAnsi="Courier New" w:cs="Courier New"/>
          <w:i/>
          <w:sz w:val="48"/>
          <w:szCs w:val="48"/>
        </w:rPr>
        <w:t>len</w:t>
      </w:r>
      <w:r>
        <w:rPr>
          <w:rFonts w:ascii="Courier New" w:eastAsia="Courier New" w:hAnsi="Courier New" w:cs="Courier New"/>
          <w:i/>
          <w:spacing w:val="-18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b</w:t>
      </w:r>
      <w:r>
        <w:rPr>
          <w:rFonts w:ascii="Calibri" w:eastAsia="Calibri" w:hAnsi="Calibri" w:cs="Calibri"/>
          <w:sz w:val="48"/>
          <w:szCs w:val="48"/>
        </w:rPr>
        <w:t>y</w:t>
      </w:r>
      <w:r>
        <w:rPr>
          <w:rFonts w:ascii="Calibri" w:eastAsia="Calibri" w:hAnsi="Calibri" w:cs="Calibri"/>
          <w:spacing w:val="-4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es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 xml:space="preserve">in </w:t>
      </w:r>
      <w:r>
        <w:rPr>
          <w:rFonts w:ascii="Calibri" w:eastAsia="Calibri" w:hAnsi="Calibri" w:cs="Calibri"/>
          <w:spacing w:val="2"/>
          <w:sz w:val="48"/>
          <w:szCs w:val="48"/>
        </w:rPr>
        <w:t>bu</w:t>
      </w:r>
      <w:r>
        <w:rPr>
          <w:rFonts w:ascii="Calibri" w:eastAsia="Calibri" w:hAnsi="Calibri" w:cs="Calibri"/>
          <w:spacing w:val="-2"/>
          <w:sz w:val="48"/>
          <w:szCs w:val="48"/>
        </w:rPr>
        <w:t>f</w:t>
      </w:r>
      <w:r>
        <w:rPr>
          <w:rFonts w:ascii="Calibri" w:eastAsia="Calibri" w:hAnsi="Calibri" w:cs="Calibri"/>
          <w:spacing w:val="-12"/>
          <w:sz w:val="48"/>
          <w:szCs w:val="48"/>
        </w:rPr>
        <w:t>f</w:t>
      </w:r>
      <w:r>
        <w:rPr>
          <w:rFonts w:ascii="Calibri" w:eastAsia="Calibri" w:hAnsi="Calibri" w:cs="Calibri"/>
          <w:sz w:val="48"/>
          <w:szCs w:val="48"/>
        </w:rPr>
        <w:t xml:space="preserve">er 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-2"/>
          <w:sz w:val="48"/>
          <w:szCs w:val="48"/>
        </w:rPr>
        <w:t>nt</w:t>
      </w:r>
      <w:r>
        <w:rPr>
          <w:rFonts w:ascii="Calibri" w:eastAsia="Calibri" w:hAnsi="Calibri" w:cs="Calibri"/>
          <w:sz w:val="48"/>
          <w:szCs w:val="48"/>
        </w:rPr>
        <w:t>er</w:t>
      </w:r>
    </w:p>
    <w:p w:rsidR="003B030B" w:rsidRDefault="00EF3007">
      <w:pPr>
        <w:spacing w:before="18"/>
        <w:ind w:left="824"/>
        <w:rPr>
          <w:rFonts w:ascii="Calibri" w:eastAsia="Calibri" w:hAnsi="Calibri" w:cs="Calibri"/>
          <w:sz w:val="48"/>
          <w:szCs w:val="48"/>
        </w:rPr>
        <w:sectPr w:rsidR="003B030B">
          <w:headerReference w:type="default" r:id="rId8"/>
          <w:pgSz w:w="19200" w:h="10800" w:orient="landscape"/>
          <w:pgMar w:top="2060" w:right="2020" w:bottom="280" w:left="1360" w:header="1195" w:footer="0" w:gutter="0"/>
          <w:cols w:space="720"/>
        </w:sect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i/>
          <w:sz w:val="48"/>
          <w:szCs w:val="48"/>
        </w:rPr>
        <w:t>flag</w:t>
      </w:r>
      <w:r>
        <w:rPr>
          <w:rFonts w:ascii="Courier New" w:eastAsia="Courier New" w:hAnsi="Courier New" w:cs="Courier New"/>
          <w:i/>
          <w:spacing w:val="-187"/>
          <w:sz w:val="48"/>
          <w:szCs w:val="48"/>
        </w:rPr>
        <w:t xml:space="preserve"> </w:t>
      </w:r>
      <w:r>
        <w:rPr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-5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>t</w:t>
      </w:r>
      <w:r>
        <w:rPr>
          <w:rFonts w:ascii="Calibri" w:eastAsia="Calibri" w:hAnsi="Calibri" w:cs="Calibri"/>
          <w:spacing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it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 xml:space="preserve">o </w:t>
      </w:r>
      <w:r>
        <w:rPr>
          <w:rFonts w:ascii="Courier New" w:eastAsia="Courier New" w:hAnsi="Courier New" w:cs="Courier New"/>
          <w:sz w:val="48"/>
          <w:szCs w:val="48"/>
        </w:rPr>
        <w:t>0</w:t>
      </w:r>
      <w:r>
        <w:rPr>
          <w:rFonts w:ascii="Courier New" w:eastAsia="Courier New" w:hAnsi="Courier New" w:cs="Courier New"/>
          <w:spacing w:val="-183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7"/>
          <w:sz w:val="48"/>
          <w:szCs w:val="48"/>
        </w:rPr>
        <w:t>f</w:t>
      </w:r>
      <w:r>
        <w:rPr>
          <w:rFonts w:ascii="Calibri" w:eastAsia="Calibri" w:hAnsi="Calibri" w:cs="Calibri"/>
          <w:sz w:val="48"/>
          <w:szCs w:val="48"/>
        </w:rPr>
        <w:t>or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d</w:t>
      </w:r>
      <w:r>
        <w:rPr>
          <w:rFonts w:ascii="Calibri" w:eastAsia="Calibri" w:hAnsi="Calibri" w:cs="Calibri"/>
          <w:spacing w:val="-4"/>
          <w:sz w:val="48"/>
          <w:szCs w:val="48"/>
        </w:rPr>
        <w:t>e</w:t>
      </w:r>
      <w:r>
        <w:rPr>
          <w:rFonts w:ascii="Calibri" w:eastAsia="Calibri" w:hAnsi="Calibri" w:cs="Calibri"/>
          <w:spacing w:val="-7"/>
          <w:sz w:val="48"/>
          <w:szCs w:val="48"/>
        </w:rPr>
        <w:t>f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u</w:t>
      </w:r>
      <w:r>
        <w:rPr>
          <w:rFonts w:ascii="Calibri" w:eastAsia="Calibri" w:hAnsi="Calibri" w:cs="Calibri"/>
          <w:sz w:val="48"/>
          <w:szCs w:val="48"/>
        </w:rPr>
        <w:t>lt</w:t>
      </w: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before="16" w:line="200" w:lineRule="exact"/>
      </w:pPr>
    </w:p>
    <w:p w:rsidR="003B030B" w:rsidRDefault="00EF3007">
      <w:pPr>
        <w:spacing w:line="660" w:lineRule="exact"/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position w:val="2"/>
          <w:sz w:val="56"/>
          <w:szCs w:val="56"/>
        </w:rPr>
        <w:t>•</w:t>
      </w:r>
      <w:r>
        <w:rPr>
          <w:rFonts w:ascii="Arial" w:eastAsia="Arial" w:hAnsi="Arial" w:cs="Arial"/>
          <w:spacing w:val="8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C</w:t>
      </w:r>
      <w:r>
        <w:rPr>
          <w:rFonts w:ascii="Calibri" w:eastAsia="Calibri" w:hAnsi="Calibri" w:cs="Calibri"/>
          <w:position w:val="2"/>
          <w:sz w:val="56"/>
          <w:szCs w:val="56"/>
        </w:rPr>
        <w:t>l</w:t>
      </w:r>
      <w:r>
        <w:rPr>
          <w:rFonts w:ascii="Calibri" w:eastAsia="Calibri" w:hAnsi="Calibri" w:cs="Calibri"/>
          <w:spacing w:val="1"/>
          <w:position w:val="2"/>
          <w:sz w:val="56"/>
          <w:szCs w:val="56"/>
        </w:rPr>
        <w:t>o</w:t>
      </w:r>
      <w:r>
        <w:rPr>
          <w:rFonts w:ascii="Calibri" w:eastAsia="Calibri" w:hAnsi="Calibri" w:cs="Calibri"/>
          <w:position w:val="2"/>
          <w:sz w:val="56"/>
          <w:szCs w:val="56"/>
        </w:rPr>
        <w:t>se</w:t>
      </w:r>
      <w:r>
        <w:rPr>
          <w:rFonts w:ascii="Calibri" w:eastAsia="Calibri" w:hAnsi="Calibri" w:cs="Calibri"/>
          <w:spacing w:val="-12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7"/>
          <w:position w:val="2"/>
          <w:sz w:val="56"/>
          <w:szCs w:val="56"/>
        </w:rPr>
        <w:t>c</w:t>
      </w:r>
      <w:r>
        <w:rPr>
          <w:rFonts w:ascii="Calibri" w:eastAsia="Calibri" w:hAnsi="Calibri" w:cs="Calibri"/>
          <w:position w:val="2"/>
          <w:sz w:val="56"/>
          <w:szCs w:val="56"/>
        </w:rPr>
        <w:t>on</w:t>
      </w:r>
      <w:r>
        <w:rPr>
          <w:rFonts w:ascii="Calibri" w:eastAsia="Calibri" w:hAnsi="Calibri" w:cs="Calibri"/>
          <w:spacing w:val="-4"/>
          <w:position w:val="2"/>
          <w:sz w:val="56"/>
          <w:szCs w:val="56"/>
        </w:rPr>
        <w:t>n</w:t>
      </w:r>
      <w:r>
        <w:rPr>
          <w:rFonts w:ascii="Calibri" w:eastAsia="Calibri" w:hAnsi="Calibri" w:cs="Calibri"/>
          <w:position w:val="2"/>
          <w:sz w:val="56"/>
          <w:szCs w:val="56"/>
        </w:rPr>
        <w:t>e</w:t>
      </w:r>
      <w:r>
        <w:rPr>
          <w:rFonts w:ascii="Calibri" w:eastAsia="Calibri" w:hAnsi="Calibri" w:cs="Calibri"/>
          <w:spacing w:val="-4"/>
          <w:position w:val="2"/>
          <w:sz w:val="56"/>
          <w:szCs w:val="56"/>
        </w:rPr>
        <w:t>c</w:t>
      </w:r>
      <w:r>
        <w:rPr>
          <w:rFonts w:ascii="Calibri" w:eastAsia="Calibri" w:hAnsi="Calibri" w:cs="Calibri"/>
          <w:position w:val="2"/>
          <w:sz w:val="56"/>
          <w:szCs w:val="56"/>
        </w:rPr>
        <w:t>tion</w:t>
      </w:r>
      <w:r>
        <w:rPr>
          <w:rFonts w:ascii="Calibri" w:eastAsia="Calibri" w:hAnsi="Calibri" w:cs="Calibri"/>
          <w:spacing w:val="5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on</w:t>
      </w:r>
      <w:r>
        <w:rPr>
          <w:rFonts w:ascii="Calibri" w:eastAsia="Calibri" w:hAnsi="Calibri" w:cs="Calibri"/>
          <w:spacing w:val="-3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gi</w:t>
      </w:r>
      <w:r>
        <w:rPr>
          <w:rFonts w:ascii="Calibri" w:eastAsia="Calibri" w:hAnsi="Calibri" w:cs="Calibri"/>
          <w:spacing w:val="-4"/>
          <w:position w:val="2"/>
          <w:sz w:val="56"/>
          <w:szCs w:val="56"/>
        </w:rPr>
        <w:t>v</w:t>
      </w:r>
      <w:r>
        <w:rPr>
          <w:rFonts w:ascii="Calibri" w:eastAsia="Calibri" w:hAnsi="Calibri" w:cs="Calibri"/>
          <w:position w:val="2"/>
          <w:sz w:val="56"/>
          <w:szCs w:val="56"/>
        </w:rPr>
        <w:t>en</w:t>
      </w:r>
      <w:r>
        <w:rPr>
          <w:rFonts w:ascii="Calibri" w:eastAsia="Calibri" w:hAnsi="Calibri" w:cs="Calibri"/>
          <w:spacing w:val="-6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s</w:t>
      </w:r>
      <w:r>
        <w:rPr>
          <w:rFonts w:ascii="Calibri" w:eastAsia="Calibri" w:hAnsi="Calibri" w:cs="Calibri"/>
          <w:spacing w:val="1"/>
          <w:position w:val="2"/>
          <w:sz w:val="56"/>
          <w:szCs w:val="56"/>
        </w:rPr>
        <w:t>o</w:t>
      </w:r>
      <w:r>
        <w:rPr>
          <w:rFonts w:ascii="Calibri" w:eastAsia="Calibri" w:hAnsi="Calibri" w:cs="Calibri"/>
          <w:spacing w:val="-3"/>
          <w:position w:val="2"/>
          <w:sz w:val="56"/>
          <w:szCs w:val="56"/>
        </w:rPr>
        <w:t>c</w:t>
      </w:r>
      <w:r>
        <w:rPr>
          <w:rFonts w:ascii="Calibri" w:eastAsia="Calibri" w:hAnsi="Calibri" w:cs="Calibri"/>
          <w:spacing w:val="-21"/>
          <w:position w:val="2"/>
          <w:sz w:val="56"/>
          <w:szCs w:val="56"/>
        </w:rPr>
        <w:t>k</w:t>
      </w:r>
      <w:r>
        <w:rPr>
          <w:rFonts w:ascii="Calibri" w:eastAsia="Calibri" w:hAnsi="Calibri" w:cs="Calibri"/>
          <w:spacing w:val="-6"/>
          <w:position w:val="2"/>
          <w:sz w:val="56"/>
          <w:szCs w:val="56"/>
        </w:rPr>
        <w:t>e</w:t>
      </w:r>
      <w:r>
        <w:rPr>
          <w:rFonts w:ascii="Calibri" w:eastAsia="Calibri" w:hAnsi="Calibri" w:cs="Calibri"/>
          <w:position w:val="2"/>
          <w:sz w:val="56"/>
          <w:szCs w:val="56"/>
        </w:rPr>
        <w:t>t</w:t>
      </w:r>
      <w:r>
        <w:rPr>
          <w:rFonts w:ascii="Calibri" w:eastAsia="Calibri" w:hAnsi="Calibri" w:cs="Calibri"/>
          <w:spacing w:val="-3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a</w:t>
      </w:r>
      <w:r>
        <w:rPr>
          <w:rFonts w:ascii="Calibri" w:eastAsia="Calibri" w:hAnsi="Calibri" w:cs="Calibri"/>
          <w:spacing w:val="-3"/>
          <w:position w:val="2"/>
          <w:sz w:val="56"/>
          <w:szCs w:val="56"/>
        </w:rPr>
        <w:t>n</w:t>
      </w:r>
      <w:r>
        <w:rPr>
          <w:rFonts w:ascii="Calibri" w:eastAsia="Calibri" w:hAnsi="Calibri" w:cs="Calibri"/>
          <w:position w:val="2"/>
          <w:sz w:val="56"/>
          <w:szCs w:val="56"/>
        </w:rPr>
        <w:t>d</w:t>
      </w:r>
      <w:r>
        <w:rPr>
          <w:rFonts w:ascii="Calibri" w:eastAsia="Calibri" w:hAnsi="Calibri" w:cs="Calibri"/>
          <w:spacing w:val="5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f</w:t>
      </w:r>
      <w:r>
        <w:rPr>
          <w:rFonts w:ascii="Calibri" w:eastAsia="Calibri" w:hAnsi="Calibri" w:cs="Calibri"/>
          <w:spacing w:val="-8"/>
          <w:position w:val="2"/>
          <w:sz w:val="56"/>
          <w:szCs w:val="56"/>
        </w:rPr>
        <w:t>r</w:t>
      </w:r>
      <w:r>
        <w:rPr>
          <w:rFonts w:ascii="Calibri" w:eastAsia="Calibri" w:hAnsi="Calibri" w:cs="Calibri"/>
          <w:position w:val="2"/>
          <w:sz w:val="56"/>
          <w:szCs w:val="56"/>
        </w:rPr>
        <w:t>e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e</w:t>
      </w:r>
      <w:r>
        <w:rPr>
          <w:rFonts w:ascii="Calibri" w:eastAsia="Calibri" w:hAnsi="Calibri" w:cs="Calibri"/>
          <w:position w:val="2"/>
          <w:sz w:val="56"/>
          <w:szCs w:val="56"/>
        </w:rPr>
        <w:t>s</w:t>
      </w:r>
      <w:r>
        <w:rPr>
          <w:rFonts w:ascii="Calibri" w:eastAsia="Calibri" w:hAnsi="Calibri" w:cs="Calibri"/>
          <w:spacing w:val="-6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t</w:t>
      </w:r>
      <w:r>
        <w:rPr>
          <w:rFonts w:ascii="Calibri" w:eastAsia="Calibri" w:hAnsi="Calibri" w:cs="Calibri"/>
          <w:spacing w:val="-4"/>
          <w:position w:val="2"/>
          <w:sz w:val="56"/>
          <w:szCs w:val="56"/>
        </w:rPr>
        <w:t>h</w:t>
      </w:r>
      <w:r>
        <w:rPr>
          <w:rFonts w:ascii="Calibri" w:eastAsia="Calibri" w:hAnsi="Calibri" w:cs="Calibri"/>
          <w:position w:val="2"/>
          <w:sz w:val="56"/>
          <w:szCs w:val="56"/>
        </w:rPr>
        <w:t xml:space="preserve">e </w:t>
      </w:r>
      <w:r>
        <w:rPr>
          <w:rFonts w:ascii="Calibri" w:eastAsia="Calibri" w:hAnsi="Calibri" w:cs="Calibri"/>
          <w:spacing w:val="2"/>
          <w:position w:val="2"/>
          <w:sz w:val="56"/>
          <w:szCs w:val="56"/>
        </w:rPr>
        <w:t>s</w:t>
      </w:r>
      <w:r>
        <w:rPr>
          <w:rFonts w:ascii="Calibri" w:eastAsia="Calibri" w:hAnsi="Calibri" w:cs="Calibri"/>
          <w:position w:val="2"/>
          <w:sz w:val="56"/>
          <w:szCs w:val="56"/>
        </w:rPr>
        <w:t>oc</w:t>
      </w:r>
      <w:r>
        <w:rPr>
          <w:rFonts w:ascii="Calibri" w:eastAsia="Calibri" w:hAnsi="Calibri" w:cs="Calibri"/>
          <w:spacing w:val="-22"/>
          <w:position w:val="2"/>
          <w:sz w:val="56"/>
          <w:szCs w:val="56"/>
        </w:rPr>
        <w:t>k</w:t>
      </w:r>
      <w:r>
        <w:rPr>
          <w:rFonts w:ascii="Calibri" w:eastAsia="Calibri" w:hAnsi="Calibri" w:cs="Calibri"/>
          <w:spacing w:val="-6"/>
          <w:position w:val="2"/>
          <w:sz w:val="56"/>
          <w:szCs w:val="56"/>
        </w:rPr>
        <w:t>e</w:t>
      </w:r>
      <w:r>
        <w:rPr>
          <w:rFonts w:ascii="Calibri" w:eastAsia="Calibri" w:hAnsi="Calibri" w:cs="Calibri"/>
          <w:position w:val="2"/>
          <w:sz w:val="56"/>
          <w:szCs w:val="56"/>
        </w:rPr>
        <w:t>t</w:t>
      </w:r>
      <w:r>
        <w:rPr>
          <w:rFonts w:ascii="Calibri" w:eastAsia="Calibri" w:hAnsi="Calibri" w:cs="Calibri"/>
          <w:spacing w:val="9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d</w:t>
      </w:r>
      <w:r>
        <w:rPr>
          <w:rFonts w:ascii="Calibri" w:eastAsia="Calibri" w:hAnsi="Calibri" w:cs="Calibri"/>
          <w:position w:val="2"/>
          <w:sz w:val="56"/>
          <w:szCs w:val="56"/>
        </w:rPr>
        <w:t>es</w:t>
      </w:r>
      <w:r>
        <w:rPr>
          <w:rFonts w:ascii="Calibri" w:eastAsia="Calibri" w:hAnsi="Calibri" w:cs="Calibri"/>
          <w:spacing w:val="-3"/>
          <w:position w:val="2"/>
          <w:sz w:val="56"/>
          <w:szCs w:val="56"/>
        </w:rPr>
        <w:t>c</w:t>
      </w:r>
      <w:r>
        <w:rPr>
          <w:rFonts w:ascii="Calibri" w:eastAsia="Calibri" w:hAnsi="Calibri" w:cs="Calibri"/>
          <w:position w:val="2"/>
          <w:sz w:val="56"/>
          <w:szCs w:val="56"/>
        </w:rPr>
        <w:t>i</w:t>
      </w:r>
      <w:r>
        <w:rPr>
          <w:rFonts w:ascii="Calibri" w:eastAsia="Calibri" w:hAnsi="Calibri" w:cs="Calibri"/>
          <w:spacing w:val="-7"/>
          <w:position w:val="2"/>
          <w:sz w:val="56"/>
          <w:szCs w:val="56"/>
        </w:rPr>
        <w:t>p</w:t>
      </w:r>
      <w:r>
        <w:rPr>
          <w:rFonts w:ascii="Calibri" w:eastAsia="Calibri" w:hAnsi="Calibri" w:cs="Calibri"/>
          <w:spacing w:val="-6"/>
          <w:position w:val="2"/>
          <w:sz w:val="56"/>
          <w:szCs w:val="56"/>
        </w:rPr>
        <w:t>t</w:t>
      </w:r>
      <w:r>
        <w:rPr>
          <w:rFonts w:ascii="Calibri" w:eastAsia="Calibri" w:hAnsi="Calibri" w:cs="Calibri"/>
          <w:position w:val="2"/>
          <w:sz w:val="56"/>
          <w:szCs w:val="56"/>
        </w:rPr>
        <w:t>or</w:t>
      </w:r>
    </w:p>
    <w:p w:rsidR="003B030B" w:rsidRDefault="003B030B">
      <w:pPr>
        <w:spacing w:before="7" w:line="100" w:lineRule="exact"/>
        <w:rPr>
          <w:sz w:val="11"/>
          <w:szCs w:val="11"/>
        </w:rPr>
      </w:pPr>
    </w:p>
    <w:p w:rsidR="003B030B" w:rsidRDefault="00EF3007">
      <w:pPr>
        <w:ind w:left="104"/>
        <w:rPr>
          <w:rFonts w:ascii="Courier New" w:eastAsia="Courier New" w:hAnsi="Courier New" w:cs="Courier New"/>
          <w:sz w:val="56"/>
          <w:szCs w:val="56"/>
        </w:rPr>
        <w:sectPr w:rsidR="003B030B">
          <w:headerReference w:type="default" r:id="rId9"/>
          <w:pgSz w:w="19200" w:h="10800" w:orient="landscape"/>
          <w:pgMar w:top="2060" w:right="2780" w:bottom="280" w:left="1360" w:header="1195" w:footer="0" w:gutter="0"/>
          <w:cols w:space="720"/>
        </w:sect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sz w:val="56"/>
          <w:szCs w:val="56"/>
        </w:rPr>
        <w:t>in</w:t>
      </w:r>
      <w:r>
        <w:rPr>
          <w:rFonts w:ascii="Courier New" w:eastAsia="Courier New" w:hAnsi="Courier New" w:cs="Courier New"/>
          <w:sz w:val="56"/>
          <w:szCs w:val="56"/>
        </w:rPr>
        <w:t>t</w:t>
      </w:r>
      <w:r>
        <w:rPr>
          <w:rFonts w:ascii="Courier New" w:eastAsia="Courier New" w:hAnsi="Courier New" w:cs="Courier New"/>
          <w:spacing w:val="-10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pacing w:val="-1"/>
          <w:sz w:val="56"/>
          <w:szCs w:val="56"/>
        </w:rPr>
        <w:t>close(in</w:t>
      </w:r>
      <w:r>
        <w:rPr>
          <w:rFonts w:ascii="Courier New" w:eastAsia="Courier New" w:hAnsi="Courier New" w:cs="Courier New"/>
          <w:sz w:val="56"/>
          <w:szCs w:val="56"/>
        </w:rPr>
        <w:t>t</w:t>
      </w:r>
      <w:r>
        <w:rPr>
          <w:rFonts w:ascii="Courier New" w:eastAsia="Courier New" w:hAnsi="Courier New" w:cs="Courier New"/>
          <w:spacing w:val="-11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i/>
          <w:spacing w:val="-1"/>
          <w:sz w:val="56"/>
          <w:szCs w:val="56"/>
        </w:rPr>
        <w:t>sd</w:t>
      </w:r>
      <w:r>
        <w:rPr>
          <w:rFonts w:ascii="Courier New" w:eastAsia="Courier New" w:hAnsi="Courier New" w:cs="Courier New"/>
          <w:spacing w:val="-1"/>
          <w:sz w:val="56"/>
          <w:szCs w:val="56"/>
        </w:rPr>
        <w:t>);</w:t>
      </w: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before="16" w:line="200" w:lineRule="exact"/>
      </w:pPr>
    </w:p>
    <w:p w:rsidR="003B030B" w:rsidRPr="00AD1AF4" w:rsidRDefault="00EF3007">
      <w:pPr>
        <w:spacing w:line="660" w:lineRule="exact"/>
        <w:ind w:left="104"/>
        <w:rPr>
          <w:rFonts w:asciiTheme="majorHAnsi" w:eastAsia="Calibri" w:hAnsiTheme="majorHAnsi" w:cs="Calibri"/>
          <w:sz w:val="56"/>
          <w:szCs w:val="56"/>
        </w:rPr>
      </w:pPr>
      <w:r w:rsidRPr="00AD1AF4">
        <w:rPr>
          <w:rFonts w:asciiTheme="majorHAnsi" w:eastAsia="Arial" w:hAnsiTheme="majorHAnsi" w:cs="Arial"/>
          <w:position w:val="2"/>
          <w:sz w:val="56"/>
          <w:szCs w:val="56"/>
        </w:rPr>
        <w:t>•</w:t>
      </w:r>
      <w:r w:rsidRPr="00AD1AF4">
        <w:rPr>
          <w:rFonts w:asciiTheme="majorHAnsi" w:eastAsia="Arial" w:hAnsiTheme="majorHAnsi" w:cs="Arial"/>
          <w:spacing w:val="8"/>
          <w:position w:val="2"/>
          <w:sz w:val="56"/>
          <w:szCs w:val="56"/>
        </w:rPr>
        <w:t xml:space="preserve"> </w:t>
      </w:r>
      <w:r w:rsidRPr="00AD1AF4">
        <w:rPr>
          <w:rFonts w:asciiTheme="majorHAnsi" w:eastAsia="Calibri" w:hAnsiTheme="majorHAnsi" w:cs="Calibri"/>
          <w:position w:val="2"/>
          <w:sz w:val="56"/>
          <w:szCs w:val="56"/>
        </w:rPr>
        <w:t>Ge</w:t>
      </w:r>
      <w:r w:rsidRPr="00AD1AF4">
        <w:rPr>
          <w:rFonts w:asciiTheme="majorHAnsi" w:eastAsia="Calibri" w:hAnsiTheme="majorHAnsi" w:cs="Calibri"/>
          <w:spacing w:val="-3"/>
          <w:position w:val="2"/>
          <w:sz w:val="56"/>
          <w:szCs w:val="56"/>
        </w:rPr>
        <w:t>n</w:t>
      </w:r>
      <w:r w:rsidRPr="00AD1AF4">
        <w:rPr>
          <w:rFonts w:asciiTheme="majorHAnsi" w:eastAsia="Calibri" w:hAnsiTheme="majorHAnsi" w:cs="Calibri"/>
          <w:position w:val="2"/>
          <w:sz w:val="56"/>
          <w:szCs w:val="56"/>
        </w:rPr>
        <w:t>eric</w:t>
      </w:r>
    </w:p>
    <w:p w:rsidR="003B030B" w:rsidRDefault="00EF3007">
      <w:pPr>
        <w:spacing w:before="31"/>
        <w:ind w:left="824"/>
        <w:rPr>
          <w:rFonts w:ascii="Calibri" w:eastAsia="Calibri" w:hAnsi="Calibri" w:cs="Calibri"/>
          <w:sz w:val="48"/>
          <w:szCs w:val="48"/>
        </w:rPr>
      </w:pPr>
      <w:r w:rsidRPr="00AD1AF4">
        <w:rPr>
          <w:rFonts w:asciiTheme="majorHAnsi" w:eastAsia="Arial" w:hAnsiTheme="majorHAnsi" w:cs="Arial"/>
          <w:sz w:val="48"/>
          <w:szCs w:val="48"/>
        </w:rPr>
        <w:t>•</w:t>
      </w:r>
      <w:r w:rsidRPr="00AD1AF4">
        <w:rPr>
          <w:rFonts w:asciiTheme="majorHAnsi" w:eastAsia="Arial" w:hAnsiTheme="majorHAnsi" w:cs="Arial"/>
          <w:spacing w:val="59"/>
          <w:sz w:val="48"/>
          <w:szCs w:val="48"/>
        </w:rPr>
        <w:t xml:space="preserve"> </w:t>
      </w:r>
      <w:r w:rsidRPr="00AD1AF4">
        <w:rPr>
          <w:rFonts w:asciiTheme="majorHAnsi" w:eastAsia="Calibri" w:hAnsiTheme="majorHAnsi" w:cs="Calibri"/>
          <w:spacing w:val="-1"/>
          <w:sz w:val="48"/>
          <w:szCs w:val="48"/>
        </w:rPr>
        <w:t>H</w:t>
      </w:r>
      <w:r w:rsidRPr="00AD1AF4">
        <w:rPr>
          <w:rFonts w:asciiTheme="majorHAnsi" w:eastAsia="Calibri" w:hAnsiTheme="majorHAnsi" w:cs="Calibri"/>
          <w:spacing w:val="1"/>
          <w:sz w:val="48"/>
          <w:szCs w:val="48"/>
        </w:rPr>
        <w:t>o</w:t>
      </w:r>
      <w:r w:rsidRPr="00AD1AF4">
        <w:rPr>
          <w:rFonts w:asciiTheme="majorHAnsi" w:eastAsia="Calibri" w:hAnsiTheme="majorHAnsi" w:cs="Calibri"/>
          <w:sz w:val="48"/>
          <w:szCs w:val="48"/>
        </w:rPr>
        <w:t>l</w:t>
      </w:r>
      <w:r w:rsidRPr="00AD1AF4">
        <w:rPr>
          <w:rFonts w:asciiTheme="majorHAnsi" w:eastAsia="Calibri" w:hAnsiTheme="majorHAnsi" w:cs="Calibri"/>
          <w:spacing w:val="2"/>
          <w:sz w:val="48"/>
          <w:szCs w:val="48"/>
        </w:rPr>
        <w:t>d</w:t>
      </w:r>
      <w:r w:rsidRPr="00AD1AF4">
        <w:rPr>
          <w:rFonts w:asciiTheme="majorHAnsi" w:eastAsia="Calibri" w:hAnsiTheme="majorHAnsi" w:cs="Calibri"/>
          <w:sz w:val="48"/>
          <w:szCs w:val="48"/>
        </w:rPr>
        <w:t>s</w:t>
      </w:r>
      <w:r w:rsidRPr="00AD1AF4">
        <w:rPr>
          <w:rFonts w:asciiTheme="majorHAnsi" w:eastAsia="Calibri" w:hAnsiTheme="majorHAnsi" w:cs="Calibri"/>
          <w:spacing w:val="-8"/>
          <w:sz w:val="48"/>
          <w:szCs w:val="48"/>
        </w:rPr>
        <w:t xml:space="preserve"> </w:t>
      </w:r>
      <w:r w:rsidRPr="00AD1AF4">
        <w:rPr>
          <w:rFonts w:asciiTheme="majorHAnsi" w:eastAsia="Calibri" w:hAnsiTheme="majorHAnsi" w:cs="Calibri"/>
          <w:sz w:val="48"/>
          <w:szCs w:val="48"/>
        </w:rPr>
        <w:t>soc</w:t>
      </w:r>
      <w:r w:rsidRPr="00AD1AF4">
        <w:rPr>
          <w:rFonts w:asciiTheme="majorHAnsi" w:eastAsia="Calibri" w:hAnsiTheme="majorHAnsi" w:cs="Calibri"/>
          <w:spacing w:val="-17"/>
          <w:sz w:val="48"/>
          <w:szCs w:val="48"/>
        </w:rPr>
        <w:t>k</w:t>
      </w:r>
      <w:r w:rsidRPr="00AD1AF4">
        <w:rPr>
          <w:rFonts w:asciiTheme="majorHAnsi" w:eastAsia="Calibri" w:hAnsiTheme="majorHAnsi" w:cs="Calibri"/>
          <w:spacing w:val="-4"/>
          <w:sz w:val="48"/>
          <w:szCs w:val="48"/>
        </w:rPr>
        <w:t>e</w:t>
      </w:r>
      <w:r w:rsidRPr="00AD1AF4">
        <w:rPr>
          <w:rFonts w:asciiTheme="majorHAnsi" w:eastAsia="Calibri" w:hAnsiTheme="majorHAnsi" w:cs="Calibri"/>
          <w:sz w:val="48"/>
          <w:szCs w:val="48"/>
        </w:rPr>
        <w:t>t a</w:t>
      </w:r>
      <w:r w:rsidRPr="00AD1AF4">
        <w:rPr>
          <w:rFonts w:asciiTheme="majorHAnsi" w:eastAsia="Calibri" w:hAnsiTheme="majorHAnsi" w:cs="Calibri"/>
          <w:spacing w:val="2"/>
          <w:sz w:val="48"/>
          <w:szCs w:val="48"/>
        </w:rPr>
        <w:t>dd</w:t>
      </w:r>
      <w:r w:rsidRPr="00AD1AF4">
        <w:rPr>
          <w:rFonts w:asciiTheme="majorHAnsi" w:eastAsia="Calibri" w:hAnsiTheme="majorHAnsi" w:cs="Calibri"/>
          <w:spacing w:val="-4"/>
          <w:sz w:val="48"/>
          <w:szCs w:val="48"/>
        </w:rPr>
        <w:t>r</w:t>
      </w:r>
      <w:r w:rsidRPr="00AD1AF4">
        <w:rPr>
          <w:rFonts w:asciiTheme="majorHAnsi" w:eastAsia="Calibri" w:hAnsiTheme="majorHAnsi" w:cs="Calibri"/>
          <w:sz w:val="48"/>
          <w:szCs w:val="48"/>
        </w:rPr>
        <w:t>ess</w:t>
      </w:r>
      <w:r w:rsidRPr="00AD1AF4">
        <w:rPr>
          <w:rFonts w:asciiTheme="majorHAnsi" w:eastAsia="Calibri" w:hAnsiTheme="majorHAnsi" w:cs="Calibri"/>
          <w:spacing w:val="-8"/>
          <w:sz w:val="48"/>
          <w:szCs w:val="48"/>
        </w:rPr>
        <w:t xml:space="preserve"> </w:t>
      </w:r>
      <w:r w:rsidRPr="00AD1AF4">
        <w:rPr>
          <w:rFonts w:asciiTheme="majorHAnsi" w:eastAsia="Calibri" w:hAnsiTheme="majorHAnsi" w:cs="Calibri"/>
          <w:sz w:val="48"/>
          <w:szCs w:val="48"/>
        </w:rPr>
        <w:t>i</w:t>
      </w:r>
      <w:r w:rsidRPr="00AD1AF4">
        <w:rPr>
          <w:rFonts w:asciiTheme="majorHAnsi" w:eastAsia="Calibri" w:hAnsiTheme="majorHAnsi" w:cs="Calibri"/>
          <w:spacing w:val="-2"/>
          <w:sz w:val="48"/>
          <w:szCs w:val="48"/>
        </w:rPr>
        <w:t>n</w:t>
      </w:r>
      <w:r w:rsidRPr="00AD1AF4">
        <w:rPr>
          <w:rFonts w:asciiTheme="majorHAnsi" w:eastAsia="Calibri" w:hAnsiTheme="majorHAnsi" w:cs="Calibri"/>
          <w:spacing w:val="-7"/>
          <w:sz w:val="48"/>
          <w:szCs w:val="48"/>
        </w:rPr>
        <w:t>f</w:t>
      </w:r>
      <w:r w:rsidRPr="00AD1AF4">
        <w:rPr>
          <w:rFonts w:asciiTheme="majorHAnsi" w:eastAsia="Calibri" w:hAnsiTheme="majorHAnsi" w:cs="Calibri"/>
          <w:spacing w:val="1"/>
          <w:sz w:val="48"/>
          <w:szCs w:val="48"/>
        </w:rPr>
        <w:t>o</w:t>
      </w:r>
      <w:r w:rsidRPr="00AD1AF4">
        <w:rPr>
          <w:rFonts w:asciiTheme="majorHAnsi" w:eastAsia="Calibri" w:hAnsiTheme="majorHAnsi" w:cs="Calibri"/>
          <w:sz w:val="48"/>
          <w:szCs w:val="48"/>
        </w:rPr>
        <w:t>rm</w:t>
      </w:r>
      <w:r w:rsidRPr="00AD1AF4">
        <w:rPr>
          <w:rFonts w:asciiTheme="majorHAnsi" w:eastAsia="Calibri" w:hAnsiTheme="majorHAnsi" w:cs="Calibri"/>
          <w:spacing w:val="-3"/>
          <w:sz w:val="48"/>
          <w:szCs w:val="48"/>
        </w:rPr>
        <w:t>a</w:t>
      </w:r>
      <w:r w:rsidRPr="00AD1AF4">
        <w:rPr>
          <w:rFonts w:asciiTheme="majorHAnsi" w:eastAsia="Calibri" w:hAnsiTheme="majorHAnsi" w:cs="Calibri"/>
          <w:spacing w:val="2"/>
          <w:sz w:val="48"/>
          <w:szCs w:val="48"/>
        </w:rPr>
        <w:t>t</w:t>
      </w:r>
      <w:r w:rsidRPr="00AD1AF4">
        <w:rPr>
          <w:rFonts w:asciiTheme="majorHAnsi" w:eastAsia="Calibri" w:hAnsiTheme="majorHAnsi" w:cs="Calibri"/>
          <w:sz w:val="48"/>
          <w:szCs w:val="48"/>
        </w:rPr>
        <w:t>ion</w:t>
      </w:r>
      <w:r w:rsidRPr="00AD1AF4">
        <w:rPr>
          <w:rFonts w:asciiTheme="majorHAnsi" w:eastAsia="Calibri" w:hAnsiTheme="majorHAnsi" w:cs="Calibri"/>
          <w:spacing w:val="-9"/>
          <w:sz w:val="48"/>
          <w:szCs w:val="48"/>
        </w:rPr>
        <w:t xml:space="preserve"> </w:t>
      </w:r>
      <w:r w:rsidRPr="00AD1AF4">
        <w:rPr>
          <w:rFonts w:asciiTheme="majorHAnsi" w:eastAsia="Calibri" w:hAnsiTheme="majorHAnsi" w:cs="Calibri"/>
          <w:spacing w:val="-7"/>
          <w:sz w:val="48"/>
          <w:szCs w:val="48"/>
        </w:rPr>
        <w:t>f</w:t>
      </w:r>
      <w:r w:rsidRPr="00AD1AF4">
        <w:rPr>
          <w:rFonts w:asciiTheme="majorHAnsi" w:eastAsia="Calibri" w:hAnsiTheme="majorHAnsi" w:cs="Calibri"/>
          <w:spacing w:val="1"/>
          <w:sz w:val="48"/>
          <w:szCs w:val="48"/>
        </w:rPr>
        <w:t>o</w:t>
      </w:r>
      <w:r w:rsidRPr="00AD1AF4">
        <w:rPr>
          <w:rFonts w:asciiTheme="majorHAnsi" w:eastAsia="Calibri" w:hAnsiTheme="majorHAnsi" w:cs="Calibri"/>
          <w:sz w:val="48"/>
          <w:szCs w:val="48"/>
        </w:rPr>
        <w:t>r</w:t>
      </w:r>
      <w:r w:rsidRPr="00AD1AF4">
        <w:rPr>
          <w:rFonts w:asciiTheme="majorHAnsi" w:eastAsia="Calibri" w:hAnsiTheme="majorHAnsi" w:cs="Calibri"/>
          <w:spacing w:val="-2"/>
          <w:sz w:val="48"/>
          <w:szCs w:val="48"/>
        </w:rPr>
        <w:t xml:space="preserve"> </w:t>
      </w:r>
      <w:r w:rsidRPr="00AD1AF4">
        <w:rPr>
          <w:rFonts w:asciiTheme="majorHAnsi" w:eastAsia="Calibri" w:hAnsiTheme="majorHAnsi" w:cs="Calibri"/>
          <w:sz w:val="48"/>
          <w:szCs w:val="48"/>
        </w:rPr>
        <w:t>ma</w:t>
      </w:r>
      <w:r w:rsidRPr="00AD1AF4">
        <w:rPr>
          <w:rFonts w:asciiTheme="majorHAnsi" w:eastAsia="Calibri" w:hAnsiTheme="majorHAnsi" w:cs="Calibri"/>
          <w:spacing w:val="-6"/>
          <w:sz w:val="48"/>
          <w:szCs w:val="48"/>
        </w:rPr>
        <w:t>n</w:t>
      </w:r>
      <w:r w:rsidRPr="00AD1AF4">
        <w:rPr>
          <w:rFonts w:asciiTheme="majorHAnsi" w:eastAsia="Calibri" w:hAnsiTheme="majorHAnsi" w:cs="Calibri"/>
          <w:sz w:val="48"/>
          <w:szCs w:val="48"/>
        </w:rPr>
        <w:t>y</w:t>
      </w:r>
      <w:r w:rsidRPr="00AD1AF4">
        <w:rPr>
          <w:rFonts w:asciiTheme="majorHAnsi" w:eastAsia="Calibri" w:hAnsiTheme="majorHAnsi" w:cs="Calibri"/>
          <w:spacing w:val="-4"/>
          <w:sz w:val="48"/>
          <w:szCs w:val="48"/>
        </w:rPr>
        <w:t xml:space="preserve"> </w:t>
      </w:r>
      <w:r w:rsidRPr="00AD1AF4">
        <w:rPr>
          <w:rFonts w:asciiTheme="majorHAnsi" w:eastAsia="Calibri" w:hAnsiTheme="majorHAnsi" w:cs="Calibri"/>
          <w:spacing w:val="2"/>
          <w:sz w:val="48"/>
          <w:szCs w:val="48"/>
        </w:rPr>
        <w:t>t</w:t>
      </w:r>
      <w:r w:rsidRPr="00AD1AF4">
        <w:rPr>
          <w:rFonts w:asciiTheme="majorHAnsi" w:eastAsia="Calibri" w:hAnsiTheme="majorHAnsi" w:cs="Calibri"/>
          <w:sz w:val="48"/>
          <w:szCs w:val="48"/>
        </w:rPr>
        <w:t>yp</w:t>
      </w:r>
      <w:r w:rsidRPr="00AD1AF4">
        <w:rPr>
          <w:rFonts w:asciiTheme="majorHAnsi" w:eastAsia="Calibri" w:hAnsiTheme="majorHAnsi" w:cs="Calibri"/>
          <w:spacing w:val="2"/>
          <w:sz w:val="48"/>
          <w:szCs w:val="48"/>
        </w:rPr>
        <w:t>e</w:t>
      </w:r>
      <w:r w:rsidRPr="00AD1AF4">
        <w:rPr>
          <w:rFonts w:asciiTheme="majorHAnsi" w:eastAsia="Calibri" w:hAnsiTheme="majorHAnsi" w:cs="Calibri"/>
          <w:sz w:val="48"/>
          <w:szCs w:val="48"/>
        </w:rPr>
        <w:t>s</w:t>
      </w:r>
      <w:r w:rsidRPr="00AD1AF4">
        <w:rPr>
          <w:rFonts w:asciiTheme="majorHAnsi" w:eastAsia="Calibri" w:hAnsiTheme="majorHAnsi" w:cs="Calibri"/>
          <w:spacing w:val="-8"/>
          <w:sz w:val="48"/>
          <w:szCs w:val="48"/>
        </w:rPr>
        <w:t xml:space="preserve"> </w:t>
      </w:r>
      <w:r w:rsidRPr="00AD1AF4">
        <w:rPr>
          <w:rFonts w:asciiTheme="majorHAnsi" w:eastAsia="Calibri" w:hAnsiTheme="majorHAnsi" w:cs="Calibri"/>
          <w:spacing w:val="1"/>
          <w:sz w:val="48"/>
          <w:szCs w:val="48"/>
        </w:rPr>
        <w:t>o</w:t>
      </w:r>
      <w:r w:rsidRPr="00AD1AF4">
        <w:rPr>
          <w:rFonts w:asciiTheme="majorHAnsi" w:eastAsia="Calibri" w:hAnsiTheme="majorHAnsi" w:cs="Calibri"/>
          <w:sz w:val="48"/>
          <w:szCs w:val="48"/>
        </w:rPr>
        <w:t>f soc</w:t>
      </w:r>
      <w:r w:rsidRPr="00AD1AF4">
        <w:rPr>
          <w:rFonts w:asciiTheme="majorHAnsi" w:eastAsia="Calibri" w:hAnsiTheme="majorHAnsi" w:cs="Calibri"/>
          <w:spacing w:val="-17"/>
          <w:sz w:val="48"/>
          <w:szCs w:val="48"/>
        </w:rPr>
        <w:t>k</w:t>
      </w:r>
      <w:r w:rsidRPr="00AD1AF4">
        <w:rPr>
          <w:rFonts w:asciiTheme="majorHAnsi" w:eastAsia="Calibri" w:hAnsiTheme="majorHAnsi" w:cs="Calibri"/>
          <w:spacing w:val="-4"/>
          <w:sz w:val="48"/>
          <w:szCs w:val="48"/>
        </w:rPr>
        <w:t>e</w:t>
      </w:r>
      <w:r w:rsidRPr="00AD1AF4">
        <w:rPr>
          <w:rFonts w:asciiTheme="majorHAnsi" w:eastAsia="Calibri" w:hAnsiTheme="majorHAnsi" w:cs="Calibri"/>
          <w:spacing w:val="2"/>
          <w:sz w:val="48"/>
          <w:szCs w:val="48"/>
        </w:rPr>
        <w:t>t</w:t>
      </w:r>
      <w:r w:rsidRPr="00AD1AF4">
        <w:rPr>
          <w:rFonts w:asciiTheme="majorHAnsi" w:eastAsia="Calibri" w:hAnsiTheme="majorHAnsi" w:cs="Calibri"/>
          <w:sz w:val="48"/>
          <w:szCs w:val="48"/>
        </w:rPr>
        <w:t>s</w:t>
      </w:r>
    </w:p>
    <w:p w:rsidR="003B030B" w:rsidRDefault="003B030B">
      <w:pPr>
        <w:spacing w:before="4" w:line="180" w:lineRule="exact"/>
        <w:rPr>
          <w:sz w:val="18"/>
          <w:szCs w:val="18"/>
        </w:rPr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EF3007">
      <w:pPr>
        <w:ind w:left="104"/>
        <w:rPr>
          <w:rFonts w:ascii="Courier New" w:eastAsia="Courier New" w:hAnsi="Courier New" w:cs="Courier New"/>
          <w:sz w:val="48"/>
          <w:szCs w:val="48"/>
        </w:rPr>
      </w:pPr>
      <w:r>
        <w:rPr>
          <w:rFonts w:ascii="Courier New" w:eastAsia="Courier New" w:hAnsi="Courier New" w:cs="Courier New"/>
          <w:sz w:val="48"/>
          <w:szCs w:val="48"/>
        </w:rPr>
        <w:t>struct</w:t>
      </w:r>
      <w:r>
        <w:rPr>
          <w:rFonts w:ascii="Courier New" w:eastAsia="Courier New" w:hAnsi="Courier New" w:cs="Courier New"/>
          <w:spacing w:val="-10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sockaddr{</w:t>
      </w:r>
    </w:p>
    <w:p w:rsidR="003B030B" w:rsidRDefault="00EF3007">
      <w:pPr>
        <w:spacing w:line="720" w:lineRule="atLeast"/>
        <w:ind w:left="1544" w:right="36"/>
        <w:rPr>
          <w:rFonts w:ascii="Courier New" w:eastAsia="Courier New" w:hAnsi="Courier New" w:cs="Courier New"/>
          <w:sz w:val="48"/>
          <w:szCs w:val="48"/>
        </w:rPr>
      </w:pPr>
      <w:r>
        <w:rPr>
          <w:rFonts w:ascii="Courier New" w:eastAsia="Courier New" w:hAnsi="Courier New" w:cs="Courier New"/>
          <w:sz w:val="48"/>
          <w:szCs w:val="48"/>
        </w:rPr>
        <w:t>unsigned</w:t>
      </w:r>
      <w:r>
        <w:rPr>
          <w:rFonts w:ascii="Courier New" w:eastAsia="Courier New" w:hAnsi="Courier New" w:cs="Courier New"/>
          <w:spacing w:val="-10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short</w:t>
      </w:r>
      <w:r>
        <w:rPr>
          <w:rFonts w:ascii="Courier New" w:eastAsia="Courier New" w:hAnsi="Courier New" w:cs="Courier New"/>
          <w:spacing w:val="-3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sa_family;</w:t>
      </w:r>
      <w:r>
        <w:rPr>
          <w:rFonts w:ascii="Courier New" w:eastAsia="Courier New" w:hAnsi="Courier New" w:cs="Courier New"/>
          <w:spacing w:val="-5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//address</w:t>
      </w:r>
      <w:r>
        <w:rPr>
          <w:rFonts w:ascii="Courier New" w:eastAsia="Courier New" w:hAnsi="Courier New" w:cs="Courier New"/>
          <w:spacing w:val="-5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family AF_xxx unsigned</w:t>
      </w:r>
      <w:r>
        <w:rPr>
          <w:rFonts w:ascii="Courier New" w:eastAsia="Courier New" w:hAnsi="Courier New" w:cs="Courier New"/>
          <w:spacing w:val="-10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short</w:t>
      </w:r>
      <w:r>
        <w:rPr>
          <w:rFonts w:ascii="Courier New" w:eastAsia="Courier New" w:hAnsi="Courier New" w:cs="Courier New"/>
          <w:spacing w:val="-3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sa_data[14];</w:t>
      </w:r>
      <w:r>
        <w:rPr>
          <w:rFonts w:ascii="Courier New" w:eastAsia="Courier New" w:hAnsi="Courier New" w:cs="Courier New"/>
          <w:spacing w:val="-5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//14 bytes</w:t>
      </w:r>
      <w:r>
        <w:rPr>
          <w:rFonts w:ascii="Courier New" w:eastAsia="Courier New" w:hAnsi="Courier New" w:cs="Courier New"/>
          <w:spacing w:val="-5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of protocol</w:t>
      </w:r>
    </w:p>
    <w:p w:rsidR="003B030B" w:rsidRDefault="00EF3007">
      <w:pPr>
        <w:spacing w:line="500" w:lineRule="exact"/>
        <w:ind w:left="464"/>
        <w:rPr>
          <w:rFonts w:ascii="Courier New" w:eastAsia="Courier New" w:hAnsi="Courier New" w:cs="Courier New"/>
          <w:sz w:val="48"/>
          <w:szCs w:val="48"/>
        </w:rPr>
        <w:sectPr w:rsidR="003B030B">
          <w:headerReference w:type="default" r:id="rId10"/>
          <w:footerReference w:type="default" r:id="rId11"/>
          <w:pgSz w:w="19200" w:h="10800" w:orient="landscape"/>
          <w:pgMar w:top="2060" w:right="1800" w:bottom="280" w:left="1360" w:header="1195" w:footer="2460" w:gutter="0"/>
          <w:cols w:space="720"/>
        </w:sectPr>
      </w:pPr>
      <w:r>
        <w:rPr>
          <w:rFonts w:ascii="Courier New" w:eastAsia="Courier New" w:hAnsi="Courier New" w:cs="Courier New"/>
          <w:position w:val="4"/>
          <w:sz w:val="48"/>
          <w:szCs w:val="48"/>
        </w:rPr>
        <w:t>addr</w:t>
      </w: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before="16" w:line="200" w:lineRule="exact"/>
      </w:pPr>
    </w:p>
    <w:p w:rsidR="003B030B" w:rsidRDefault="00EF3007">
      <w:pPr>
        <w:spacing w:line="660" w:lineRule="exact"/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position w:val="2"/>
          <w:sz w:val="56"/>
          <w:szCs w:val="56"/>
        </w:rPr>
        <w:t>•</w:t>
      </w:r>
      <w:r>
        <w:rPr>
          <w:rFonts w:ascii="Arial" w:eastAsia="Arial" w:hAnsi="Arial" w:cs="Arial"/>
          <w:spacing w:val="8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I</w:t>
      </w:r>
      <w:r>
        <w:rPr>
          <w:rFonts w:ascii="Calibri" w:eastAsia="Calibri" w:hAnsi="Calibri" w:cs="Calibri"/>
          <w:spacing w:val="-7"/>
          <w:position w:val="2"/>
          <w:sz w:val="56"/>
          <w:szCs w:val="56"/>
        </w:rPr>
        <w:t>P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V</w:t>
      </w:r>
      <w:r>
        <w:rPr>
          <w:rFonts w:ascii="Calibri" w:eastAsia="Calibri" w:hAnsi="Calibri" w:cs="Calibri"/>
          <w:position w:val="2"/>
          <w:sz w:val="56"/>
          <w:szCs w:val="56"/>
        </w:rPr>
        <w:t>4 sp</w:t>
      </w:r>
      <w:r>
        <w:rPr>
          <w:rFonts w:ascii="Calibri" w:eastAsia="Calibri" w:hAnsi="Calibri" w:cs="Calibri"/>
          <w:spacing w:val="-3"/>
          <w:position w:val="2"/>
          <w:sz w:val="56"/>
          <w:szCs w:val="56"/>
        </w:rPr>
        <w:t>ec</w:t>
      </w:r>
      <w:r>
        <w:rPr>
          <w:rFonts w:ascii="Calibri" w:eastAsia="Calibri" w:hAnsi="Calibri" w:cs="Calibri"/>
          <w:position w:val="2"/>
          <w:sz w:val="56"/>
          <w:szCs w:val="56"/>
        </w:rPr>
        <w:t>i</w:t>
      </w:r>
      <w:r>
        <w:rPr>
          <w:rFonts w:ascii="Calibri" w:eastAsia="Calibri" w:hAnsi="Calibri" w:cs="Calibri"/>
          <w:spacing w:val="1"/>
          <w:position w:val="2"/>
          <w:sz w:val="56"/>
          <w:szCs w:val="56"/>
        </w:rPr>
        <w:t>f</w:t>
      </w:r>
      <w:r>
        <w:rPr>
          <w:rFonts w:ascii="Calibri" w:eastAsia="Calibri" w:hAnsi="Calibri" w:cs="Calibri"/>
          <w:position w:val="2"/>
          <w:sz w:val="56"/>
          <w:szCs w:val="56"/>
        </w:rPr>
        <w:t>ic</w:t>
      </w:r>
    </w:p>
    <w:p w:rsidR="003B030B" w:rsidRDefault="003B030B">
      <w:pPr>
        <w:spacing w:before="7" w:line="180" w:lineRule="exact"/>
        <w:rPr>
          <w:sz w:val="18"/>
          <w:szCs w:val="18"/>
        </w:rPr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3B030B">
      <w:pPr>
        <w:spacing w:line="200" w:lineRule="exact"/>
      </w:pPr>
    </w:p>
    <w:p w:rsidR="003B030B" w:rsidRDefault="00EF3007">
      <w:pPr>
        <w:ind w:left="104"/>
        <w:rPr>
          <w:rFonts w:ascii="Courier New" w:eastAsia="Courier New" w:hAnsi="Courier New" w:cs="Courier New"/>
          <w:sz w:val="48"/>
          <w:szCs w:val="48"/>
        </w:rPr>
      </w:pPr>
      <w:r>
        <w:rPr>
          <w:rFonts w:ascii="Courier New" w:eastAsia="Courier New" w:hAnsi="Courier New" w:cs="Courier New"/>
          <w:sz w:val="48"/>
          <w:szCs w:val="48"/>
        </w:rPr>
        <w:t>struct</w:t>
      </w:r>
      <w:r>
        <w:rPr>
          <w:rFonts w:ascii="Courier New" w:eastAsia="Courier New" w:hAnsi="Courier New" w:cs="Courier New"/>
          <w:spacing w:val="-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sockaddr_in{</w:t>
      </w:r>
    </w:p>
    <w:p w:rsidR="003B030B" w:rsidRDefault="003B030B">
      <w:pPr>
        <w:spacing w:before="2" w:line="160" w:lineRule="exact"/>
        <w:rPr>
          <w:sz w:val="17"/>
          <w:szCs w:val="17"/>
        </w:rPr>
      </w:pPr>
    </w:p>
    <w:p w:rsidR="003B030B" w:rsidRDefault="00EF3007">
      <w:pPr>
        <w:spacing w:line="317" w:lineRule="auto"/>
        <w:ind w:left="1544" w:right="496"/>
        <w:rPr>
          <w:rFonts w:ascii="Courier New" w:eastAsia="Courier New" w:hAnsi="Courier New" w:cs="Courier New"/>
          <w:sz w:val="48"/>
          <w:szCs w:val="48"/>
        </w:rPr>
        <w:sectPr w:rsidR="003B030B">
          <w:headerReference w:type="default" r:id="rId12"/>
          <w:pgSz w:w="19200" w:h="10800" w:orient="landscape"/>
          <w:pgMar w:top="2060" w:right="2780" w:bottom="280" w:left="1360" w:header="1195" w:footer="2460" w:gutter="0"/>
          <w:cols w:space="720"/>
        </w:sectPr>
      </w:pPr>
      <w:r>
        <w:rPr>
          <w:rFonts w:ascii="Courier New" w:eastAsia="Courier New" w:hAnsi="Courier New" w:cs="Courier New"/>
          <w:sz w:val="48"/>
          <w:szCs w:val="48"/>
        </w:rPr>
        <w:t>short</w:t>
      </w:r>
      <w:r>
        <w:rPr>
          <w:rFonts w:ascii="Courier New" w:eastAsia="Courier New" w:hAnsi="Courier New" w:cs="Courier New"/>
          <w:spacing w:val="-10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int sin_family;</w:t>
      </w:r>
      <w:r>
        <w:rPr>
          <w:rFonts w:ascii="Courier New" w:eastAsia="Courier New" w:hAnsi="Courier New" w:cs="Courier New"/>
          <w:spacing w:val="-5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//</w:t>
      </w:r>
      <w:r>
        <w:rPr>
          <w:rFonts w:ascii="Courier New" w:eastAsia="Courier New" w:hAnsi="Courier New" w:cs="Courier New"/>
          <w:spacing w:val="-6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set to AF_I</w:t>
      </w:r>
      <w:r>
        <w:rPr>
          <w:rFonts w:ascii="Courier New" w:eastAsia="Courier New" w:hAnsi="Courier New" w:cs="Courier New"/>
          <w:spacing w:val="-2"/>
          <w:sz w:val="48"/>
          <w:szCs w:val="48"/>
        </w:rPr>
        <w:t>N</w:t>
      </w:r>
      <w:r>
        <w:rPr>
          <w:rFonts w:ascii="Courier New" w:eastAsia="Courier New" w:hAnsi="Courier New" w:cs="Courier New"/>
          <w:sz w:val="48"/>
          <w:szCs w:val="48"/>
        </w:rPr>
        <w:t>ET unsigned</w:t>
      </w:r>
      <w:r>
        <w:rPr>
          <w:rFonts w:ascii="Courier New" w:eastAsia="Courier New" w:hAnsi="Courier New" w:cs="Courier New"/>
          <w:spacing w:val="-10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short</w:t>
      </w:r>
      <w:r>
        <w:rPr>
          <w:rFonts w:ascii="Courier New" w:eastAsia="Courier New" w:hAnsi="Courier New" w:cs="Courier New"/>
          <w:spacing w:val="-4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int sin_port;</w:t>
      </w:r>
      <w:r>
        <w:rPr>
          <w:rFonts w:ascii="Courier New" w:eastAsia="Courier New" w:hAnsi="Courier New" w:cs="Courier New"/>
          <w:spacing w:val="-5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// po</w:t>
      </w:r>
      <w:r>
        <w:rPr>
          <w:rFonts w:ascii="Courier New" w:eastAsia="Courier New" w:hAnsi="Courier New" w:cs="Courier New"/>
          <w:spacing w:val="-2"/>
          <w:sz w:val="48"/>
          <w:szCs w:val="48"/>
        </w:rPr>
        <w:t>r</w:t>
      </w:r>
      <w:r>
        <w:rPr>
          <w:rFonts w:ascii="Courier New" w:eastAsia="Courier New" w:hAnsi="Courier New" w:cs="Courier New"/>
          <w:sz w:val="48"/>
          <w:szCs w:val="48"/>
        </w:rPr>
        <w:t>t</w:t>
      </w:r>
      <w:r>
        <w:rPr>
          <w:rFonts w:ascii="Courier New" w:eastAsia="Courier New" w:hAnsi="Courier New" w:cs="Courier New"/>
          <w:spacing w:val="-5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number struct</w:t>
      </w:r>
      <w:r>
        <w:rPr>
          <w:rFonts w:ascii="Courier New" w:eastAsia="Courier New" w:hAnsi="Courier New" w:cs="Courier New"/>
          <w:spacing w:val="-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in_addr</w:t>
      </w:r>
      <w:r>
        <w:rPr>
          <w:rFonts w:ascii="Courier New" w:eastAsia="Courier New" w:hAnsi="Courier New" w:cs="Courier New"/>
          <w:spacing w:val="-5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sin_addr;</w:t>
      </w:r>
      <w:r>
        <w:rPr>
          <w:rFonts w:ascii="Courier New" w:eastAsia="Courier New" w:hAnsi="Courier New" w:cs="Courier New"/>
          <w:spacing w:val="-5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// internet</w:t>
      </w:r>
      <w:r>
        <w:rPr>
          <w:rFonts w:ascii="Courier New" w:eastAsia="Courier New" w:hAnsi="Courier New" w:cs="Courier New"/>
          <w:spacing w:val="-5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address unsigned</w:t>
      </w:r>
      <w:r>
        <w:rPr>
          <w:rFonts w:ascii="Courier New" w:eastAsia="Courier New" w:hAnsi="Courier New" w:cs="Courier New"/>
          <w:spacing w:val="-10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char sin_zero[8];</w:t>
      </w:r>
      <w:r>
        <w:rPr>
          <w:rFonts w:ascii="Courier New" w:eastAsia="Courier New" w:hAnsi="Courier New" w:cs="Courier New"/>
          <w:spacing w:val="-10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//set to</w:t>
      </w:r>
      <w:r>
        <w:rPr>
          <w:rFonts w:ascii="Courier New" w:eastAsia="Courier New" w:hAnsi="Courier New" w:cs="Courier New"/>
          <w:spacing w:val="-5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sz w:val="48"/>
          <w:szCs w:val="48"/>
        </w:rPr>
        <w:t>all zeros</w:t>
      </w:r>
    </w:p>
    <w:p w:rsidR="003B030B" w:rsidRDefault="003B030B">
      <w:pPr>
        <w:spacing w:before="6" w:line="160" w:lineRule="exact"/>
        <w:rPr>
          <w:sz w:val="16"/>
          <w:szCs w:val="16"/>
        </w:rPr>
      </w:pPr>
    </w:p>
    <w:p w:rsidR="003B030B" w:rsidRDefault="00EF3007" w:rsidP="00AD1AF4">
      <w:pPr>
        <w:spacing w:line="940" w:lineRule="exact"/>
        <w:ind w:firstLine="114"/>
        <w:rPr>
          <w:rFonts w:ascii="Calibri Light" w:eastAsia="Calibri Light" w:hAnsi="Calibri Light" w:cs="Calibri Light"/>
          <w:sz w:val="88"/>
          <w:szCs w:val="88"/>
        </w:rPr>
      </w:pPr>
      <w:r>
        <w:rPr>
          <w:rFonts w:ascii="Calibri Light" w:eastAsia="Calibri Light" w:hAnsi="Calibri Light" w:cs="Calibri Light"/>
          <w:position w:val="5"/>
          <w:sz w:val="88"/>
          <w:szCs w:val="88"/>
        </w:rPr>
        <w:t>Cl</w:t>
      </w:r>
      <w:r>
        <w:rPr>
          <w:rFonts w:ascii="Calibri Light" w:eastAsia="Calibri Light" w:hAnsi="Calibri Light" w:cs="Calibri Light"/>
          <w:spacing w:val="-3"/>
          <w:position w:val="5"/>
          <w:sz w:val="88"/>
          <w:szCs w:val="88"/>
        </w:rPr>
        <w:t>i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e</w:t>
      </w:r>
      <w:r>
        <w:rPr>
          <w:rFonts w:ascii="Calibri Light" w:eastAsia="Calibri Light" w:hAnsi="Calibri Light" w:cs="Calibri Light"/>
          <w:spacing w:val="-12"/>
          <w:position w:val="5"/>
          <w:sz w:val="88"/>
          <w:szCs w:val="88"/>
        </w:rPr>
        <w:t>n</w:t>
      </w:r>
      <w:r>
        <w:rPr>
          <w:rFonts w:ascii="Calibri Light" w:eastAsia="Calibri Light" w:hAnsi="Calibri Light" w:cs="Calibri Light"/>
          <w:spacing w:val="-1"/>
          <w:position w:val="5"/>
          <w:sz w:val="88"/>
          <w:szCs w:val="88"/>
        </w:rPr>
        <w:t>t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-Se</w:t>
      </w:r>
      <w:r>
        <w:rPr>
          <w:rFonts w:ascii="Calibri Light" w:eastAsia="Calibri Light" w:hAnsi="Calibri Light" w:cs="Calibri Light"/>
          <w:spacing w:val="7"/>
          <w:position w:val="5"/>
          <w:sz w:val="88"/>
          <w:szCs w:val="88"/>
        </w:rPr>
        <w:t>r</w:t>
      </w:r>
      <w:r>
        <w:rPr>
          <w:rFonts w:ascii="Calibri Light" w:eastAsia="Calibri Light" w:hAnsi="Calibri Light" w:cs="Calibri Light"/>
          <w:spacing w:val="-7"/>
          <w:position w:val="5"/>
          <w:sz w:val="88"/>
          <w:szCs w:val="88"/>
        </w:rPr>
        <w:t>v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er</w:t>
      </w:r>
      <w:r>
        <w:rPr>
          <w:rFonts w:ascii="Calibri Light" w:eastAsia="Calibri Light" w:hAnsi="Calibri Light" w:cs="Calibri Light"/>
          <w:spacing w:val="-30"/>
          <w:position w:val="5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mod</w:t>
      </w:r>
      <w:r>
        <w:rPr>
          <w:rFonts w:ascii="Calibri Light" w:eastAsia="Calibri Light" w:hAnsi="Calibri Light" w:cs="Calibri Light"/>
          <w:spacing w:val="-4"/>
          <w:position w:val="5"/>
          <w:sz w:val="88"/>
          <w:szCs w:val="88"/>
        </w:rPr>
        <w:t>e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l</w:t>
      </w:r>
    </w:p>
    <w:p w:rsidR="003B030B" w:rsidRDefault="003B030B">
      <w:pPr>
        <w:spacing w:before="2" w:line="140" w:lineRule="exact"/>
        <w:rPr>
          <w:sz w:val="14"/>
          <w:szCs w:val="14"/>
        </w:rPr>
      </w:pPr>
    </w:p>
    <w:p w:rsidR="003B030B" w:rsidRDefault="00C1739D">
      <w:pPr>
        <w:ind w:left="114"/>
        <w:sectPr w:rsidR="003B030B">
          <w:headerReference w:type="default" r:id="rId13"/>
          <w:footerReference w:type="default" r:id="rId14"/>
          <w:pgSz w:w="19200" w:h="10800" w:orient="landscape"/>
          <w:pgMar w:top="980" w:right="2320" w:bottom="0" w:left="2440" w:header="0" w:footer="0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5.75pt;height:338.25pt">
            <v:imagedata r:id="rId15" o:title=""/>
          </v:shape>
        </w:pict>
      </w:r>
    </w:p>
    <w:p w:rsidR="003B030B" w:rsidRDefault="004D101D" w:rsidP="00AD1AF4">
      <w:pPr>
        <w:spacing w:line="980" w:lineRule="exact"/>
        <w:ind w:right="3"/>
        <w:rPr>
          <w:rFonts w:ascii="Calibri Light" w:eastAsia="Calibri Light" w:hAnsi="Calibri Light" w:cs="Calibri Light"/>
          <w:sz w:val="88"/>
          <w:szCs w:val="88"/>
        </w:rPr>
        <w:sectPr w:rsidR="003B030B">
          <w:headerReference w:type="default" r:id="rId16"/>
          <w:footerReference w:type="default" r:id="rId17"/>
          <w:pgSz w:w="19200" w:h="10800" w:orient="landscape"/>
          <w:pgMar w:top="360" w:right="940" w:bottom="280" w:left="2780" w:header="0" w:footer="0" w:gutter="0"/>
          <w:cols w:space="720"/>
        </w:sectPr>
      </w:pPr>
      <w:r>
        <w:lastRenderedPageBreak/>
        <w:pict>
          <v:shape id="_x0000_s1029" type="#_x0000_t75" style="position:absolute;margin-left:137.45pt;margin-top:88pt;width:596.95pt;height:399.35pt;z-index:-251658752;mso-position-horizontal-relative:page;mso-position-vertical-relative:page">
            <v:imagedata r:id="rId18" o:title=""/>
            <w10:wrap anchorx="page" anchory="page"/>
          </v:shape>
        </w:pict>
      </w:r>
      <w:r w:rsidR="00EF3007">
        <w:rPr>
          <w:rFonts w:ascii="Calibri Light" w:eastAsia="Calibri Light" w:hAnsi="Calibri Light" w:cs="Calibri Light"/>
          <w:spacing w:val="-21"/>
          <w:position w:val="4"/>
          <w:sz w:val="88"/>
          <w:szCs w:val="88"/>
        </w:rPr>
        <w:t>T</w:t>
      </w:r>
      <w:r w:rsidR="00EF3007">
        <w:rPr>
          <w:rFonts w:ascii="Calibri Light" w:eastAsia="Calibri Light" w:hAnsi="Calibri Light" w:cs="Calibri Light"/>
          <w:position w:val="4"/>
          <w:sz w:val="88"/>
          <w:szCs w:val="88"/>
        </w:rPr>
        <w:t>CP</w:t>
      </w:r>
      <w:r w:rsidR="00EF3007">
        <w:rPr>
          <w:rFonts w:ascii="Calibri Light" w:eastAsia="Calibri Light" w:hAnsi="Calibri Light" w:cs="Calibri Light"/>
          <w:spacing w:val="-11"/>
          <w:position w:val="4"/>
          <w:sz w:val="88"/>
          <w:szCs w:val="88"/>
        </w:rPr>
        <w:t xml:space="preserve"> </w:t>
      </w:r>
      <w:r w:rsidR="00EF3007">
        <w:rPr>
          <w:rFonts w:ascii="Calibri Light" w:eastAsia="Calibri Light" w:hAnsi="Calibri Light" w:cs="Calibri Light"/>
          <w:position w:val="4"/>
          <w:sz w:val="88"/>
          <w:szCs w:val="88"/>
        </w:rPr>
        <w:t>cl</w:t>
      </w:r>
      <w:r w:rsidR="00EF3007">
        <w:rPr>
          <w:rFonts w:ascii="Calibri Light" w:eastAsia="Calibri Light" w:hAnsi="Calibri Light" w:cs="Calibri Light"/>
          <w:spacing w:val="-3"/>
          <w:position w:val="4"/>
          <w:sz w:val="88"/>
          <w:szCs w:val="88"/>
        </w:rPr>
        <w:t>i</w:t>
      </w:r>
      <w:r w:rsidR="00EF3007">
        <w:rPr>
          <w:rFonts w:ascii="Calibri Light" w:eastAsia="Calibri Light" w:hAnsi="Calibri Light" w:cs="Calibri Light"/>
          <w:w w:val="99"/>
          <w:position w:val="4"/>
          <w:sz w:val="88"/>
          <w:szCs w:val="88"/>
        </w:rPr>
        <w:t>e</w:t>
      </w:r>
      <w:r w:rsidR="00EF3007">
        <w:rPr>
          <w:rFonts w:ascii="Calibri Light" w:eastAsia="Calibri Light" w:hAnsi="Calibri Light" w:cs="Calibri Light"/>
          <w:spacing w:val="-13"/>
          <w:w w:val="99"/>
          <w:position w:val="4"/>
          <w:sz w:val="88"/>
          <w:szCs w:val="88"/>
        </w:rPr>
        <w:t>n</w:t>
      </w:r>
      <w:r w:rsidR="00EF3007">
        <w:rPr>
          <w:rFonts w:ascii="Calibri Light" w:eastAsia="Calibri Light" w:hAnsi="Calibri Light" w:cs="Calibri Light"/>
          <w:spacing w:val="1"/>
          <w:position w:val="4"/>
          <w:sz w:val="88"/>
          <w:szCs w:val="88"/>
        </w:rPr>
        <w:t>t</w:t>
      </w:r>
      <w:r w:rsidR="00EF3007">
        <w:rPr>
          <w:rFonts w:ascii="Calibri Light" w:eastAsia="Calibri Light" w:hAnsi="Calibri Light" w:cs="Calibri Light"/>
          <w:w w:val="99"/>
          <w:position w:val="4"/>
          <w:sz w:val="88"/>
          <w:szCs w:val="88"/>
        </w:rPr>
        <w:t>-</w:t>
      </w:r>
      <w:r w:rsidR="00EF3007">
        <w:rPr>
          <w:rFonts w:ascii="Calibri Light" w:eastAsia="Calibri Light" w:hAnsi="Calibri Light" w:cs="Calibri Light"/>
          <w:position w:val="4"/>
          <w:sz w:val="88"/>
          <w:szCs w:val="88"/>
        </w:rPr>
        <w:t>se</w:t>
      </w:r>
      <w:r w:rsidR="00EF3007">
        <w:rPr>
          <w:rFonts w:ascii="Calibri Light" w:eastAsia="Calibri Light" w:hAnsi="Calibri Light" w:cs="Calibri Light"/>
          <w:spacing w:val="7"/>
          <w:position w:val="4"/>
          <w:sz w:val="88"/>
          <w:szCs w:val="88"/>
        </w:rPr>
        <w:t>r</w:t>
      </w:r>
      <w:r w:rsidR="00EF3007">
        <w:rPr>
          <w:rFonts w:ascii="Calibri Light" w:eastAsia="Calibri Light" w:hAnsi="Calibri Light" w:cs="Calibri Light"/>
          <w:spacing w:val="-8"/>
          <w:position w:val="4"/>
          <w:sz w:val="88"/>
          <w:szCs w:val="88"/>
        </w:rPr>
        <w:t>v</w:t>
      </w:r>
      <w:r w:rsidR="00EF3007">
        <w:rPr>
          <w:rFonts w:ascii="Calibri Light" w:eastAsia="Calibri Light" w:hAnsi="Calibri Light" w:cs="Calibri Light"/>
          <w:w w:val="99"/>
          <w:position w:val="4"/>
          <w:sz w:val="88"/>
          <w:szCs w:val="88"/>
        </w:rPr>
        <w:t>er</w:t>
      </w:r>
      <w:r w:rsidR="00AD1AF4">
        <w:rPr>
          <w:rFonts w:ascii="Calibri Light" w:eastAsia="Calibri Light" w:hAnsi="Calibri Light" w:cs="Calibri Light"/>
          <w:sz w:val="88"/>
          <w:szCs w:val="88"/>
        </w:rPr>
        <w:t xml:space="preserve"> </w:t>
      </w:r>
      <w:r w:rsidR="00EF3007">
        <w:rPr>
          <w:rFonts w:ascii="Calibri Light" w:eastAsia="Calibri Light" w:hAnsi="Calibri Light" w:cs="Calibri Light"/>
          <w:w w:val="99"/>
          <w:position w:val="5"/>
          <w:sz w:val="88"/>
          <w:szCs w:val="88"/>
        </w:rPr>
        <w:t>mod</w:t>
      </w:r>
      <w:r w:rsidR="00EF3007">
        <w:rPr>
          <w:rFonts w:ascii="Calibri Light" w:eastAsia="Calibri Light" w:hAnsi="Calibri Light" w:cs="Calibri Light"/>
          <w:spacing w:val="-4"/>
          <w:w w:val="99"/>
          <w:position w:val="5"/>
          <w:sz w:val="88"/>
          <w:szCs w:val="88"/>
        </w:rPr>
        <w:t>e</w:t>
      </w:r>
      <w:r w:rsidR="00EF3007">
        <w:rPr>
          <w:rFonts w:ascii="Calibri Light" w:eastAsia="Calibri Light" w:hAnsi="Calibri Light" w:cs="Calibri Light"/>
          <w:position w:val="5"/>
          <w:sz w:val="88"/>
          <w:szCs w:val="88"/>
        </w:rPr>
        <w:t>l</w:t>
      </w:r>
    </w:p>
    <w:p w:rsidR="003B030B" w:rsidRDefault="003B030B">
      <w:pPr>
        <w:spacing w:before="6" w:line="160" w:lineRule="exact"/>
        <w:rPr>
          <w:sz w:val="16"/>
          <w:szCs w:val="16"/>
        </w:rPr>
      </w:pPr>
    </w:p>
    <w:p w:rsidR="003B030B" w:rsidRDefault="00EF3007">
      <w:pPr>
        <w:spacing w:line="940" w:lineRule="exact"/>
        <w:ind w:left="3894"/>
        <w:rPr>
          <w:rFonts w:ascii="Calibri Light" w:eastAsia="Calibri Light" w:hAnsi="Calibri Light" w:cs="Calibri Light"/>
          <w:sz w:val="88"/>
          <w:szCs w:val="88"/>
        </w:rPr>
      </w:pPr>
      <w:r>
        <w:rPr>
          <w:rFonts w:ascii="Calibri Light" w:eastAsia="Calibri Light" w:hAnsi="Calibri Light" w:cs="Calibri Light"/>
          <w:position w:val="5"/>
          <w:sz w:val="88"/>
          <w:szCs w:val="88"/>
        </w:rPr>
        <w:t>Commands</w:t>
      </w:r>
      <w:r>
        <w:rPr>
          <w:rFonts w:ascii="Calibri Light" w:eastAsia="Calibri Light" w:hAnsi="Calibri Light" w:cs="Calibri Light"/>
          <w:spacing w:val="-38"/>
          <w:position w:val="5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spacing w:val="-17"/>
          <w:position w:val="5"/>
          <w:sz w:val="88"/>
          <w:szCs w:val="88"/>
        </w:rPr>
        <w:t>f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or</w:t>
      </w:r>
      <w:r>
        <w:rPr>
          <w:rFonts w:ascii="Calibri Light" w:eastAsia="Calibri Light" w:hAnsi="Calibri Light" w:cs="Calibri Light"/>
          <w:spacing w:val="-8"/>
          <w:position w:val="5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IP</w:t>
      </w:r>
      <w:r>
        <w:rPr>
          <w:rFonts w:ascii="Calibri Light" w:eastAsia="Calibri Light" w:hAnsi="Calibri Light" w:cs="Calibri Light"/>
          <w:spacing w:val="-7"/>
          <w:position w:val="5"/>
          <w:sz w:val="88"/>
          <w:szCs w:val="88"/>
        </w:rPr>
        <w:t xml:space="preserve"> 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in</w:t>
      </w:r>
      <w:r>
        <w:rPr>
          <w:rFonts w:ascii="Calibri Light" w:eastAsia="Calibri Light" w:hAnsi="Calibri Light" w:cs="Calibri Light"/>
          <w:spacing w:val="-2"/>
          <w:position w:val="5"/>
          <w:sz w:val="88"/>
          <w:szCs w:val="88"/>
        </w:rPr>
        <w:t>q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u</w:t>
      </w:r>
      <w:r>
        <w:rPr>
          <w:rFonts w:ascii="Calibri Light" w:eastAsia="Calibri Light" w:hAnsi="Calibri Light" w:cs="Calibri Light"/>
          <w:spacing w:val="-2"/>
          <w:position w:val="5"/>
          <w:sz w:val="88"/>
          <w:szCs w:val="88"/>
        </w:rPr>
        <w:t>i</w:t>
      </w:r>
      <w:r>
        <w:rPr>
          <w:rFonts w:ascii="Calibri Light" w:eastAsia="Calibri Light" w:hAnsi="Calibri Light" w:cs="Calibri Light"/>
          <w:spacing w:val="4"/>
          <w:position w:val="5"/>
          <w:sz w:val="88"/>
          <w:szCs w:val="88"/>
        </w:rPr>
        <w:t>r</w:t>
      </w:r>
      <w:r>
        <w:rPr>
          <w:rFonts w:ascii="Calibri Light" w:eastAsia="Calibri Light" w:hAnsi="Calibri Light" w:cs="Calibri Light"/>
          <w:position w:val="5"/>
          <w:sz w:val="88"/>
          <w:szCs w:val="88"/>
        </w:rPr>
        <w:t>y</w:t>
      </w:r>
    </w:p>
    <w:p w:rsidR="003B030B" w:rsidRDefault="003B030B">
      <w:pPr>
        <w:spacing w:before="1" w:line="160" w:lineRule="exact"/>
        <w:rPr>
          <w:sz w:val="17"/>
          <w:szCs w:val="17"/>
        </w:rPr>
      </w:pPr>
    </w:p>
    <w:p w:rsidR="003B030B" w:rsidRDefault="003B030B">
      <w:pPr>
        <w:spacing w:line="200" w:lineRule="exact"/>
      </w:pPr>
    </w:p>
    <w:p w:rsidR="003B030B" w:rsidRDefault="003B030B" w:rsidP="00AD1AF4">
      <w:pPr>
        <w:spacing w:line="200" w:lineRule="exact"/>
        <w:ind w:firstLine="1440"/>
      </w:pPr>
    </w:p>
    <w:p w:rsidR="003B030B" w:rsidRDefault="003B030B" w:rsidP="00AD1AF4">
      <w:pPr>
        <w:spacing w:line="200" w:lineRule="exact"/>
        <w:ind w:firstLine="1440"/>
      </w:pPr>
    </w:p>
    <w:p w:rsidR="003B030B" w:rsidRDefault="00EF3007" w:rsidP="00AD1AF4">
      <w:pPr>
        <w:ind w:left="104" w:firstLine="1440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i</w:t>
      </w:r>
      <w:r>
        <w:rPr>
          <w:rFonts w:ascii="Calibri" w:eastAsia="Calibri" w:hAnsi="Calibri" w:cs="Calibri"/>
          <w:spacing w:val="-2"/>
          <w:sz w:val="56"/>
          <w:szCs w:val="56"/>
        </w:rPr>
        <w:t>p</w:t>
      </w:r>
      <w:r>
        <w:rPr>
          <w:rFonts w:ascii="Calibri" w:eastAsia="Calibri" w:hAnsi="Calibri" w:cs="Calibri"/>
          <w:spacing w:val="-7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>o</w:t>
      </w:r>
      <w:r>
        <w:rPr>
          <w:rFonts w:ascii="Calibri" w:eastAsia="Calibri" w:hAnsi="Calibri" w:cs="Calibri"/>
          <w:spacing w:val="-6"/>
          <w:sz w:val="56"/>
          <w:szCs w:val="56"/>
        </w:rPr>
        <w:t>n</w:t>
      </w:r>
      <w:r>
        <w:rPr>
          <w:rFonts w:ascii="Calibri" w:eastAsia="Calibri" w:hAnsi="Calibri" w:cs="Calibri"/>
          <w:sz w:val="56"/>
          <w:szCs w:val="56"/>
        </w:rPr>
        <w:t>f</w:t>
      </w:r>
      <w:r>
        <w:rPr>
          <w:rFonts w:ascii="Calibri" w:eastAsia="Calibri" w:hAnsi="Calibri" w:cs="Calibri"/>
          <w:spacing w:val="1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g</w:t>
      </w:r>
      <w:r>
        <w:rPr>
          <w:rFonts w:ascii="Calibri" w:eastAsia="Calibri" w:hAnsi="Calibri" w:cs="Calibri"/>
          <w:spacing w:val="-6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// win</w:t>
      </w:r>
      <w:r>
        <w:rPr>
          <w:rFonts w:ascii="Calibri" w:eastAsia="Calibri" w:hAnsi="Calibri" w:cs="Calibri"/>
          <w:spacing w:val="-3"/>
          <w:sz w:val="56"/>
          <w:szCs w:val="56"/>
        </w:rPr>
        <w:t>d</w:t>
      </w:r>
      <w:r>
        <w:rPr>
          <w:rFonts w:ascii="Calibri" w:eastAsia="Calibri" w:hAnsi="Calibri" w:cs="Calibri"/>
          <w:sz w:val="56"/>
          <w:szCs w:val="56"/>
        </w:rPr>
        <w:t>o</w:t>
      </w:r>
      <w:r>
        <w:rPr>
          <w:rFonts w:ascii="Calibri" w:eastAsia="Calibri" w:hAnsi="Calibri" w:cs="Calibri"/>
          <w:spacing w:val="-2"/>
          <w:sz w:val="56"/>
          <w:szCs w:val="56"/>
        </w:rPr>
        <w:t>w</w:t>
      </w:r>
      <w:r>
        <w:rPr>
          <w:rFonts w:ascii="Calibri" w:eastAsia="Calibri" w:hAnsi="Calibri" w:cs="Calibri"/>
          <w:sz w:val="56"/>
          <w:szCs w:val="56"/>
        </w:rPr>
        <w:t>s</w:t>
      </w:r>
    </w:p>
    <w:p w:rsidR="003B030B" w:rsidRDefault="003B030B" w:rsidP="00AD1AF4">
      <w:pPr>
        <w:spacing w:before="3" w:line="120" w:lineRule="exact"/>
        <w:ind w:firstLine="1440"/>
        <w:rPr>
          <w:sz w:val="12"/>
          <w:szCs w:val="12"/>
        </w:rPr>
      </w:pPr>
    </w:p>
    <w:p w:rsidR="003B030B" w:rsidRDefault="00EF3007" w:rsidP="00AD1AF4">
      <w:pPr>
        <w:ind w:left="104" w:firstLine="1440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i</w:t>
      </w:r>
      <w:r>
        <w:rPr>
          <w:rFonts w:ascii="Calibri" w:eastAsia="Calibri" w:hAnsi="Calibri" w:cs="Calibri"/>
          <w:spacing w:val="-13"/>
          <w:sz w:val="56"/>
          <w:szCs w:val="56"/>
        </w:rPr>
        <w:t>f</w:t>
      </w:r>
      <w:r>
        <w:rPr>
          <w:rFonts w:ascii="Calibri" w:eastAsia="Calibri" w:hAnsi="Calibri" w:cs="Calibri"/>
          <w:spacing w:val="-7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>o</w:t>
      </w:r>
      <w:r>
        <w:rPr>
          <w:rFonts w:ascii="Calibri" w:eastAsia="Calibri" w:hAnsi="Calibri" w:cs="Calibri"/>
          <w:spacing w:val="-6"/>
          <w:sz w:val="56"/>
          <w:szCs w:val="56"/>
        </w:rPr>
        <w:t>n</w:t>
      </w:r>
      <w:r>
        <w:rPr>
          <w:rFonts w:ascii="Calibri" w:eastAsia="Calibri" w:hAnsi="Calibri" w:cs="Calibri"/>
          <w:sz w:val="56"/>
          <w:szCs w:val="56"/>
        </w:rPr>
        <w:t>f</w:t>
      </w:r>
      <w:r>
        <w:rPr>
          <w:rFonts w:ascii="Calibri" w:eastAsia="Calibri" w:hAnsi="Calibri" w:cs="Calibri"/>
          <w:spacing w:val="1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g</w:t>
      </w:r>
      <w:r>
        <w:rPr>
          <w:rFonts w:ascii="Calibri" w:eastAsia="Calibri" w:hAnsi="Calibri" w:cs="Calibri"/>
          <w:spacing w:val="-11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1"/>
          <w:sz w:val="56"/>
          <w:szCs w:val="56"/>
        </w:rPr>
        <w:t>/</w:t>
      </w:r>
      <w:r>
        <w:rPr>
          <w:rFonts w:ascii="Calibri" w:eastAsia="Calibri" w:hAnsi="Calibri" w:cs="Calibri"/>
          <w:sz w:val="56"/>
          <w:szCs w:val="56"/>
        </w:rPr>
        <w:t>/</w:t>
      </w:r>
      <w:r>
        <w:rPr>
          <w:rFonts w:ascii="Calibri" w:eastAsia="Calibri" w:hAnsi="Calibri" w:cs="Calibri"/>
          <w:spacing w:val="7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lin</w:t>
      </w:r>
      <w:r>
        <w:rPr>
          <w:rFonts w:ascii="Calibri" w:eastAsia="Calibri" w:hAnsi="Calibri" w:cs="Calibri"/>
          <w:spacing w:val="-4"/>
          <w:sz w:val="56"/>
          <w:szCs w:val="56"/>
        </w:rPr>
        <w:t>u</w:t>
      </w:r>
      <w:r>
        <w:rPr>
          <w:rFonts w:ascii="Calibri" w:eastAsia="Calibri" w:hAnsi="Calibri" w:cs="Calibri"/>
          <w:sz w:val="56"/>
          <w:szCs w:val="56"/>
        </w:rPr>
        <w:t>x</w:t>
      </w:r>
    </w:p>
    <w:p w:rsidR="003B030B" w:rsidRDefault="003B030B" w:rsidP="00AD1AF4">
      <w:pPr>
        <w:spacing w:before="3" w:line="120" w:lineRule="exact"/>
        <w:ind w:firstLine="1440"/>
        <w:rPr>
          <w:sz w:val="12"/>
          <w:szCs w:val="12"/>
        </w:rPr>
      </w:pPr>
    </w:p>
    <w:p w:rsidR="003B030B" w:rsidRDefault="00EF3007" w:rsidP="00AD1AF4">
      <w:pPr>
        <w:ind w:left="104" w:firstLine="1440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sz w:val="56"/>
          <w:szCs w:val="56"/>
        </w:rPr>
        <w:t>h</w:t>
      </w:r>
      <w:r>
        <w:rPr>
          <w:rFonts w:ascii="Calibri" w:eastAsia="Calibri" w:hAnsi="Calibri" w:cs="Calibri"/>
          <w:sz w:val="56"/>
          <w:szCs w:val="56"/>
        </w:rPr>
        <w:t>o</w:t>
      </w:r>
      <w:r>
        <w:rPr>
          <w:rFonts w:ascii="Calibri" w:eastAsia="Calibri" w:hAnsi="Calibri" w:cs="Calibri"/>
          <w:spacing w:val="-2"/>
          <w:sz w:val="56"/>
          <w:szCs w:val="56"/>
        </w:rPr>
        <w:t>s</w:t>
      </w:r>
      <w:r>
        <w:rPr>
          <w:rFonts w:ascii="Calibri" w:eastAsia="Calibri" w:hAnsi="Calibri" w:cs="Calibri"/>
          <w:sz w:val="56"/>
          <w:szCs w:val="56"/>
        </w:rPr>
        <w:t>t</w:t>
      </w:r>
      <w:r>
        <w:rPr>
          <w:rFonts w:ascii="Calibri" w:eastAsia="Calibri" w:hAnsi="Calibri" w:cs="Calibri"/>
          <w:spacing w:val="-3"/>
          <w:sz w:val="56"/>
          <w:szCs w:val="56"/>
        </w:rPr>
        <w:t>n</w:t>
      </w:r>
      <w:r>
        <w:rPr>
          <w:rFonts w:ascii="Calibri" w:eastAsia="Calibri" w:hAnsi="Calibri" w:cs="Calibri"/>
          <w:sz w:val="56"/>
          <w:szCs w:val="56"/>
        </w:rPr>
        <w:t>a</w:t>
      </w:r>
      <w:r>
        <w:rPr>
          <w:rFonts w:ascii="Calibri" w:eastAsia="Calibri" w:hAnsi="Calibri" w:cs="Calibri"/>
          <w:spacing w:val="-2"/>
          <w:sz w:val="56"/>
          <w:szCs w:val="56"/>
        </w:rPr>
        <w:t>m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8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1"/>
          <w:sz w:val="56"/>
          <w:szCs w:val="56"/>
        </w:rPr>
        <w:t>–</w:t>
      </w:r>
      <w:r>
        <w:rPr>
          <w:rFonts w:ascii="Calibri" w:eastAsia="Calibri" w:hAnsi="Calibri" w:cs="Calibri"/>
          <w:sz w:val="56"/>
          <w:szCs w:val="56"/>
        </w:rPr>
        <w:t>I /</w:t>
      </w:r>
      <w:r>
        <w:rPr>
          <w:rFonts w:ascii="Calibri" w:eastAsia="Calibri" w:hAnsi="Calibri" w:cs="Calibri"/>
          <w:spacing w:val="-1"/>
          <w:sz w:val="56"/>
          <w:szCs w:val="56"/>
        </w:rPr>
        <w:t>/</w:t>
      </w:r>
      <w:r>
        <w:rPr>
          <w:rFonts w:ascii="Calibri" w:eastAsia="Calibri" w:hAnsi="Calibri" w:cs="Calibri"/>
          <w:sz w:val="56"/>
          <w:szCs w:val="56"/>
        </w:rPr>
        <w:t>lin</w:t>
      </w:r>
      <w:r>
        <w:rPr>
          <w:rFonts w:ascii="Calibri" w:eastAsia="Calibri" w:hAnsi="Calibri" w:cs="Calibri"/>
          <w:spacing w:val="-3"/>
          <w:sz w:val="56"/>
          <w:szCs w:val="56"/>
        </w:rPr>
        <w:t>u</w:t>
      </w:r>
      <w:r>
        <w:rPr>
          <w:rFonts w:ascii="Calibri" w:eastAsia="Calibri" w:hAnsi="Calibri" w:cs="Calibri"/>
          <w:sz w:val="56"/>
          <w:szCs w:val="56"/>
        </w:rPr>
        <w:t>x</w:t>
      </w:r>
    </w:p>
    <w:p w:rsidR="003B030B" w:rsidRDefault="003B030B" w:rsidP="00AD1AF4">
      <w:pPr>
        <w:spacing w:before="8" w:line="100" w:lineRule="exact"/>
        <w:ind w:firstLine="1440"/>
        <w:rPr>
          <w:sz w:val="11"/>
          <w:szCs w:val="11"/>
        </w:rPr>
      </w:pPr>
    </w:p>
    <w:p w:rsidR="003B030B" w:rsidRDefault="00EF3007" w:rsidP="00AD1AF4">
      <w:pPr>
        <w:ind w:left="104" w:firstLine="1440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1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p</w:t>
      </w:r>
      <w:r>
        <w:rPr>
          <w:rFonts w:ascii="Calibri" w:eastAsia="Calibri" w:hAnsi="Calibri" w:cs="Calibri"/>
          <w:spacing w:val="-4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a</w:t>
      </w:r>
      <w:r>
        <w:rPr>
          <w:rFonts w:ascii="Calibri" w:eastAsia="Calibri" w:hAnsi="Calibri" w:cs="Calibri"/>
          <w:spacing w:val="-2"/>
          <w:sz w:val="56"/>
          <w:szCs w:val="56"/>
        </w:rPr>
        <w:t>dd</w:t>
      </w:r>
      <w:r>
        <w:rPr>
          <w:rFonts w:ascii="Calibri" w:eastAsia="Calibri" w:hAnsi="Calibri" w:cs="Calibri"/>
          <w:sz w:val="56"/>
          <w:szCs w:val="56"/>
        </w:rPr>
        <w:t>r show /</w:t>
      </w:r>
      <w:r>
        <w:rPr>
          <w:rFonts w:ascii="Calibri" w:eastAsia="Calibri" w:hAnsi="Calibri" w:cs="Calibri"/>
          <w:spacing w:val="-1"/>
          <w:sz w:val="56"/>
          <w:szCs w:val="56"/>
        </w:rPr>
        <w:t>/</w:t>
      </w:r>
      <w:r>
        <w:rPr>
          <w:rFonts w:ascii="Calibri" w:eastAsia="Calibri" w:hAnsi="Calibri" w:cs="Calibri"/>
          <w:sz w:val="56"/>
          <w:szCs w:val="56"/>
        </w:rPr>
        <w:t>lin</w:t>
      </w:r>
      <w:r>
        <w:rPr>
          <w:rFonts w:ascii="Calibri" w:eastAsia="Calibri" w:hAnsi="Calibri" w:cs="Calibri"/>
          <w:spacing w:val="-3"/>
          <w:sz w:val="56"/>
          <w:szCs w:val="56"/>
        </w:rPr>
        <w:t>u</w:t>
      </w:r>
      <w:r>
        <w:rPr>
          <w:rFonts w:ascii="Calibri" w:eastAsia="Calibri" w:hAnsi="Calibri" w:cs="Calibri"/>
          <w:sz w:val="56"/>
          <w:szCs w:val="56"/>
        </w:rPr>
        <w:t>x</w:t>
      </w:r>
    </w:p>
    <w:p w:rsidR="003B030B" w:rsidRDefault="003B030B" w:rsidP="00AD1AF4">
      <w:pPr>
        <w:spacing w:before="3" w:line="120" w:lineRule="exact"/>
        <w:ind w:firstLine="1440"/>
        <w:rPr>
          <w:sz w:val="12"/>
          <w:szCs w:val="12"/>
        </w:rPr>
      </w:pPr>
    </w:p>
    <w:p w:rsidR="003B030B" w:rsidRDefault="00EF3007" w:rsidP="00AD1AF4">
      <w:pPr>
        <w:ind w:left="104" w:firstLine="1440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1"/>
          <w:sz w:val="56"/>
          <w:szCs w:val="56"/>
        </w:rPr>
        <w:t>N</w:t>
      </w:r>
      <w:r>
        <w:rPr>
          <w:rFonts w:ascii="Calibri" w:eastAsia="Calibri" w:hAnsi="Calibri" w:cs="Calibri"/>
          <w:spacing w:val="-6"/>
          <w:sz w:val="56"/>
          <w:szCs w:val="56"/>
        </w:rPr>
        <w:t>e</w:t>
      </w:r>
      <w:r>
        <w:rPr>
          <w:rFonts w:ascii="Calibri" w:eastAsia="Calibri" w:hAnsi="Calibri" w:cs="Calibri"/>
          <w:sz w:val="56"/>
          <w:szCs w:val="56"/>
        </w:rPr>
        <w:t>t</w:t>
      </w:r>
      <w:r>
        <w:rPr>
          <w:rFonts w:ascii="Calibri" w:eastAsia="Calibri" w:hAnsi="Calibri" w:cs="Calibri"/>
          <w:spacing w:val="-4"/>
          <w:sz w:val="56"/>
          <w:szCs w:val="56"/>
        </w:rPr>
        <w:t>w</w:t>
      </w:r>
      <w:r>
        <w:rPr>
          <w:rFonts w:ascii="Calibri" w:eastAsia="Calibri" w:hAnsi="Calibri" w:cs="Calibri"/>
          <w:sz w:val="56"/>
          <w:szCs w:val="56"/>
        </w:rPr>
        <w:t>o</w:t>
      </w:r>
      <w:r>
        <w:rPr>
          <w:rFonts w:ascii="Calibri" w:eastAsia="Calibri" w:hAnsi="Calibri" w:cs="Calibri"/>
          <w:spacing w:val="2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k</w:t>
      </w:r>
      <w:r>
        <w:rPr>
          <w:rFonts w:ascii="Calibri" w:eastAsia="Calibri" w:hAnsi="Calibri" w:cs="Calibri"/>
          <w:spacing w:val="-1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6"/>
          <w:sz w:val="56"/>
          <w:szCs w:val="56"/>
        </w:rPr>
        <w:t>t</w:t>
      </w:r>
      <w:r>
        <w:rPr>
          <w:rFonts w:ascii="Calibri" w:eastAsia="Calibri" w:hAnsi="Calibri" w:cs="Calibri"/>
          <w:sz w:val="56"/>
          <w:szCs w:val="56"/>
        </w:rPr>
        <w:t>o</w:t>
      </w:r>
      <w:r>
        <w:rPr>
          <w:rFonts w:ascii="Calibri" w:eastAsia="Calibri" w:hAnsi="Calibri" w:cs="Calibri"/>
          <w:spacing w:val="2"/>
          <w:sz w:val="56"/>
          <w:szCs w:val="56"/>
        </w:rPr>
        <w:t>o</w:t>
      </w:r>
      <w:r>
        <w:rPr>
          <w:rFonts w:ascii="Calibri" w:eastAsia="Calibri" w:hAnsi="Calibri" w:cs="Calibri"/>
          <w:sz w:val="56"/>
          <w:szCs w:val="56"/>
        </w:rPr>
        <w:t>ls</w:t>
      </w:r>
    </w:p>
    <w:p w:rsidR="00C1739D" w:rsidRPr="00AD1AF4" w:rsidRDefault="00C1739D" w:rsidP="00AD1AF4">
      <w:pPr>
        <w:ind w:left="104" w:firstLine="1440"/>
        <w:rPr>
          <w:rFonts w:ascii="Calibri Light" w:eastAsia="Calibri Light" w:hAnsi="Calibri Light" w:cs="Calibri Light"/>
          <w:sz w:val="88"/>
          <w:szCs w:val="88"/>
        </w:rPr>
      </w:pPr>
      <w:bookmarkStart w:id="0" w:name="_GoBack"/>
      <w:bookmarkEnd w:id="0"/>
    </w:p>
    <w:sectPr w:rsidR="00C1739D" w:rsidRPr="00AD1AF4" w:rsidSect="003B030B">
      <w:headerReference w:type="default" r:id="rId19"/>
      <w:footerReference w:type="default" r:id="rId20"/>
      <w:pgSz w:w="19200" w:h="10800" w:orient="landscape"/>
      <w:pgMar w:top="980" w:right="278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01D" w:rsidRDefault="004D101D" w:rsidP="003B030B">
      <w:r>
        <w:separator/>
      </w:r>
    </w:p>
  </w:endnote>
  <w:endnote w:type="continuationSeparator" w:id="0">
    <w:p w:rsidR="004D101D" w:rsidRDefault="004D101D" w:rsidP="003B0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30B" w:rsidRDefault="004D101D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2.2pt;margin-top:392.9pt;width:16.4pt;height:26pt;z-index:-251657216;mso-position-horizontal-relative:page;mso-position-vertical-relative:page" filled="f" stroked="f">
          <v:textbox style="mso-next-textbox:#_x0000_s2051" inset="0,0,0,0">
            <w:txbxContent>
              <w:p w:rsidR="003B030B" w:rsidRDefault="00EF3007">
                <w:pPr>
                  <w:spacing w:line="500" w:lineRule="exact"/>
                  <w:ind w:left="20" w:right="-72"/>
                  <w:rPr>
                    <w:rFonts w:ascii="Courier New" w:eastAsia="Courier New" w:hAnsi="Courier New" w:cs="Courier New"/>
                    <w:sz w:val="48"/>
                    <w:szCs w:val="48"/>
                  </w:rPr>
                </w:pPr>
                <w:r>
                  <w:rPr>
                    <w:rFonts w:ascii="Courier New" w:eastAsia="Courier New" w:hAnsi="Courier New" w:cs="Courier New"/>
                    <w:position w:val="4"/>
                    <w:sz w:val="48"/>
                    <w:szCs w:val="48"/>
                  </w:rPr>
                  <w:t>}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30B" w:rsidRDefault="003B030B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30B" w:rsidRDefault="003B030B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30B" w:rsidRDefault="003B030B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01D" w:rsidRDefault="004D101D" w:rsidP="003B030B">
      <w:r>
        <w:separator/>
      </w:r>
    </w:p>
  </w:footnote>
  <w:footnote w:type="continuationSeparator" w:id="0">
    <w:p w:rsidR="004D101D" w:rsidRDefault="004D101D" w:rsidP="003B03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30B" w:rsidRDefault="004D101D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99.95pt;margin-top:58.75pt;width:160.45pt;height:45.9pt;z-index:-251662336;mso-position-horizontal-relative:page;mso-position-vertical-relative:page" filled="f" stroked="f">
          <v:textbox inset="0,0,0,0">
            <w:txbxContent>
              <w:p w:rsidR="003B030B" w:rsidRDefault="00EF3007">
                <w:pPr>
                  <w:spacing w:line="900" w:lineRule="exact"/>
                  <w:ind w:left="20" w:right="-132"/>
                  <w:rPr>
                    <w:rFonts w:ascii="Courier New" w:eastAsia="Courier New" w:hAnsi="Courier New" w:cs="Courier New"/>
                    <w:sz w:val="88"/>
                    <w:szCs w:val="88"/>
                  </w:rPr>
                </w:pPr>
                <w:r>
                  <w:rPr>
                    <w:rFonts w:ascii="Courier New" w:eastAsia="Courier New" w:hAnsi="Courier New" w:cs="Courier New"/>
                    <w:spacing w:val="1"/>
                    <w:position w:val="7"/>
                    <w:sz w:val="88"/>
                    <w:szCs w:val="88"/>
                  </w:rPr>
                  <w:t>send()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30B" w:rsidRDefault="004D101D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99.95pt;margin-top:58.75pt;width:160.45pt;height:45.9pt;z-index:-251661312;mso-position-horizontal-relative:page;mso-position-vertical-relative:page" filled="f" stroked="f">
          <v:textbox inset="0,0,0,0">
            <w:txbxContent>
              <w:p w:rsidR="003B030B" w:rsidRDefault="00EF3007">
                <w:pPr>
                  <w:spacing w:line="900" w:lineRule="exact"/>
                  <w:ind w:left="20" w:right="-132"/>
                  <w:rPr>
                    <w:rFonts w:ascii="Courier New" w:eastAsia="Courier New" w:hAnsi="Courier New" w:cs="Courier New"/>
                    <w:sz w:val="88"/>
                    <w:szCs w:val="88"/>
                  </w:rPr>
                </w:pPr>
                <w:r>
                  <w:rPr>
                    <w:rFonts w:ascii="Courier New" w:eastAsia="Courier New" w:hAnsi="Courier New" w:cs="Courier New"/>
                    <w:spacing w:val="1"/>
                    <w:position w:val="7"/>
                    <w:sz w:val="88"/>
                    <w:szCs w:val="88"/>
                  </w:rPr>
                  <w:t>recv()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30B" w:rsidRDefault="004D101D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86.75pt;margin-top:58.75pt;width:186.85pt;height:45.9pt;z-index:-251660288;mso-position-horizontal-relative:page;mso-position-vertical-relative:page" filled="f" stroked="f">
          <v:textbox inset="0,0,0,0">
            <w:txbxContent>
              <w:p w:rsidR="003B030B" w:rsidRDefault="00EF3007">
                <w:pPr>
                  <w:spacing w:line="900" w:lineRule="exact"/>
                  <w:ind w:left="20" w:right="-132"/>
                  <w:rPr>
                    <w:rFonts w:ascii="Courier New" w:eastAsia="Courier New" w:hAnsi="Courier New" w:cs="Courier New"/>
                    <w:sz w:val="88"/>
                    <w:szCs w:val="88"/>
                  </w:rPr>
                </w:pPr>
                <w:r>
                  <w:rPr>
                    <w:rFonts w:ascii="Courier New" w:eastAsia="Courier New" w:hAnsi="Courier New" w:cs="Courier New"/>
                    <w:spacing w:val="1"/>
                    <w:position w:val="7"/>
                    <w:sz w:val="88"/>
                    <w:szCs w:val="88"/>
                  </w:rPr>
                  <w:t>close()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30B" w:rsidRDefault="004D101D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81.35pt;margin-top:58.75pt;width:160.45pt;height:45.9pt;z-index:-251659264;mso-position-horizontal-relative:page;mso-position-vertical-relative:page" filled="f" stroked="f">
          <v:textbox style="mso-next-textbox:#_x0000_s2053" inset="0,0,0,0">
            <w:txbxContent>
              <w:p w:rsidR="003B030B" w:rsidRDefault="00EF3007">
                <w:pPr>
                  <w:spacing w:line="900" w:lineRule="exact"/>
                  <w:ind w:left="20" w:right="-132"/>
                  <w:rPr>
                    <w:rFonts w:ascii="Courier New" w:eastAsia="Courier New" w:hAnsi="Courier New" w:cs="Courier New"/>
                    <w:sz w:val="88"/>
                    <w:szCs w:val="88"/>
                  </w:rPr>
                </w:pPr>
                <w:r>
                  <w:rPr>
                    <w:rFonts w:ascii="Courier New" w:eastAsia="Courier New" w:hAnsi="Courier New" w:cs="Courier New"/>
                    <w:spacing w:val="1"/>
                    <w:position w:val="7"/>
                    <w:sz w:val="88"/>
                    <w:szCs w:val="88"/>
                  </w:rPr>
                  <w:t>struct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65.75pt;margin-top:58.75pt;width:213.25pt;height:45.9pt;z-index:-251658240;mso-position-horizontal-relative:page;mso-position-vertical-relative:page" filled="f" stroked="f">
          <v:textbox style="mso-next-textbox:#_x0000_s2052" inset="0,0,0,0">
            <w:txbxContent>
              <w:p w:rsidR="003B030B" w:rsidRDefault="00EF3007">
                <w:pPr>
                  <w:spacing w:line="900" w:lineRule="exact"/>
                  <w:ind w:left="20" w:right="-132"/>
                  <w:rPr>
                    <w:rFonts w:ascii="Courier New" w:eastAsia="Courier New" w:hAnsi="Courier New" w:cs="Courier New"/>
                    <w:sz w:val="88"/>
                    <w:szCs w:val="88"/>
                  </w:rPr>
                </w:pPr>
                <w:r>
                  <w:rPr>
                    <w:rFonts w:ascii="Courier New" w:eastAsia="Courier New" w:hAnsi="Courier New" w:cs="Courier New"/>
                    <w:spacing w:val="1"/>
                    <w:position w:val="7"/>
                    <w:sz w:val="88"/>
                    <w:szCs w:val="88"/>
                  </w:rPr>
                  <w:t>sockaddr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30B" w:rsidRDefault="004D101D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1.75pt;margin-top:58.75pt;width:160.45pt;height:45.9pt;z-index:-251656192;mso-position-horizontal-relative:page;mso-position-vertical-relative:page" filled="f" stroked="f">
          <v:textbox style="mso-next-textbox:#_x0000_s2050" inset="0,0,0,0">
            <w:txbxContent>
              <w:p w:rsidR="003B030B" w:rsidRDefault="00EF3007">
                <w:pPr>
                  <w:spacing w:line="900" w:lineRule="exact"/>
                  <w:ind w:left="20" w:right="-132"/>
                  <w:rPr>
                    <w:rFonts w:ascii="Courier New" w:eastAsia="Courier New" w:hAnsi="Courier New" w:cs="Courier New"/>
                    <w:sz w:val="88"/>
                    <w:szCs w:val="88"/>
                  </w:rPr>
                </w:pPr>
                <w:r>
                  <w:rPr>
                    <w:rFonts w:ascii="Courier New" w:eastAsia="Courier New" w:hAnsi="Courier New" w:cs="Courier New"/>
                    <w:spacing w:val="1"/>
                    <w:position w:val="7"/>
                    <w:sz w:val="88"/>
                    <w:szCs w:val="88"/>
                  </w:rPr>
                  <w:t>struct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26.1pt;margin-top:58.75pt;width:292.45pt;height:45.9pt;z-index:-251655168;mso-position-horizontal-relative:page;mso-position-vertical-relative:page" filled="f" stroked="f">
          <v:textbox style="mso-next-textbox:#_x0000_s2049" inset="0,0,0,0">
            <w:txbxContent>
              <w:p w:rsidR="003B030B" w:rsidRDefault="00EF3007">
                <w:pPr>
                  <w:spacing w:line="900" w:lineRule="exact"/>
                  <w:ind w:left="20" w:right="-132"/>
                  <w:rPr>
                    <w:rFonts w:ascii="Courier New" w:eastAsia="Courier New" w:hAnsi="Courier New" w:cs="Courier New"/>
                    <w:sz w:val="88"/>
                    <w:szCs w:val="88"/>
                  </w:rPr>
                </w:pPr>
                <w:r>
                  <w:rPr>
                    <w:rFonts w:ascii="Courier New" w:eastAsia="Courier New" w:hAnsi="Courier New" w:cs="Courier New"/>
                    <w:spacing w:val="1"/>
                    <w:position w:val="7"/>
                    <w:sz w:val="88"/>
                    <w:szCs w:val="88"/>
                  </w:rPr>
                  <w:t>sockaddr_in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30B" w:rsidRDefault="003B030B">
    <w:pPr>
      <w:spacing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30B" w:rsidRDefault="003B030B">
    <w:pPr>
      <w:spacing w:line="0" w:lineRule="atLeast"/>
      <w:rPr>
        <w:sz w:val="0"/>
        <w:szCs w:val="0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30B" w:rsidRDefault="003B030B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7A0A24"/>
    <w:multiLevelType w:val="multilevel"/>
    <w:tmpl w:val="7D32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030B"/>
    <w:rsid w:val="000B5896"/>
    <w:rsid w:val="002E7FCA"/>
    <w:rsid w:val="00301077"/>
    <w:rsid w:val="003B030B"/>
    <w:rsid w:val="004D101D"/>
    <w:rsid w:val="00753EEC"/>
    <w:rsid w:val="00AD1AF4"/>
    <w:rsid w:val="00BE6235"/>
    <w:rsid w:val="00C1739D"/>
    <w:rsid w:val="00DB66E8"/>
    <w:rsid w:val="00EF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E3DF6FA2-184E-4838-B2CD-56630906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eader" Target="header4.xml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Farwa</cp:lastModifiedBy>
  <cp:revision>6</cp:revision>
  <dcterms:created xsi:type="dcterms:W3CDTF">2016-09-29T22:49:00Z</dcterms:created>
  <dcterms:modified xsi:type="dcterms:W3CDTF">2018-03-02T04:34:00Z</dcterms:modified>
</cp:coreProperties>
</file>