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42" w:rsidRPr="00844E36" w:rsidRDefault="004C0491" w:rsidP="00933BC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44E36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>Install jdk (java development kit</w:t>
      </w:r>
      <w:r w:rsidR="007B5912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>)</w:t>
      </w:r>
      <w:r w:rsidRPr="00844E36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 xml:space="preserve"> by usi</w:t>
      </w:r>
      <w:r w:rsidR="007B5912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>ng the following command on the terminal</w:t>
      </w:r>
      <w:r w:rsidRPr="00844E36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>. JDK must be installed before installing netbeans.</w:t>
      </w:r>
    </w:p>
    <w:p w:rsidR="006D1242" w:rsidRPr="00C62B71" w:rsidRDefault="00C62B71" w:rsidP="00C62B71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1069"/>
        <w:rPr>
          <w:rStyle w:val="HTMLCode"/>
          <w:rFonts w:ascii="Times New Roman" w:hAnsi="Times New Roman" w:cs="Times New Roman"/>
          <w:color w:val="111111"/>
          <w:sz w:val="48"/>
          <w:szCs w:val="48"/>
        </w:rPr>
      </w:pPr>
      <w:r w:rsidRPr="00C62B71">
        <w:rPr>
          <w:rFonts w:ascii="Consolas" w:hAnsi="Consolas" w:cs="Courier New"/>
          <w:b/>
          <w:color w:val="111111"/>
          <w:sz w:val="18"/>
          <w:szCs w:val="18"/>
        </w:rPr>
        <w:t xml:space="preserve">     </w:t>
      </w:r>
      <w:r w:rsidRPr="00C62B71">
        <w:rPr>
          <w:color w:val="111111"/>
          <w:sz w:val="48"/>
          <w:szCs w:val="48"/>
        </w:rPr>
        <w:t>sudo apt-get update</w:t>
      </w:r>
    </w:p>
    <w:p w:rsidR="006D1242" w:rsidRPr="00844E36" w:rsidRDefault="004C0491">
      <w:pPr>
        <w:rPr>
          <w:color w:val="000000" w:themeColor="text1"/>
        </w:rPr>
      </w:pPr>
      <w:r w:rsidRPr="00844E36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 xml:space="preserve">       </w:t>
      </w:r>
      <w:r w:rsidR="004A696B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 xml:space="preserve">      </w:t>
      </w:r>
      <w:r w:rsidRPr="00844E36"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  <w:t>sudo apt-get install openjdk-9-jdk</w:t>
      </w:r>
    </w:p>
    <w:p w:rsidR="006D1242" w:rsidRPr="00844E36" w:rsidRDefault="006D1242">
      <w:pPr>
        <w:rPr>
          <w:rStyle w:val="HTMLCode"/>
          <w:rFonts w:ascii="Times New Roman" w:eastAsiaTheme="majorEastAsia" w:hAnsi="Times New Roman" w:cs="Times New Roman"/>
          <w:color w:val="000000" w:themeColor="text1"/>
          <w:sz w:val="48"/>
          <w:szCs w:val="48"/>
        </w:rPr>
      </w:pPr>
    </w:p>
    <w:p w:rsidR="006D1242" w:rsidRPr="00844E36" w:rsidRDefault="00933BC1" w:rsidP="00933BC1">
      <w:pPr>
        <w:pStyle w:val="ListParagraph"/>
        <w:numPr>
          <w:ilvl w:val="0"/>
          <w:numId w:val="5"/>
        </w:numPr>
        <w:spacing w:line="1000" w:lineRule="exact"/>
        <w:rPr>
          <w:rFonts w:eastAsia="Arial"/>
          <w:color w:val="000000" w:themeColor="text1"/>
          <w:sz w:val="48"/>
          <w:szCs w:val="48"/>
        </w:rPr>
      </w:pPr>
      <w:r w:rsidRPr="00844E36">
        <w:rPr>
          <w:rFonts w:eastAsia="Arial"/>
          <w:color w:val="000000" w:themeColor="text1"/>
          <w:sz w:val="48"/>
          <w:szCs w:val="48"/>
        </w:rPr>
        <w:t xml:space="preserve"> </w:t>
      </w:r>
      <w:r w:rsidR="00BE6D23" w:rsidRPr="00844E36">
        <w:rPr>
          <w:rFonts w:eastAsia="Arial"/>
          <w:color w:val="000000" w:themeColor="text1"/>
          <w:sz w:val="48"/>
          <w:szCs w:val="48"/>
        </w:rPr>
        <w:t>Netb</w:t>
      </w:r>
      <w:r w:rsidR="004C0491" w:rsidRPr="00844E36">
        <w:rPr>
          <w:rFonts w:eastAsia="Arial"/>
          <w:color w:val="000000" w:themeColor="text1"/>
          <w:sz w:val="48"/>
          <w:szCs w:val="48"/>
        </w:rPr>
        <w:t>eans Do</w:t>
      </w:r>
      <w:r w:rsidR="004C0491" w:rsidRPr="00844E36">
        <w:rPr>
          <w:rFonts w:eastAsia="Arial"/>
          <w:color w:val="000000" w:themeColor="text1"/>
          <w:spacing w:val="-4"/>
          <w:sz w:val="48"/>
          <w:szCs w:val="48"/>
        </w:rPr>
        <w:t>w</w:t>
      </w:r>
      <w:r w:rsidR="004C0491" w:rsidRPr="00844E36">
        <w:rPr>
          <w:rFonts w:eastAsia="Arial"/>
          <w:color w:val="000000" w:themeColor="text1"/>
          <w:spacing w:val="-3"/>
          <w:sz w:val="48"/>
          <w:szCs w:val="48"/>
        </w:rPr>
        <w:t>n</w:t>
      </w:r>
      <w:r w:rsidR="004C0491" w:rsidRPr="00844E36">
        <w:rPr>
          <w:rFonts w:eastAsia="Arial"/>
          <w:color w:val="000000" w:themeColor="text1"/>
          <w:sz w:val="48"/>
          <w:szCs w:val="48"/>
        </w:rPr>
        <w:t>lo</w:t>
      </w:r>
      <w:r w:rsidR="004C0491" w:rsidRPr="00844E36">
        <w:rPr>
          <w:rFonts w:eastAsia="Arial"/>
          <w:color w:val="000000" w:themeColor="text1"/>
          <w:spacing w:val="-4"/>
          <w:sz w:val="48"/>
          <w:szCs w:val="48"/>
        </w:rPr>
        <w:t>a</w:t>
      </w:r>
      <w:r w:rsidR="004C0491" w:rsidRPr="00844E36">
        <w:rPr>
          <w:rFonts w:eastAsia="Arial"/>
          <w:color w:val="000000" w:themeColor="text1"/>
          <w:sz w:val="48"/>
          <w:szCs w:val="48"/>
        </w:rPr>
        <w:t>d</w:t>
      </w:r>
    </w:p>
    <w:p w:rsidR="006D1242" w:rsidRPr="007533C2" w:rsidRDefault="004C0491">
      <w:pPr>
        <w:spacing w:before="21" w:line="480" w:lineRule="exact"/>
        <w:ind w:left="119"/>
        <w:rPr>
          <w:rFonts w:eastAsia="Calibri"/>
          <w:sz w:val="40"/>
          <w:szCs w:val="40"/>
        </w:rPr>
      </w:pPr>
      <w:r w:rsidRPr="007533C2">
        <w:rPr>
          <w:rFonts w:eastAsia="Arial"/>
          <w:color w:val="0461C1"/>
          <w:spacing w:val="-1"/>
          <w:sz w:val="40"/>
          <w:szCs w:val="40"/>
        </w:rPr>
        <w:t xml:space="preserve">     </w:t>
      </w:r>
      <w:r w:rsidR="00933BC1" w:rsidRPr="007533C2">
        <w:rPr>
          <w:rFonts w:eastAsia="Arial"/>
          <w:color w:val="0461C1"/>
          <w:spacing w:val="-1"/>
          <w:sz w:val="40"/>
          <w:szCs w:val="40"/>
        </w:rPr>
        <w:t xml:space="preserve">         </w:t>
      </w:r>
      <w:r w:rsidRPr="007533C2">
        <w:rPr>
          <w:rFonts w:eastAsia="Arial"/>
          <w:color w:val="0461C1"/>
          <w:spacing w:val="-1"/>
          <w:sz w:val="40"/>
          <w:szCs w:val="40"/>
        </w:rPr>
        <w:t xml:space="preserve">   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h</w:t>
      </w:r>
      <w:r w:rsidRPr="007533C2">
        <w:rPr>
          <w:rFonts w:eastAsia="Calibri"/>
          <w:color w:val="0461C1"/>
          <w:spacing w:val="-2"/>
          <w:sz w:val="40"/>
          <w:szCs w:val="40"/>
          <w:u w:val="thick" w:color="0461C1"/>
        </w:rPr>
        <w:t>tt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p</w:t>
      </w:r>
      <w:r w:rsidRPr="007533C2">
        <w:rPr>
          <w:rFonts w:eastAsia="Calibri"/>
          <w:color w:val="0461C1"/>
          <w:spacing w:val="-3"/>
          <w:sz w:val="40"/>
          <w:szCs w:val="40"/>
          <w:u w:val="thick" w:color="0461C1"/>
        </w:rPr>
        <w:t>s</w:t>
      </w:r>
      <w:r w:rsidRPr="007533C2">
        <w:rPr>
          <w:rFonts w:eastAsia="Calibri"/>
          <w:color w:val="0461C1"/>
          <w:spacing w:val="-2"/>
          <w:sz w:val="40"/>
          <w:szCs w:val="40"/>
          <w:u w:val="thick" w:color="0461C1"/>
        </w:rPr>
        <w:t>: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/</w:t>
      </w:r>
      <w:r w:rsidRPr="007533C2">
        <w:rPr>
          <w:rFonts w:eastAsia="Calibri"/>
          <w:color w:val="0461C1"/>
          <w:spacing w:val="-3"/>
          <w:sz w:val="40"/>
          <w:szCs w:val="40"/>
          <w:u w:val="thick" w:color="0461C1"/>
        </w:rPr>
        <w:t>/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n</w:t>
      </w:r>
      <w:r w:rsidRPr="007533C2">
        <w:rPr>
          <w:rFonts w:eastAsia="Calibri"/>
          <w:color w:val="0461C1"/>
          <w:spacing w:val="-2"/>
          <w:sz w:val="40"/>
          <w:szCs w:val="40"/>
          <w:u w:val="thick" w:color="0461C1"/>
        </w:rPr>
        <w:t>et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b</w:t>
      </w:r>
      <w:r w:rsidRPr="007533C2">
        <w:rPr>
          <w:rFonts w:eastAsia="Calibri"/>
          <w:color w:val="0461C1"/>
          <w:spacing w:val="-2"/>
          <w:sz w:val="40"/>
          <w:szCs w:val="40"/>
          <w:u w:val="thick" w:color="0461C1"/>
        </w:rPr>
        <w:t>e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a</w:t>
      </w:r>
      <w:r w:rsidRPr="007533C2">
        <w:rPr>
          <w:rFonts w:eastAsia="Calibri"/>
          <w:color w:val="0461C1"/>
          <w:spacing w:val="-2"/>
          <w:sz w:val="40"/>
          <w:szCs w:val="40"/>
          <w:u w:val="thick" w:color="0461C1"/>
        </w:rPr>
        <w:t>n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s</w:t>
      </w:r>
      <w:r w:rsidRPr="007533C2">
        <w:rPr>
          <w:rFonts w:eastAsia="Calibri"/>
          <w:color w:val="0461C1"/>
          <w:spacing w:val="-3"/>
          <w:sz w:val="40"/>
          <w:szCs w:val="40"/>
          <w:u w:val="thick" w:color="0461C1"/>
        </w:rPr>
        <w:t>.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o</w:t>
      </w:r>
      <w:r w:rsidRPr="007533C2">
        <w:rPr>
          <w:rFonts w:eastAsia="Calibri"/>
          <w:color w:val="0461C1"/>
          <w:spacing w:val="-3"/>
          <w:sz w:val="40"/>
          <w:szCs w:val="40"/>
          <w:u w:val="thick" w:color="0461C1"/>
        </w:rPr>
        <w:t>r</w:t>
      </w:r>
      <w:r w:rsidRPr="007533C2">
        <w:rPr>
          <w:rFonts w:eastAsia="Calibri"/>
          <w:color w:val="0461C1"/>
          <w:spacing w:val="-1"/>
          <w:sz w:val="40"/>
          <w:szCs w:val="40"/>
          <w:u w:val="thick" w:color="0461C1"/>
        </w:rPr>
        <w:t>g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/do</w:t>
      </w:r>
      <w:r w:rsidRPr="007533C2">
        <w:rPr>
          <w:rFonts w:eastAsia="Calibri"/>
          <w:color w:val="0461C1"/>
          <w:spacing w:val="-4"/>
          <w:sz w:val="40"/>
          <w:szCs w:val="40"/>
          <w:u w:val="thick" w:color="0461C1"/>
        </w:rPr>
        <w:t>w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n</w:t>
      </w:r>
      <w:r w:rsidRPr="007533C2">
        <w:rPr>
          <w:rFonts w:eastAsia="Calibri"/>
          <w:color w:val="0461C1"/>
          <w:spacing w:val="-2"/>
          <w:sz w:val="40"/>
          <w:szCs w:val="40"/>
          <w:u w:val="thick" w:color="0461C1"/>
        </w:rPr>
        <w:t>l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o</w:t>
      </w:r>
      <w:r w:rsidRPr="007533C2">
        <w:rPr>
          <w:rFonts w:eastAsia="Calibri"/>
          <w:color w:val="0461C1"/>
          <w:spacing w:val="-3"/>
          <w:sz w:val="40"/>
          <w:szCs w:val="40"/>
          <w:u w:val="thick" w:color="0461C1"/>
        </w:rPr>
        <w:t>a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d</w:t>
      </w:r>
      <w:r w:rsidRPr="007533C2">
        <w:rPr>
          <w:rFonts w:eastAsia="Calibri"/>
          <w:color w:val="0461C1"/>
          <w:spacing w:val="-3"/>
          <w:sz w:val="40"/>
          <w:szCs w:val="40"/>
          <w:u w:val="thick" w:color="0461C1"/>
        </w:rPr>
        <w:t>s</w:t>
      </w:r>
      <w:r w:rsidRPr="007533C2">
        <w:rPr>
          <w:rFonts w:eastAsia="Calibri"/>
          <w:color w:val="0461C1"/>
          <w:sz w:val="40"/>
          <w:szCs w:val="40"/>
          <w:u w:val="thick" w:color="0461C1"/>
        </w:rPr>
        <w:t>/</w:t>
      </w:r>
    </w:p>
    <w:p w:rsidR="006D1242" w:rsidRPr="007533C2" w:rsidRDefault="006D1242">
      <w:pPr>
        <w:pStyle w:val="ListParagraph"/>
        <w:ind w:left="1080"/>
        <w:rPr>
          <w:rStyle w:val="HTMLCode"/>
          <w:rFonts w:ascii="Times New Roman" w:eastAsiaTheme="majorEastAsia" w:hAnsi="Times New Roman" w:cs="Times New Roman"/>
          <w:color w:val="393939"/>
          <w:sz w:val="48"/>
          <w:szCs w:val="48"/>
        </w:rPr>
      </w:pPr>
    </w:p>
    <w:p w:rsidR="006D1242" w:rsidRPr="007533C2" w:rsidRDefault="004C0491">
      <w:pPr>
        <w:rPr>
          <w:rStyle w:val="HTMLCode"/>
          <w:rFonts w:ascii="Times New Roman" w:eastAsiaTheme="majorEastAsia" w:hAnsi="Times New Roman" w:cs="Times New Roman"/>
          <w:color w:val="393939"/>
          <w:sz w:val="48"/>
          <w:szCs w:val="48"/>
        </w:rPr>
      </w:pPr>
      <w:r w:rsidRPr="007533C2">
        <w:rPr>
          <w:noProof/>
        </w:rPr>
        <w:lastRenderedPageBreak/>
        <w:drawing>
          <wp:inline distT="0" distB="0" distL="0" distR="0">
            <wp:extent cx="10033000" cy="5358765"/>
            <wp:effectExtent l="0" t="0" r="0" b="0"/>
            <wp:docPr id="1" name="Picture 13" descr="C:\Users\Saa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C:\Users\Saad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42" w:rsidRPr="007533C2" w:rsidRDefault="006D1242">
      <w:pPr>
        <w:rPr>
          <w:rStyle w:val="HTMLCode"/>
          <w:rFonts w:ascii="Times New Roman" w:eastAsiaTheme="majorEastAsia" w:hAnsi="Times New Roman" w:cs="Times New Roman"/>
          <w:color w:val="393939"/>
          <w:sz w:val="48"/>
          <w:szCs w:val="48"/>
        </w:rPr>
      </w:pPr>
    </w:p>
    <w:p w:rsidR="006D1242" w:rsidRPr="007533C2" w:rsidRDefault="006D1242">
      <w:pPr>
        <w:rPr>
          <w:rStyle w:val="HTMLCode"/>
          <w:rFonts w:ascii="Times New Roman" w:eastAsiaTheme="majorEastAsia" w:hAnsi="Times New Roman" w:cs="Times New Roman"/>
          <w:color w:val="393939"/>
          <w:sz w:val="48"/>
          <w:szCs w:val="48"/>
        </w:rPr>
      </w:pPr>
    </w:p>
    <w:p w:rsidR="006D1242" w:rsidRPr="007533C2" w:rsidRDefault="004C0491" w:rsidP="00933BC1">
      <w:pPr>
        <w:pStyle w:val="ListParagraph"/>
        <w:numPr>
          <w:ilvl w:val="0"/>
          <w:numId w:val="5"/>
        </w:numPr>
        <w:spacing w:before="67"/>
        <w:rPr>
          <w:rFonts w:eastAsia="Arial"/>
          <w:sz w:val="48"/>
          <w:szCs w:val="48"/>
        </w:rPr>
      </w:pPr>
      <w:r w:rsidRPr="007533C2">
        <w:rPr>
          <w:rFonts w:eastAsia="Arial"/>
          <w:sz w:val="48"/>
          <w:szCs w:val="48"/>
        </w:rPr>
        <w:t>Netbeans In</w:t>
      </w:r>
      <w:r w:rsidRPr="007533C2">
        <w:rPr>
          <w:rFonts w:eastAsia="Arial"/>
          <w:spacing w:val="-4"/>
          <w:sz w:val="48"/>
          <w:szCs w:val="48"/>
        </w:rPr>
        <w:t>s</w:t>
      </w:r>
      <w:r w:rsidRPr="007533C2">
        <w:rPr>
          <w:rFonts w:eastAsia="Arial"/>
          <w:sz w:val="48"/>
          <w:szCs w:val="48"/>
        </w:rPr>
        <w:t>t</w:t>
      </w:r>
      <w:r w:rsidRPr="007533C2">
        <w:rPr>
          <w:rFonts w:eastAsia="Arial"/>
          <w:spacing w:val="-3"/>
          <w:sz w:val="48"/>
          <w:szCs w:val="48"/>
        </w:rPr>
        <w:t>a</w:t>
      </w:r>
      <w:r w:rsidRPr="007533C2">
        <w:rPr>
          <w:rFonts w:eastAsia="Arial"/>
          <w:sz w:val="48"/>
          <w:szCs w:val="48"/>
        </w:rPr>
        <w:t>ll</w:t>
      </w:r>
      <w:r w:rsidRPr="007533C2">
        <w:rPr>
          <w:rFonts w:eastAsia="Arial"/>
          <w:spacing w:val="-3"/>
          <w:sz w:val="48"/>
          <w:szCs w:val="48"/>
        </w:rPr>
        <w:t>at</w:t>
      </w:r>
      <w:r w:rsidRPr="007533C2">
        <w:rPr>
          <w:rFonts w:eastAsia="Arial"/>
          <w:sz w:val="48"/>
          <w:szCs w:val="48"/>
        </w:rPr>
        <w:t>i</w:t>
      </w:r>
      <w:r w:rsidRPr="007533C2">
        <w:rPr>
          <w:rFonts w:eastAsia="Arial"/>
          <w:spacing w:val="-3"/>
          <w:sz w:val="48"/>
          <w:szCs w:val="48"/>
        </w:rPr>
        <w:t>o</w:t>
      </w:r>
      <w:r w:rsidRPr="007533C2">
        <w:rPr>
          <w:rFonts w:eastAsia="Arial"/>
          <w:sz w:val="48"/>
          <w:szCs w:val="48"/>
        </w:rPr>
        <w:t>n</w:t>
      </w:r>
    </w:p>
    <w:p w:rsidR="006D1242" w:rsidRPr="007533C2" w:rsidRDefault="004C0491">
      <w:pPr>
        <w:pStyle w:val="ListParagraph"/>
        <w:spacing w:before="67"/>
        <w:ind w:left="1080"/>
      </w:pPr>
      <w:r w:rsidRPr="007533C2">
        <w:rPr>
          <w:rFonts w:eastAsia="Arial"/>
          <w:sz w:val="24"/>
          <w:szCs w:val="24"/>
        </w:rPr>
        <w:t>The downloaded file will be placed in Downloads Folder. Run it by enter</w:t>
      </w:r>
      <w:r w:rsidR="004D4961">
        <w:rPr>
          <w:rFonts w:eastAsia="Arial"/>
          <w:sz w:val="24"/>
          <w:szCs w:val="24"/>
        </w:rPr>
        <w:t>ing</w:t>
      </w:r>
      <w:r w:rsidRPr="007533C2">
        <w:rPr>
          <w:rFonts w:eastAsia="Arial"/>
          <w:sz w:val="24"/>
          <w:szCs w:val="24"/>
        </w:rPr>
        <w:t xml:space="preserve"> the following command on the terminal</w:t>
      </w:r>
    </w:p>
    <w:p w:rsidR="006D1242" w:rsidRPr="004E49C0" w:rsidRDefault="004C0491">
      <w:pPr>
        <w:spacing w:line="680" w:lineRule="exact"/>
        <w:ind w:left="119"/>
        <w:rPr>
          <w:color w:val="auto"/>
          <w:sz w:val="48"/>
          <w:szCs w:val="48"/>
        </w:rPr>
      </w:pPr>
      <w:r w:rsidRPr="004E49C0">
        <w:rPr>
          <w:rFonts w:eastAsia="Calibri"/>
          <w:color w:val="auto"/>
          <w:position w:val="1"/>
          <w:sz w:val="48"/>
          <w:szCs w:val="48"/>
        </w:rPr>
        <w:t xml:space="preserve">   </w:t>
      </w:r>
      <w:r w:rsidR="00902C26" w:rsidRPr="004E49C0">
        <w:rPr>
          <w:rFonts w:eastAsia="Calibri"/>
          <w:color w:val="auto"/>
          <w:position w:val="1"/>
          <w:sz w:val="48"/>
          <w:szCs w:val="48"/>
        </w:rPr>
        <w:t xml:space="preserve">    </w:t>
      </w:r>
      <w:r w:rsidRPr="004E49C0">
        <w:rPr>
          <w:rFonts w:eastAsia="Calibri"/>
          <w:color w:val="auto"/>
          <w:position w:val="1"/>
          <w:sz w:val="48"/>
          <w:szCs w:val="48"/>
        </w:rPr>
        <w:t xml:space="preserve">  sh    ~/Downloads/netbeans-8.2-linux.sh</w:t>
      </w:r>
    </w:p>
    <w:p w:rsidR="006D1242" w:rsidRPr="007533C2" w:rsidRDefault="006D1242">
      <w:pPr>
        <w:spacing w:line="680" w:lineRule="exact"/>
        <w:ind w:left="119"/>
        <w:rPr>
          <w:rFonts w:eastAsia="Calibri"/>
          <w:color w:val="FF0000"/>
          <w:sz w:val="56"/>
          <w:szCs w:val="56"/>
        </w:rPr>
      </w:pPr>
    </w:p>
    <w:p w:rsidR="006D1242" w:rsidRPr="007305E5" w:rsidRDefault="004C0491" w:rsidP="007305E5">
      <w:pPr>
        <w:spacing w:line="680" w:lineRule="exact"/>
        <w:ind w:left="119"/>
        <w:rPr>
          <w:sz w:val="48"/>
          <w:szCs w:val="48"/>
        </w:rPr>
        <w:sectPr w:rsidR="006D1242" w:rsidRPr="007305E5" w:rsidSect="00D95CA2">
          <w:headerReference w:type="default" r:id="rId8"/>
          <w:pgSz w:w="19200" w:h="10800" w:orient="landscape"/>
          <w:pgMar w:top="980" w:right="2180" w:bottom="2250" w:left="1220" w:header="0" w:footer="0" w:gutter="0"/>
          <w:cols w:space="720"/>
          <w:formProt w:val="0"/>
          <w:docGrid w:linePitch="249" w:charSpace="2047"/>
        </w:sectPr>
      </w:pPr>
      <w:r w:rsidRPr="004E49C0">
        <w:rPr>
          <w:rFonts w:eastAsia="Calibri"/>
          <w:color w:val="FF0000"/>
          <w:position w:val="1"/>
          <w:sz w:val="48"/>
          <w:szCs w:val="48"/>
        </w:rPr>
        <w:t>Now the GUI</w:t>
      </w:r>
      <w:r w:rsidR="00844E36" w:rsidRPr="004E49C0">
        <w:rPr>
          <w:rFonts w:eastAsia="Calibri"/>
          <w:color w:val="FF0000"/>
          <w:position w:val="1"/>
          <w:sz w:val="48"/>
          <w:szCs w:val="48"/>
        </w:rPr>
        <w:t xml:space="preserve"> </w:t>
      </w:r>
      <w:r w:rsidR="0060278F" w:rsidRPr="004E49C0">
        <w:rPr>
          <w:rFonts w:eastAsia="Calibri"/>
          <w:color w:val="FF0000"/>
          <w:position w:val="1"/>
          <w:sz w:val="48"/>
          <w:szCs w:val="48"/>
        </w:rPr>
        <w:t>of netbeans</w:t>
      </w:r>
      <w:r w:rsidR="007E763C" w:rsidRPr="004E49C0">
        <w:rPr>
          <w:rFonts w:eastAsia="Calibri"/>
          <w:color w:val="FF0000"/>
          <w:position w:val="1"/>
          <w:sz w:val="48"/>
          <w:szCs w:val="48"/>
        </w:rPr>
        <w:t xml:space="preserve"> </w:t>
      </w:r>
      <w:r w:rsidRPr="004E49C0">
        <w:rPr>
          <w:rFonts w:eastAsia="Calibri"/>
          <w:color w:val="FF0000"/>
          <w:position w:val="1"/>
          <w:sz w:val="48"/>
          <w:szCs w:val="48"/>
        </w:rPr>
        <w:t xml:space="preserve">installer will be displayed on the screen. Simply install netbeans now.     </w:t>
      </w:r>
    </w:p>
    <w:p w:rsidR="006D1242" w:rsidRPr="007533C2" w:rsidRDefault="006D1242" w:rsidP="007305E5">
      <w:pPr>
        <w:pStyle w:val="ListParagraph"/>
        <w:ind w:left="1080"/>
      </w:pPr>
    </w:p>
    <w:sectPr w:rsidR="006D1242" w:rsidRPr="007533C2" w:rsidSect="006D1242">
      <w:headerReference w:type="default" r:id="rId9"/>
      <w:pgSz w:w="19200" w:h="10800" w:orient="landscape"/>
      <w:pgMar w:top="60" w:right="2780" w:bottom="280" w:left="2780" w:header="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A15" w:rsidRDefault="00205A15" w:rsidP="006D1242">
      <w:r>
        <w:separator/>
      </w:r>
    </w:p>
  </w:endnote>
  <w:endnote w:type="continuationSeparator" w:id="0">
    <w:p w:rsidR="00205A15" w:rsidRDefault="00205A15" w:rsidP="006D1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A15" w:rsidRDefault="00205A15" w:rsidP="006D1242">
      <w:r>
        <w:separator/>
      </w:r>
    </w:p>
  </w:footnote>
  <w:footnote w:type="continuationSeparator" w:id="0">
    <w:p w:rsidR="00205A15" w:rsidRDefault="00205A15" w:rsidP="006D1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2" w:rsidRDefault="006D1242">
    <w:pPr>
      <w:rPr>
        <w:sz w:val="0"/>
        <w:szCs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242" w:rsidRDefault="006D1242">
    <w:pPr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5D21"/>
    <w:multiLevelType w:val="hybridMultilevel"/>
    <w:tmpl w:val="34D4FD3C"/>
    <w:lvl w:ilvl="0" w:tplc="9092C27A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393939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96293"/>
    <w:multiLevelType w:val="multilevel"/>
    <w:tmpl w:val="0AA0E2C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C5A48"/>
    <w:multiLevelType w:val="hybridMultilevel"/>
    <w:tmpl w:val="9410A4B4"/>
    <w:lvl w:ilvl="0" w:tplc="85DE34C4">
      <w:start w:val="2"/>
      <w:numFmt w:val="decimal"/>
      <w:lvlText w:val="%1."/>
      <w:lvlJc w:val="left"/>
      <w:pPr>
        <w:ind w:left="1440" w:hanging="360"/>
      </w:pPr>
      <w:rPr>
        <w:rFonts w:eastAsiaTheme="majorEastAsia" w:hint="default"/>
        <w:color w:val="393939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2B7844"/>
    <w:multiLevelType w:val="multilevel"/>
    <w:tmpl w:val="3314D2F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F797D"/>
    <w:multiLevelType w:val="multilevel"/>
    <w:tmpl w:val="E49E1E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242"/>
    <w:rsid w:val="00023729"/>
    <w:rsid w:val="000B2295"/>
    <w:rsid w:val="00205A15"/>
    <w:rsid w:val="00273503"/>
    <w:rsid w:val="00395AF7"/>
    <w:rsid w:val="003D1F29"/>
    <w:rsid w:val="004A696B"/>
    <w:rsid w:val="004C0491"/>
    <w:rsid w:val="004D4961"/>
    <w:rsid w:val="004E49C0"/>
    <w:rsid w:val="004E6282"/>
    <w:rsid w:val="00574753"/>
    <w:rsid w:val="0060278F"/>
    <w:rsid w:val="006D1242"/>
    <w:rsid w:val="007305E5"/>
    <w:rsid w:val="007533C2"/>
    <w:rsid w:val="00797912"/>
    <w:rsid w:val="007B5912"/>
    <w:rsid w:val="007E763C"/>
    <w:rsid w:val="00844E36"/>
    <w:rsid w:val="00902C26"/>
    <w:rsid w:val="00903F9C"/>
    <w:rsid w:val="00906BB7"/>
    <w:rsid w:val="00933BC1"/>
    <w:rsid w:val="00AD1C66"/>
    <w:rsid w:val="00BE6D23"/>
    <w:rsid w:val="00C62B71"/>
    <w:rsid w:val="00CC2CC2"/>
    <w:rsid w:val="00D71F21"/>
    <w:rsid w:val="00D95CA2"/>
    <w:rsid w:val="00DF6B5B"/>
    <w:rsid w:val="00EE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rFonts w:ascii="Times New Roman" w:eastAsia="Times New Roman" w:hAnsi="Times New Roman" w:cs="Times New Roman"/>
      <w:color w:val="00000A"/>
      <w:szCs w:val="20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233DE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5C0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42300F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6D1242"/>
    <w:rPr>
      <w:rFonts w:eastAsia="Arial" w:cs="Arial"/>
      <w:b/>
    </w:rPr>
  </w:style>
  <w:style w:type="character" w:customStyle="1" w:styleId="ListLabel2">
    <w:name w:val="ListLabel 2"/>
    <w:qFormat/>
    <w:rsid w:val="006D1242"/>
    <w:rPr>
      <w:rFonts w:eastAsia="Arial" w:cs="Arial"/>
      <w:b/>
    </w:rPr>
  </w:style>
  <w:style w:type="paragraph" w:customStyle="1" w:styleId="Heading">
    <w:name w:val="Heading"/>
    <w:basedOn w:val="Normal"/>
    <w:next w:val="BodyText"/>
    <w:qFormat/>
    <w:rsid w:val="009D05D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D05D1"/>
    <w:pPr>
      <w:spacing w:after="140" w:line="288" w:lineRule="auto"/>
    </w:pPr>
  </w:style>
  <w:style w:type="paragraph" w:styleId="List">
    <w:name w:val="List"/>
    <w:basedOn w:val="BodyText"/>
    <w:rsid w:val="009D05D1"/>
    <w:rPr>
      <w:rFonts w:cs="FreeSans"/>
    </w:rPr>
  </w:style>
  <w:style w:type="paragraph" w:styleId="Caption">
    <w:name w:val="caption"/>
    <w:basedOn w:val="Normal"/>
    <w:qFormat/>
    <w:rsid w:val="009D05D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D05D1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D5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5C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1111D"/>
    <w:pPr>
      <w:spacing w:beforeAutospacing="1" w:afterAutospacing="1"/>
    </w:pPr>
    <w:rPr>
      <w:sz w:val="24"/>
      <w:szCs w:val="24"/>
    </w:rPr>
  </w:style>
  <w:style w:type="paragraph" w:styleId="Header">
    <w:name w:val="header"/>
    <w:basedOn w:val="Normal"/>
    <w:rsid w:val="009D05D1"/>
  </w:style>
  <w:style w:type="paragraph" w:customStyle="1" w:styleId="FrameContents">
    <w:name w:val="Frame Contents"/>
    <w:basedOn w:val="Normal"/>
    <w:qFormat/>
    <w:rsid w:val="009D05D1"/>
  </w:style>
  <w:style w:type="paragraph" w:customStyle="1" w:styleId="PreformattedText">
    <w:name w:val="Preformatted Text"/>
    <w:basedOn w:val="Normal"/>
    <w:qFormat/>
    <w:rsid w:val="009D05D1"/>
    <w:rPr>
      <w:rFonts w:ascii="Liberation Mono" w:eastAsia="Nimbus Mono L" w:hAnsi="Liberation Mono" w:cs="Liberation Mo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71"/>
    <w:rPr>
      <w:rFonts w:ascii="Courier New" w:eastAsia="Times New Roman" w:hAnsi="Courier New" w:cs="Courier New"/>
      <w:szCs w:val="2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</cp:lastModifiedBy>
  <cp:revision>64</cp:revision>
  <dcterms:created xsi:type="dcterms:W3CDTF">2016-08-17T08:53:00Z</dcterms:created>
  <dcterms:modified xsi:type="dcterms:W3CDTF">2017-02-05T13:23:00Z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